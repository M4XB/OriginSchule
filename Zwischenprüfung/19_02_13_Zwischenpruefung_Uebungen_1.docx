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359C8D" w14:textId="77777777" w:rsidR="007E465F" w:rsidRDefault="007E465F">
      <w:pPr>
        <w:jc w:val="center"/>
        <w:rPr>
          <w:b/>
          <w:sz w:val="28"/>
          <w:szCs w:val="28"/>
        </w:rPr>
      </w:pPr>
      <w:r>
        <w:rPr>
          <w:b/>
          <w:sz w:val="28"/>
          <w:szCs w:val="28"/>
        </w:rPr>
        <w:t>Zwischenprüfung, Teil 1</w:t>
      </w:r>
    </w:p>
    <w:p w14:paraId="6C359C8E" w14:textId="77777777" w:rsidR="007E465F" w:rsidRDefault="007E465F">
      <w:pPr>
        <w:jc w:val="center"/>
        <w:rPr>
          <w:b/>
          <w:sz w:val="28"/>
          <w:szCs w:val="28"/>
        </w:rPr>
      </w:pPr>
      <w:r>
        <w:rPr>
          <w:b/>
          <w:sz w:val="28"/>
          <w:szCs w:val="28"/>
        </w:rPr>
        <w:t>Wiederholungs- und Übungsaufgaben</w:t>
      </w:r>
    </w:p>
    <w:p w14:paraId="6C359C8F" w14:textId="77777777" w:rsidR="007E465F" w:rsidRDefault="007E465F"/>
    <w:p w14:paraId="6C359C90" w14:textId="77777777" w:rsidR="007E465F" w:rsidRDefault="007E465F">
      <w:pPr>
        <w:numPr>
          <w:ilvl w:val="0"/>
          <w:numId w:val="25"/>
        </w:numPr>
        <w:tabs>
          <w:tab w:val="left" w:pos="528"/>
        </w:tabs>
        <w:ind w:left="348"/>
      </w:pPr>
      <w:r>
        <w:t>Bringen Sie die folgenden IT-Systeme nach der Leistungsfähigkeit in die richtige Reihenfolge</w:t>
      </w:r>
    </w:p>
    <w:p w14:paraId="6C359C91" w14:textId="77777777" w:rsidR="007E465F" w:rsidRDefault="000560FF">
      <w:pPr>
        <w:numPr>
          <w:ilvl w:val="0"/>
          <w:numId w:val="21"/>
        </w:numPr>
      </w:pPr>
      <w:r>
        <w:t>Tablet-PC</w:t>
      </w:r>
    </w:p>
    <w:p w14:paraId="6C359C92" w14:textId="77777777" w:rsidR="007E465F" w:rsidRDefault="007E465F">
      <w:pPr>
        <w:numPr>
          <w:ilvl w:val="0"/>
          <w:numId w:val="21"/>
        </w:numPr>
      </w:pPr>
      <w:r>
        <w:t>Workstations</w:t>
      </w:r>
    </w:p>
    <w:p w14:paraId="6C359C93" w14:textId="77777777" w:rsidR="007E465F" w:rsidRDefault="007E465F">
      <w:pPr>
        <w:numPr>
          <w:ilvl w:val="0"/>
          <w:numId w:val="21"/>
        </w:numPr>
      </w:pPr>
      <w:r>
        <w:t>Programmierbarer Taschenrechner</w:t>
      </w:r>
    </w:p>
    <w:p w14:paraId="6C359C94" w14:textId="77777777" w:rsidR="007E465F" w:rsidRDefault="007E465F">
      <w:pPr>
        <w:numPr>
          <w:ilvl w:val="0"/>
          <w:numId w:val="21"/>
        </w:numPr>
      </w:pPr>
      <w:r>
        <w:t>Main Frame</w:t>
      </w:r>
    </w:p>
    <w:p w14:paraId="6C359C95" w14:textId="77777777" w:rsidR="007E465F" w:rsidRDefault="007E465F">
      <w:pPr>
        <w:numPr>
          <w:ilvl w:val="0"/>
          <w:numId w:val="21"/>
        </w:numPr>
      </w:pPr>
      <w:proofErr w:type="spellStart"/>
      <w:r>
        <w:t>Personalcomputer</w:t>
      </w:r>
      <w:proofErr w:type="spellEnd"/>
    </w:p>
    <w:p w14:paraId="6C359C96" w14:textId="77777777" w:rsidR="007E465F" w:rsidRDefault="007E465F"/>
    <w:p w14:paraId="6C359C97" w14:textId="77777777" w:rsidR="007E465F" w:rsidRDefault="007E465F" w:rsidP="00D66552">
      <w:pPr>
        <w:numPr>
          <w:ilvl w:val="0"/>
          <w:numId w:val="25"/>
        </w:numPr>
        <w:tabs>
          <w:tab w:val="left" w:pos="528"/>
        </w:tabs>
        <w:ind w:left="348"/>
      </w:pPr>
      <w:r>
        <w:t>Unterschiede zwischen Laser- und Tintenstrahldrucker. Geben Sie an, welche 2 Attribute auf den Laserdrucker zutreffen</w:t>
      </w:r>
    </w:p>
    <w:p w14:paraId="6C359C98" w14:textId="77777777" w:rsidR="007E465F" w:rsidRDefault="007E465F">
      <w:pPr>
        <w:numPr>
          <w:ilvl w:val="0"/>
          <w:numId w:val="2"/>
        </w:numPr>
        <w:spacing w:line="300" w:lineRule="exact"/>
      </w:pPr>
      <w:r>
        <w:t>Sehr leiser Druckvorgang</w:t>
      </w:r>
    </w:p>
    <w:p w14:paraId="6C359C99" w14:textId="77777777" w:rsidR="007E465F" w:rsidRDefault="007E465F">
      <w:pPr>
        <w:numPr>
          <w:ilvl w:val="0"/>
          <w:numId w:val="2"/>
        </w:numPr>
        <w:spacing w:line="300" w:lineRule="exact"/>
      </w:pPr>
      <w:r>
        <w:t>Kann Durchschläge erzeugen</w:t>
      </w:r>
    </w:p>
    <w:p w14:paraId="6C359C9A" w14:textId="77777777" w:rsidR="007E465F" w:rsidRDefault="007E465F">
      <w:pPr>
        <w:numPr>
          <w:ilvl w:val="0"/>
          <w:numId w:val="2"/>
        </w:numPr>
        <w:spacing w:line="300" w:lineRule="exact"/>
      </w:pPr>
      <w:r>
        <w:t>Spezialpapier erforderlich</w:t>
      </w:r>
    </w:p>
    <w:p w14:paraId="6C359C9B" w14:textId="77777777" w:rsidR="007E465F" w:rsidRDefault="007E465F">
      <w:pPr>
        <w:numPr>
          <w:ilvl w:val="0"/>
          <w:numId w:val="2"/>
        </w:numPr>
        <w:spacing w:line="300" w:lineRule="exact"/>
      </w:pPr>
      <w:r>
        <w:t>Nutzung des Piezo-Verfahrens</w:t>
      </w:r>
    </w:p>
    <w:p w14:paraId="6C359C9C" w14:textId="77777777" w:rsidR="007E465F" w:rsidRDefault="007E465F">
      <w:pPr>
        <w:numPr>
          <w:ilvl w:val="0"/>
          <w:numId w:val="2"/>
        </w:numPr>
        <w:spacing w:line="300" w:lineRule="exact"/>
      </w:pPr>
      <w:r>
        <w:t>Hohe Druckgeschwindigkeit</w:t>
      </w:r>
    </w:p>
    <w:p w14:paraId="6C359C9D" w14:textId="77777777" w:rsidR="007E465F" w:rsidRDefault="007E465F">
      <w:pPr>
        <w:numPr>
          <w:ilvl w:val="0"/>
          <w:numId w:val="2"/>
        </w:numPr>
        <w:spacing w:line="300" w:lineRule="exact"/>
      </w:pPr>
      <w:r>
        <w:t>Nutzung der Bubble-Jet-Technologie</w:t>
      </w:r>
    </w:p>
    <w:p w14:paraId="6C359C9E" w14:textId="77777777" w:rsidR="007E465F" w:rsidRDefault="007E465F">
      <w:pPr>
        <w:tabs>
          <w:tab w:val="left" w:pos="528"/>
        </w:tabs>
        <w:ind w:left="360" w:hanging="360"/>
      </w:pPr>
    </w:p>
    <w:p w14:paraId="6C359C9F" w14:textId="77777777" w:rsidR="007E465F" w:rsidRDefault="007E465F">
      <w:pPr>
        <w:numPr>
          <w:ilvl w:val="1"/>
          <w:numId w:val="27"/>
        </w:numPr>
        <w:tabs>
          <w:tab w:val="left" w:pos="528"/>
        </w:tabs>
        <w:ind w:left="360"/>
      </w:pPr>
      <w:r>
        <w:t xml:space="preserve">Zur Auswahl eines Druckers liegen Ihnen folgende fünf Angebote vor. </w:t>
      </w:r>
      <w:r w:rsidR="00472A31">
        <w:t xml:space="preserve">Berechnen Sie die TOC (Total Costs </w:t>
      </w:r>
      <w:proofErr w:type="spellStart"/>
      <w:r w:rsidR="00472A31">
        <w:t>of</w:t>
      </w:r>
      <w:proofErr w:type="spellEnd"/>
      <w:r w:rsidR="00472A31">
        <w:t xml:space="preserve"> Ownership) und e</w:t>
      </w:r>
      <w:r>
        <w:t>ntscheiden Sie, welcher Drucker bei vier Jahren Nutzung und einer jährlichen Druckleistung von 24.000 Seiten der kostengünstigste ist!</w:t>
      </w:r>
    </w:p>
    <w:p w14:paraId="6C359CA0" w14:textId="77777777" w:rsidR="007E465F" w:rsidRDefault="007E465F">
      <w:pPr>
        <w:spacing w:before="120"/>
        <w:ind w:left="709" w:hanging="709"/>
      </w:pPr>
      <w:r>
        <w:tab/>
        <w:t>Anschaffungspreis</w:t>
      </w:r>
      <w:r>
        <w:tab/>
        <w:t>Preis Tonereinheit</w:t>
      </w:r>
      <w:r>
        <w:tab/>
        <w:t>Seiten pro Tonereinheit</w:t>
      </w:r>
      <w:r>
        <w:tab/>
        <w:t>Gesamtkosten =</w:t>
      </w:r>
    </w:p>
    <w:p w14:paraId="6C359CA1" w14:textId="77777777" w:rsidR="007E465F" w:rsidRDefault="007E465F">
      <w:r>
        <w:tab/>
      </w:r>
      <w:r>
        <w:tab/>
      </w:r>
      <w:r>
        <w:tab/>
      </w:r>
      <w:r>
        <w:tab/>
      </w:r>
      <w:r>
        <w:tab/>
      </w:r>
      <w:r>
        <w:tab/>
      </w:r>
      <w:r>
        <w:tab/>
      </w:r>
      <w:r>
        <w:tab/>
      </w:r>
      <w:r>
        <w:tab/>
      </w:r>
      <w:r>
        <w:tab/>
        <w:t>Anschaffungspreis und</w:t>
      </w:r>
    </w:p>
    <w:p w14:paraId="6C359CA2" w14:textId="77777777" w:rsidR="007E465F" w:rsidRDefault="007E465F">
      <w:r>
        <w:tab/>
      </w:r>
      <w:r>
        <w:tab/>
      </w:r>
      <w:r>
        <w:tab/>
      </w:r>
      <w:r>
        <w:tab/>
      </w:r>
      <w:r>
        <w:tab/>
      </w:r>
      <w:r>
        <w:tab/>
      </w:r>
      <w:r>
        <w:tab/>
      </w:r>
      <w:r>
        <w:tab/>
      </w:r>
      <w:r>
        <w:tab/>
      </w:r>
      <w:r>
        <w:tab/>
        <w:t>Kosten für Druckleistung</w:t>
      </w:r>
    </w:p>
    <w:p w14:paraId="6C359CA3" w14:textId="77777777" w:rsidR="007E465F" w:rsidRDefault="007E465F">
      <w:r>
        <w:t>1</w:t>
      </w:r>
      <w:r>
        <w:tab/>
        <w:t>1.615 EUR</w:t>
      </w:r>
      <w:r>
        <w:tab/>
      </w:r>
      <w:r>
        <w:tab/>
        <w:t>79 EUR</w:t>
      </w:r>
      <w:r>
        <w:tab/>
      </w:r>
      <w:r>
        <w:tab/>
      </w:r>
      <w:r>
        <w:tab/>
        <w:t>8.500</w:t>
      </w:r>
    </w:p>
    <w:p w14:paraId="6C359CA4" w14:textId="77777777" w:rsidR="007E465F" w:rsidRDefault="007E465F">
      <w:pPr>
        <w:rPr>
          <w:lang w:val="fr-FR"/>
        </w:rPr>
      </w:pPr>
      <w:r>
        <w:rPr>
          <w:lang w:val="fr-FR"/>
        </w:rPr>
        <w:t>2</w:t>
      </w:r>
      <w:r>
        <w:rPr>
          <w:lang w:val="fr-FR"/>
        </w:rPr>
        <w:tab/>
        <w:t>1.445 EUR</w:t>
      </w:r>
      <w:r>
        <w:rPr>
          <w:lang w:val="fr-FR"/>
        </w:rPr>
        <w:tab/>
      </w:r>
      <w:r>
        <w:rPr>
          <w:lang w:val="fr-FR"/>
        </w:rPr>
        <w:tab/>
        <w:t>75 EUR</w:t>
      </w:r>
      <w:r>
        <w:rPr>
          <w:lang w:val="fr-FR"/>
        </w:rPr>
        <w:tab/>
      </w:r>
      <w:r>
        <w:rPr>
          <w:lang w:val="fr-FR"/>
        </w:rPr>
        <w:tab/>
      </w:r>
      <w:r>
        <w:rPr>
          <w:lang w:val="fr-FR"/>
        </w:rPr>
        <w:tab/>
        <w:t>7.500</w:t>
      </w:r>
    </w:p>
    <w:p w14:paraId="6C359CA5" w14:textId="77777777" w:rsidR="007E465F" w:rsidRDefault="007E465F">
      <w:pPr>
        <w:rPr>
          <w:lang w:val="fr-FR"/>
        </w:rPr>
      </w:pPr>
      <w:r>
        <w:rPr>
          <w:lang w:val="fr-FR"/>
        </w:rPr>
        <w:t>3</w:t>
      </w:r>
      <w:r>
        <w:rPr>
          <w:lang w:val="fr-FR"/>
        </w:rPr>
        <w:tab/>
        <w:t xml:space="preserve">  800 EUR</w:t>
      </w:r>
      <w:r>
        <w:rPr>
          <w:lang w:val="fr-FR"/>
        </w:rPr>
        <w:tab/>
      </w:r>
      <w:r>
        <w:rPr>
          <w:lang w:val="fr-FR"/>
        </w:rPr>
        <w:tab/>
        <w:t>68 EUR</w:t>
      </w:r>
      <w:r>
        <w:rPr>
          <w:lang w:val="fr-FR"/>
        </w:rPr>
        <w:tab/>
      </w:r>
      <w:r>
        <w:rPr>
          <w:lang w:val="fr-FR"/>
        </w:rPr>
        <w:tab/>
      </w:r>
      <w:r>
        <w:rPr>
          <w:lang w:val="fr-FR"/>
        </w:rPr>
        <w:tab/>
        <w:t>4.000</w:t>
      </w:r>
    </w:p>
    <w:p w14:paraId="6C359CA6" w14:textId="77777777" w:rsidR="007E465F" w:rsidRDefault="007E465F">
      <w:pPr>
        <w:rPr>
          <w:lang w:val="fr-FR"/>
        </w:rPr>
      </w:pPr>
      <w:r>
        <w:rPr>
          <w:lang w:val="fr-FR"/>
        </w:rPr>
        <w:t>4</w:t>
      </w:r>
      <w:r>
        <w:rPr>
          <w:lang w:val="fr-FR"/>
        </w:rPr>
        <w:tab/>
        <w:t xml:space="preserve">  645 EUR</w:t>
      </w:r>
      <w:r>
        <w:rPr>
          <w:lang w:val="fr-FR"/>
        </w:rPr>
        <w:tab/>
      </w:r>
      <w:r>
        <w:rPr>
          <w:lang w:val="fr-FR"/>
        </w:rPr>
        <w:tab/>
        <w:t>59 EUR</w:t>
      </w:r>
      <w:r>
        <w:rPr>
          <w:lang w:val="fr-FR"/>
        </w:rPr>
        <w:tab/>
      </w:r>
      <w:r>
        <w:rPr>
          <w:lang w:val="fr-FR"/>
        </w:rPr>
        <w:tab/>
      </w:r>
      <w:r>
        <w:rPr>
          <w:lang w:val="fr-FR"/>
        </w:rPr>
        <w:tab/>
        <w:t>3.500</w:t>
      </w:r>
    </w:p>
    <w:p w14:paraId="6C359CA7" w14:textId="77777777" w:rsidR="007E465F" w:rsidRDefault="007E465F">
      <w:r>
        <w:t>5</w:t>
      </w:r>
      <w:r>
        <w:tab/>
        <w:t xml:space="preserve">  390 EUR</w:t>
      </w:r>
      <w:r>
        <w:tab/>
      </w:r>
      <w:r>
        <w:tab/>
        <w:t>52 EUR</w:t>
      </w:r>
      <w:r>
        <w:tab/>
      </w:r>
      <w:r>
        <w:tab/>
      </w:r>
      <w:r>
        <w:tab/>
        <w:t>1.500</w:t>
      </w:r>
    </w:p>
    <w:p w14:paraId="6C359CA8" w14:textId="77777777" w:rsidR="007E465F" w:rsidRDefault="007E465F">
      <w:pPr>
        <w:tabs>
          <w:tab w:val="left" w:pos="709"/>
        </w:tabs>
        <w:spacing w:before="120"/>
      </w:pPr>
    </w:p>
    <w:p w14:paraId="6C359CA9" w14:textId="77777777" w:rsidR="007E465F" w:rsidRPr="00472A31" w:rsidRDefault="007E465F">
      <w:pPr>
        <w:numPr>
          <w:ilvl w:val="1"/>
          <w:numId w:val="27"/>
        </w:numPr>
        <w:tabs>
          <w:tab w:val="left" w:pos="528"/>
        </w:tabs>
        <w:ind w:left="360"/>
      </w:pPr>
      <w:r w:rsidRPr="00472A31">
        <w:t xml:space="preserve">Bei der Frage, der Dimensionierung des </w:t>
      </w:r>
      <w:r w:rsidR="00472A31">
        <w:t>CPU-</w:t>
      </w:r>
      <w:r w:rsidRPr="00472A31">
        <w:t xml:space="preserve">Cache raten Sie, eine </w:t>
      </w:r>
      <w:r w:rsidR="00472A31">
        <w:t>höhere</w:t>
      </w:r>
      <w:r w:rsidRPr="00472A31">
        <w:t xml:space="preserve"> </w:t>
      </w:r>
      <w:r w:rsidR="00472A31">
        <w:t>Kapazität</w:t>
      </w:r>
      <w:r w:rsidRPr="00472A31">
        <w:t xml:space="preserve"> auszuwählen. </w:t>
      </w:r>
      <w:r w:rsidR="00472A31">
        <w:t>Ihr Kunde</w:t>
      </w:r>
      <w:r w:rsidRPr="00472A31">
        <w:t xml:space="preserve"> ist sich jedoch unklar darüber, welcher leistungssteigernde Effekt damit erzielt wird. Wie argumentieren Sie richtig?   (1 Antwort)</w:t>
      </w:r>
    </w:p>
    <w:p w14:paraId="6C359CAA"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Das System wird sicherer, weil Daten gleichzeitig im Cache und im RAM gehalten werden. </w:t>
      </w:r>
    </w:p>
    <w:p w14:paraId="6C359CAB"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Ein größerer Cache minimiert Festplattenzugriffe, da er die wichtigsten Daten der Festplatte speichert. </w:t>
      </w:r>
    </w:p>
    <w:p w14:paraId="6C359CAC"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Ein größerer Cache wirkt kosten senkend, da die RAM-Kapazität verkleinert werden kann. </w:t>
      </w:r>
    </w:p>
    <w:p w14:paraId="6C359CAD"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 xml:space="preserve">Die Anwendungen reagieren schneller, da ein größerer Cache Verwaltungsaufgaben vom Prozessor übernimmt. </w:t>
      </w:r>
    </w:p>
    <w:p w14:paraId="6C359CAE" w14:textId="77777777" w:rsidR="007E465F" w:rsidRDefault="007E465F">
      <w:pPr>
        <w:numPr>
          <w:ilvl w:val="0"/>
          <w:numId w:val="24"/>
        </w:numPr>
        <w:spacing w:line="300" w:lineRule="exact"/>
        <w:rPr>
          <w:rFonts w:ascii="Arial" w:hAnsi="Arial" w:cs="Arial"/>
          <w:color w:val="000000"/>
          <w:sz w:val="20"/>
        </w:rPr>
      </w:pPr>
      <w:r>
        <w:rPr>
          <w:rFonts w:ascii="Arial" w:hAnsi="Arial" w:cs="Arial"/>
          <w:color w:val="000000"/>
          <w:sz w:val="20"/>
        </w:rPr>
        <w:t>Das System wird schneller, da die Wahrscheinlichkeit, dass vom RAM benötigte Daten bereits im Cache vorhanden sind, größer wird.</w:t>
      </w:r>
    </w:p>
    <w:p w14:paraId="6C359CAF" w14:textId="77777777" w:rsidR="007E465F" w:rsidRDefault="007E465F">
      <w:pPr>
        <w:spacing w:line="300" w:lineRule="exact"/>
        <w:rPr>
          <w:rFonts w:ascii="Arial" w:hAnsi="Arial" w:cs="Arial"/>
          <w:color w:val="000000"/>
          <w:sz w:val="20"/>
        </w:rPr>
      </w:pPr>
    </w:p>
    <w:p w14:paraId="6C359CB0" w14:textId="77777777" w:rsidR="007E465F" w:rsidRPr="00472A31" w:rsidRDefault="007E465F">
      <w:pPr>
        <w:numPr>
          <w:ilvl w:val="1"/>
          <w:numId w:val="27"/>
        </w:numPr>
        <w:tabs>
          <w:tab w:val="left" w:pos="528"/>
        </w:tabs>
        <w:ind w:left="360"/>
      </w:pPr>
      <w:r w:rsidRPr="00472A31">
        <w:t xml:space="preserve">Sie möchten </w:t>
      </w:r>
      <w:r w:rsidR="00472A31">
        <w:t>Ihrem Kunden</w:t>
      </w:r>
      <w:r w:rsidRPr="00472A31">
        <w:t xml:space="preserve"> einen PC vorführen und fahren diesen hoch. Bei diesem Anlass fragt er Sie, welcher Speicher das erste vom Rechner auszuführende Programm enthält. Wie lautet die richtige Speicherart? (1 Antwort)</w:t>
      </w:r>
    </w:p>
    <w:p w14:paraId="6C359CB1" w14:textId="77777777" w:rsidR="007E465F" w:rsidRDefault="008F14A5" w:rsidP="008F14A5">
      <w:pPr>
        <w:spacing w:line="300" w:lineRule="exact"/>
        <w:ind w:firstLine="360"/>
        <w:rPr>
          <w:rFonts w:ascii="Arial" w:hAnsi="Arial" w:cs="Arial"/>
          <w:color w:val="000000"/>
          <w:sz w:val="20"/>
        </w:rPr>
      </w:pP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 xml:space="preserve">SRAM </w:t>
      </w:r>
      <w:r>
        <w:rPr>
          <w:rFonts w:ascii="Arial" w:hAnsi="Arial" w:cs="Arial"/>
          <w:color w:val="000000"/>
          <w:sz w:val="20"/>
        </w:rPr>
        <w:tab/>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ROM</w:t>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 xml:space="preserve">BIOS </w:t>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 xml:space="preserve">DRAM </w:t>
      </w:r>
      <w:r>
        <w:rPr>
          <w:rFonts w:ascii="Arial" w:hAnsi="Arial" w:cs="Arial"/>
          <w:color w:val="000000"/>
          <w:sz w:val="20"/>
        </w:rPr>
        <w:tab/>
      </w:r>
      <w:r>
        <w:rPr>
          <w:rFonts w:ascii="Arial" w:hAnsi="Arial" w:cs="Arial"/>
          <w:color w:val="000000"/>
          <w:sz w:val="20"/>
        </w:rPr>
        <w:sym w:font="Wingdings" w:char="F06F"/>
      </w:r>
      <w:r>
        <w:rPr>
          <w:rFonts w:ascii="Arial" w:hAnsi="Arial" w:cs="Arial"/>
          <w:color w:val="000000"/>
          <w:sz w:val="20"/>
        </w:rPr>
        <w:t xml:space="preserve">   </w:t>
      </w:r>
      <w:r w:rsidR="007E465F">
        <w:rPr>
          <w:rFonts w:ascii="Arial" w:hAnsi="Arial" w:cs="Arial"/>
          <w:color w:val="000000"/>
          <w:sz w:val="20"/>
        </w:rPr>
        <w:t>SIMM</w:t>
      </w:r>
      <w:bookmarkStart w:id="0" w:name="_GoBack"/>
      <w:bookmarkEnd w:id="0"/>
    </w:p>
    <w:p w14:paraId="6C359CB2" w14:textId="77777777" w:rsidR="007E465F" w:rsidRDefault="007E465F"/>
    <w:p w14:paraId="6C359CB3" w14:textId="77777777" w:rsidR="007E465F" w:rsidRDefault="007E465F">
      <w:pPr>
        <w:numPr>
          <w:ilvl w:val="1"/>
          <w:numId w:val="27"/>
        </w:numPr>
        <w:tabs>
          <w:tab w:val="left" w:pos="528"/>
        </w:tabs>
        <w:ind w:left="360"/>
      </w:pPr>
      <w:r>
        <w:t xml:space="preserve">Sie </w:t>
      </w:r>
      <w:r w:rsidRPr="00472A31">
        <w:t>werden</w:t>
      </w:r>
      <w:r>
        <w:t xml:space="preserve"> gefragt, warum ein PC-Netzwerk sinnvoll ist. Welchen Vorteil hätte demgegenüber ein Zentralrechner mit Terminals</w:t>
      </w:r>
      <w:r w:rsidR="00472A31">
        <w:t xml:space="preserve"> (Terminal-Server-System)</w:t>
      </w:r>
      <w:r>
        <w:t>?</w:t>
      </w:r>
    </w:p>
    <w:p w14:paraId="6C359CB4" w14:textId="77777777" w:rsidR="007E465F" w:rsidRDefault="007E465F">
      <w:pPr>
        <w:numPr>
          <w:ilvl w:val="2"/>
          <w:numId w:val="22"/>
        </w:numPr>
      </w:pPr>
      <w:r>
        <w:t>Rechenleistung auf jeder Datenstation</w:t>
      </w:r>
    </w:p>
    <w:p w14:paraId="6C359CB5" w14:textId="77777777" w:rsidR="007E465F" w:rsidRDefault="007E465F">
      <w:pPr>
        <w:numPr>
          <w:ilvl w:val="2"/>
          <w:numId w:val="22"/>
        </w:numPr>
      </w:pPr>
      <w:r>
        <w:t>Höhere Datenredundanz</w:t>
      </w:r>
    </w:p>
    <w:p w14:paraId="6C359CB6" w14:textId="77777777" w:rsidR="007E465F" w:rsidRDefault="007E465F">
      <w:pPr>
        <w:numPr>
          <w:ilvl w:val="2"/>
          <w:numId w:val="22"/>
        </w:numPr>
      </w:pPr>
      <w:r>
        <w:t>Weiterarbeit bei Ausfall des Servers möglich</w:t>
      </w:r>
    </w:p>
    <w:p w14:paraId="6C359CB7" w14:textId="77777777" w:rsidR="007E465F" w:rsidRDefault="007E465F">
      <w:pPr>
        <w:numPr>
          <w:ilvl w:val="2"/>
          <w:numId w:val="22"/>
        </w:numPr>
      </w:pPr>
      <w:r>
        <w:t>Größere Hardwareunabhängigkeit bei der Aufstellung der Arbeitsstationen</w:t>
      </w:r>
    </w:p>
    <w:p w14:paraId="6C359CB8" w14:textId="77777777" w:rsidR="007E465F" w:rsidRDefault="007E465F">
      <w:pPr>
        <w:numPr>
          <w:ilvl w:val="2"/>
          <w:numId w:val="22"/>
        </w:numPr>
      </w:pPr>
      <w:r>
        <w:t>Zentrale Datenhaltung auf dem Host</w:t>
      </w:r>
    </w:p>
    <w:p w14:paraId="6C359CB9" w14:textId="77777777" w:rsidR="007E465F" w:rsidRDefault="007E465F"/>
    <w:p w14:paraId="6C359CBA" w14:textId="77777777" w:rsidR="007E465F" w:rsidRDefault="007E465F">
      <w:pPr>
        <w:numPr>
          <w:ilvl w:val="1"/>
          <w:numId w:val="27"/>
        </w:numPr>
        <w:tabs>
          <w:tab w:val="left" w:pos="528"/>
        </w:tabs>
        <w:ind w:left="360"/>
      </w:pPr>
      <w:r>
        <w:t xml:space="preserve">Der Kunde </w:t>
      </w:r>
      <w:r>
        <w:rPr>
          <w:color w:val="000000"/>
          <w:sz w:val="21"/>
          <w:szCs w:val="21"/>
        </w:rPr>
        <w:t>betreibt</w:t>
      </w:r>
      <w:r>
        <w:t xml:space="preserve"> ein 100 MBit/s-Netz. Welche 3 Hardwarekomponenten kommen in einem solchen Netz typischerweise zum Einsatz?</w:t>
      </w:r>
    </w:p>
    <w:p w14:paraId="6C359CBB" w14:textId="77777777" w:rsidR="00E027FA" w:rsidRDefault="00E027FA" w:rsidP="00E027FA">
      <w:pPr>
        <w:tabs>
          <w:tab w:val="left" w:pos="528"/>
        </w:tabs>
        <w:ind w:left="360"/>
      </w:pPr>
    </w:p>
    <w:p w14:paraId="6C359CBC" w14:textId="77777777" w:rsidR="007E465F" w:rsidRDefault="00E027FA" w:rsidP="00E50223">
      <w:r>
        <w:rPr>
          <w:rFonts w:ascii="Arial" w:hAnsi="Arial" w:cs="Arial"/>
          <w:color w:val="000000"/>
          <w:sz w:val="20"/>
        </w:rPr>
        <w:sym w:font="Wingdings" w:char="F06F"/>
      </w:r>
      <w:r>
        <w:t xml:space="preserve"> </w:t>
      </w:r>
      <w:r w:rsidR="00472A31">
        <w:t>Switch</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Gateway</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Firewall</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Netzwerkkarte</w:t>
      </w:r>
      <w:r w:rsidR="00472A31">
        <w:t xml:space="preserve"> </w:t>
      </w:r>
      <w:r>
        <w:rPr>
          <w:rFonts w:ascii="Arial" w:hAnsi="Arial" w:cs="Arial"/>
          <w:color w:val="000000"/>
          <w:sz w:val="20"/>
        </w:rPr>
        <w:sym w:font="Wingdings" w:char="F06F"/>
      </w:r>
      <w:r>
        <w:rPr>
          <w:rFonts w:ascii="Arial" w:hAnsi="Arial" w:cs="Arial"/>
          <w:color w:val="000000"/>
          <w:sz w:val="20"/>
        </w:rPr>
        <w:t xml:space="preserve"> </w:t>
      </w:r>
      <w:r w:rsidR="007E465F">
        <w:t>Router</w:t>
      </w:r>
      <w:r w:rsidR="00E50223">
        <w:t xml:space="preserve">  </w:t>
      </w:r>
      <w:r>
        <w:rPr>
          <w:rFonts w:ascii="Arial" w:hAnsi="Arial" w:cs="Arial"/>
          <w:color w:val="000000"/>
          <w:sz w:val="20"/>
        </w:rPr>
        <w:sym w:font="Wingdings" w:char="F06F"/>
      </w:r>
      <w:r>
        <w:rPr>
          <w:rFonts w:ascii="Arial" w:hAnsi="Arial" w:cs="Arial"/>
          <w:color w:val="000000"/>
          <w:sz w:val="20"/>
        </w:rPr>
        <w:t xml:space="preserve"> </w:t>
      </w:r>
      <w:r w:rsidR="007E465F">
        <w:t>Webserver</w:t>
      </w:r>
      <w:r w:rsidR="00E50223">
        <w:t xml:space="preserve">  </w:t>
      </w:r>
      <w:r w:rsidR="00E50223">
        <w:rPr>
          <w:rFonts w:ascii="Arial" w:hAnsi="Arial" w:cs="Arial"/>
          <w:color w:val="000000"/>
          <w:sz w:val="20"/>
        </w:rPr>
        <w:sym w:font="Wingdings" w:char="F06F"/>
      </w:r>
      <w:r w:rsidR="00E50223">
        <w:rPr>
          <w:rFonts w:ascii="Arial" w:hAnsi="Arial" w:cs="Arial"/>
          <w:color w:val="000000"/>
          <w:sz w:val="20"/>
        </w:rPr>
        <w:t xml:space="preserve"> </w:t>
      </w:r>
      <w:r w:rsidR="007E465F">
        <w:t>TP-Kabel</w:t>
      </w:r>
      <w:r w:rsidR="00472A31">
        <w:t>/RJ45</w:t>
      </w:r>
    </w:p>
    <w:p w14:paraId="6C359CBD" w14:textId="77777777" w:rsidR="007E465F" w:rsidRDefault="007E465F"/>
    <w:p w14:paraId="6C359CBE" w14:textId="77777777" w:rsidR="007E465F" w:rsidRPr="00472A31" w:rsidRDefault="007E465F">
      <w:pPr>
        <w:numPr>
          <w:ilvl w:val="1"/>
          <w:numId w:val="27"/>
        </w:numPr>
        <w:tabs>
          <w:tab w:val="left" w:pos="528"/>
        </w:tabs>
        <w:ind w:left="360"/>
      </w:pPr>
      <w:r w:rsidRPr="00472A31">
        <w:t>Welches Betriebssystem gilt als das erste mit grafischer Oberfläche?</w:t>
      </w:r>
    </w:p>
    <w:p w14:paraId="6C359CBF" w14:textId="77777777" w:rsidR="007E465F" w:rsidRPr="00E50223" w:rsidRDefault="00E50223" w:rsidP="00E50223">
      <w:pPr>
        <w:spacing w:line="300" w:lineRule="exact"/>
        <w:ind w:firstLine="360"/>
        <w:rPr>
          <w:rFonts w:ascii="Arial" w:hAnsi="Arial" w:cs="Arial"/>
          <w:color w:val="000000"/>
          <w:sz w:val="20"/>
          <w:lang w:val="en-US"/>
        </w:rPr>
      </w:pPr>
      <w:r>
        <w:rPr>
          <w:rFonts w:ascii="Arial" w:hAnsi="Arial" w:cs="Arial"/>
          <w:color w:val="000000"/>
          <w:sz w:val="20"/>
        </w:rPr>
        <w:sym w:font="Wingdings" w:char="F06F"/>
      </w:r>
      <w:r w:rsidRPr="00E50223">
        <w:rPr>
          <w:lang w:val="en-US"/>
        </w:rPr>
        <w:t xml:space="preserve"> </w:t>
      </w:r>
      <w:r w:rsidR="007E465F" w:rsidRPr="00E50223">
        <w:rPr>
          <w:rFonts w:ascii="Arial" w:hAnsi="Arial" w:cs="Arial"/>
          <w:color w:val="000000"/>
          <w:sz w:val="20"/>
          <w:lang w:val="en-US"/>
        </w:rPr>
        <w:t>Windows ME</w:t>
      </w:r>
      <w:r w:rsidRPr="00E50223">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Linux</w:t>
      </w:r>
      <w:r w:rsidRPr="00E50223">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DOS 5.0</w:t>
      </w:r>
      <w:r w:rsidRPr="00E50223">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Mac OS</w:t>
      </w:r>
      <w:r>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OS 2</w:t>
      </w:r>
      <w:r w:rsidRPr="00E50223">
        <w:rPr>
          <w:rFonts w:ascii="Arial" w:hAnsi="Arial" w:cs="Arial"/>
          <w:color w:val="000000"/>
          <w:sz w:val="20"/>
          <w:lang w:val="en-US"/>
        </w:rPr>
        <w:tab/>
      </w:r>
      <w:r>
        <w:rPr>
          <w:rFonts w:ascii="Arial" w:hAnsi="Arial" w:cs="Arial"/>
          <w:color w:val="000000"/>
          <w:sz w:val="20"/>
          <w:lang w:val="en-US"/>
        </w:rPr>
        <w:tab/>
      </w:r>
      <w:r>
        <w:rPr>
          <w:rFonts w:ascii="Arial" w:hAnsi="Arial" w:cs="Arial"/>
          <w:color w:val="000000"/>
          <w:sz w:val="20"/>
        </w:rPr>
        <w:sym w:font="Wingdings" w:char="F06F"/>
      </w:r>
      <w:r w:rsidRPr="00E50223">
        <w:rPr>
          <w:rFonts w:ascii="Arial" w:hAnsi="Arial" w:cs="Arial"/>
          <w:color w:val="000000"/>
          <w:sz w:val="20"/>
          <w:lang w:val="en-US"/>
        </w:rPr>
        <w:t xml:space="preserve"> </w:t>
      </w:r>
      <w:r w:rsidR="007E465F" w:rsidRPr="00E50223">
        <w:rPr>
          <w:rFonts w:ascii="Arial" w:hAnsi="Arial" w:cs="Arial"/>
          <w:color w:val="000000"/>
          <w:sz w:val="20"/>
          <w:lang w:val="en-US"/>
        </w:rPr>
        <w:t>Unix</w:t>
      </w:r>
    </w:p>
    <w:p w14:paraId="6C359CC0" w14:textId="77777777" w:rsidR="007E465F" w:rsidRPr="00E50223" w:rsidRDefault="007E465F">
      <w:pPr>
        <w:spacing w:line="300" w:lineRule="exact"/>
        <w:ind w:left="360"/>
        <w:rPr>
          <w:rFonts w:ascii="Arial" w:hAnsi="Arial" w:cs="Arial"/>
          <w:color w:val="000000"/>
          <w:sz w:val="20"/>
          <w:lang w:val="en-US"/>
        </w:rPr>
      </w:pPr>
    </w:p>
    <w:p w14:paraId="6C359CC1" w14:textId="77777777" w:rsidR="007E465F" w:rsidRDefault="007E465F">
      <w:pPr>
        <w:numPr>
          <w:ilvl w:val="1"/>
          <w:numId w:val="27"/>
        </w:numPr>
        <w:tabs>
          <w:tab w:val="left" w:pos="528"/>
        </w:tabs>
        <w:ind w:left="360"/>
      </w:pPr>
      <w:r>
        <w:t>Welche Software eignet sich im Besonderen für die Gesamtkostenermittlung zur Drucker-auswahl?  (1 Antwort)</w:t>
      </w:r>
    </w:p>
    <w:p w14:paraId="6C359CC2"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Microsoft Power Point </w:t>
      </w:r>
    </w:p>
    <w:p w14:paraId="6C359CC3"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Microsoft Access </w:t>
      </w:r>
    </w:p>
    <w:p w14:paraId="6C359CC4"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Netscape Navigator </w:t>
      </w:r>
    </w:p>
    <w:p w14:paraId="6C359CC5" w14:textId="77777777" w:rsidR="007E465F" w:rsidRDefault="007E465F">
      <w:pPr>
        <w:numPr>
          <w:ilvl w:val="0"/>
          <w:numId w:val="8"/>
        </w:numPr>
        <w:spacing w:line="300" w:lineRule="exact"/>
        <w:rPr>
          <w:rFonts w:ascii="Arial" w:hAnsi="Arial" w:cs="Arial"/>
          <w:color w:val="000000"/>
          <w:sz w:val="20"/>
        </w:rPr>
      </w:pPr>
      <w:r>
        <w:rPr>
          <w:rFonts w:ascii="Arial" w:hAnsi="Arial" w:cs="Arial"/>
          <w:color w:val="000000"/>
          <w:sz w:val="20"/>
        </w:rPr>
        <w:t xml:space="preserve">Microsoft Excel </w:t>
      </w:r>
    </w:p>
    <w:p w14:paraId="6C359CC6" w14:textId="77777777" w:rsidR="007E465F" w:rsidRDefault="007E465F">
      <w:pPr>
        <w:numPr>
          <w:ilvl w:val="0"/>
          <w:numId w:val="8"/>
        </w:numPr>
        <w:spacing w:line="300" w:lineRule="exact"/>
      </w:pPr>
      <w:r>
        <w:rPr>
          <w:rFonts w:ascii="Arial" w:hAnsi="Arial" w:cs="Arial"/>
          <w:color w:val="000000"/>
          <w:sz w:val="20"/>
        </w:rPr>
        <w:t>Microsoft</w:t>
      </w:r>
      <w:r>
        <w:t xml:space="preserve"> Outlook.</w:t>
      </w:r>
    </w:p>
    <w:p w14:paraId="6C359CC7" w14:textId="77777777" w:rsidR="007E465F" w:rsidRDefault="007E465F"/>
    <w:p w14:paraId="6C359CC8" w14:textId="77777777" w:rsidR="007E465F" w:rsidRPr="00472A31" w:rsidRDefault="007E465F">
      <w:pPr>
        <w:numPr>
          <w:ilvl w:val="1"/>
          <w:numId w:val="27"/>
        </w:numPr>
        <w:tabs>
          <w:tab w:val="left" w:pos="528"/>
        </w:tabs>
        <w:ind w:left="360"/>
      </w:pPr>
      <w:r w:rsidRPr="00472A31">
        <w:t>Da die alten Drucke</w:t>
      </w:r>
      <w:r w:rsidR="008F14A5" w:rsidRPr="00472A31">
        <w:t>r</w:t>
      </w:r>
      <w:r w:rsidRPr="00472A31">
        <w:t xml:space="preserve"> der Weintorkel eG zum Teil weiter genutzt werden können machen Sie sich Gedanken über die Eigenschaften dieser Drucker. Ordnen Sie zu, indem Sie die Kennziffern der 3 Druckertypen in die Kästchen neben den Druckereigenschaften eintragen! </w:t>
      </w:r>
    </w:p>
    <w:p w14:paraId="6C359CC9" w14:textId="77777777" w:rsidR="007E465F" w:rsidRDefault="00472A31">
      <w:pPr>
        <w:autoSpaceDE w:val="0"/>
        <w:rPr>
          <w:rFonts w:ascii="Arial" w:hAnsi="Arial" w:cs="Arial"/>
          <w:szCs w:val="24"/>
        </w:rPr>
      </w:pPr>
      <w:r>
        <w:rPr>
          <w:noProof/>
          <w:lang w:eastAsia="de-DE"/>
        </w:rPr>
        <mc:AlternateContent>
          <mc:Choice Requires="wps">
            <w:drawing>
              <wp:anchor distT="0" distB="0" distL="114935" distR="114935" simplePos="0" relativeHeight="251646464" behindDoc="0" locked="0" layoutInCell="1" allowOverlap="1" wp14:anchorId="6C359D80" wp14:editId="6C359D81">
                <wp:simplePos x="0" y="0"/>
                <wp:positionH relativeFrom="column">
                  <wp:posOffset>1802130</wp:posOffset>
                </wp:positionH>
                <wp:positionV relativeFrom="paragraph">
                  <wp:posOffset>166370</wp:posOffset>
                </wp:positionV>
                <wp:extent cx="4114165" cy="875665"/>
                <wp:effectExtent l="0" t="0" r="635" b="635"/>
                <wp:wrapSquare wrapText="bothSides"/>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165" cy="875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4" w14:textId="77777777" w:rsidR="007E465F" w:rsidRDefault="007E465F">
                            <w:pPr>
                              <w:tabs>
                                <w:tab w:val="right" w:pos="6096"/>
                              </w:tabs>
                              <w:autoSpaceDE w:val="0"/>
                              <w:rPr>
                                <w:rFonts w:ascii="Arial" w:eastAsia="SimSun" w:hAnsi="Arial" w:cs="Arial"/>
                                <w:b/>
                                <w:bCs/>
                                <w:sz w:val="20"/>
                              </w:rPr>
                            </w:pPr>
                            <w:r>
                              <w:rPr>
                                <w:rFonts w:ascii="Arial" w:eastAsia="SimSun" w:hAnsi="Arial" w:cs="Arial"/>
                                <w:b/>
                                <w:bCs/>
                                <w:sz w:val="20"/>
                              </w:rPr>
                              <w:t>Druckereigenschaften</w:t>
                            </w:r>
                          </w:p>
                          <w:p w14:paraId="6C359DB5"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Drucker mit Anschla</w:t>
                            </w:r>
                            <w:r w:rsidR="00804F0D">
                              <w:rPr>
                                <w:rFonts w:ascii="Arial" w:eastAsia="SimSun" w:hAnsi="Arial" w:cs="Arial"/>
                                <w:sz w:val="20"/>
                              </w:rPr>
                              <w:t>g</w:t>
                            </w:r>
                            <w:r>
                              <w:rPr>
                                <w:rFonts w:ascii="Arial" w:eastAsia="SimSun" w:hAnsi="Arial" w:cs="Arial"/>
                                <w:sz w:val="20"/>
                              </w:rPr>
                              <w:t xml:space="preserve"> (Impact)</w:t>
                            </w:r>
                            <w:r>
                              <w:rPr>
                                <w:rFonts w:ascii="Arial" w:eastAsia="SimSun" w:hAnsi="Arial" w:cs="Arial"/>
                                <w:sz w:val="20"/>
                              </w:rPr>
                              <w:tab/>
                              <w:t>_____</w:t>
                            </w:r>
                          </w:p>
                          <w:p w14:paraId="6C359DB6"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Der Drucker verwendet die Piezo-oder BubbleJet-Technik</w:t>
                            </w:r>
                            <w:r>
                              <w:rPr>
                                <w:rFonts w:ascii="Arial" w:eastAsia="SimSun" w:hAnsi="Arial" w:cs="Arial"/>
                                <w:sz w:val="20"/>
                              </w:rPr>
                              <w:tab/>
                              <w:t>_____</w:t>
                            </w:r>
                          </w:p>
                          <w:p w14:paraId="6C359DB7"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Der Drucker erlaubt die Verwendung von Durchschlägen</w:t>
                            </w:r>
                            <w:r>
                              <w:rPr>
                                <w:rFonts w:ascii="Arial" w:eastAsia="SimSun" w:hAnsi="Arial" w:cs="Arial"/>
                                <w:sz w:val="20"/>
                              </w:rPr>
                              <w:tab/>
                              <w:t>_____</w:t>
                            </w:r>
                          </w:p>
                          <w:p w14:paraId="6C359DB8"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Seitendrucker</w:t>
                            </w:r>
                            <w:r>
                              <w:rPr>
                                <w:rFonts w:ascii="Arial" w:eastAsia="SimSun" w:hAnsi="Arial" w:cs="Arial"/>
                                <w:sz w:val="20"/>
                              </w:rPr>
                              <w:tab/>
                              <w:t>_____</w:t>
                            </w:r>
                          </w:p>
                          <w:p w14:paraId="6C359DB9" w14:textId="77777777" w:rsidR="007E465F" w:rsidRDefault="00804F0D">
                            <w:pPr>
                              <w:tabs>
                                <w:tab w:val="right" w:pos="6096"/>
                              </w:tabs>
                              <w:autoSpaceDE w:val="0"/>
                              <w:rPr>
                                <w:rFonts w:ascii="Arial" w:eastAsia="SimSun" w:hAnsi="Arial" w:cs="Arial"/>
                                <w:sz w:val="20"/>
                              </w:rPr>
                            </w:pPr>
                            <w:r>
                              <w:rPr>
                                <w:rFonts w:ascii="Arial" w:eastAsia="SimSun" w:hAnsi="Arial" w:cs="Arial"/>
                                <w:sz w:val="20"/>
                              </w:rPr>
                              <w:t>I</w:t>
                            </w:r>
                            <w:r w:rsidR="007E465F">
                              <w:rPr>
                                <w:rFonts w:ascii="Arial" w:eastAsia="SimSun" w:hAnsi="Arial" w:cs="Arial"/>
                                <w:sz w:val="20"/>
                              </w:rPr>
                              <w:t>m Drucker wird ein Spiegel verwendet</w:t>
                            </w:r>
                            <w:r w:rsidR="007E465F">
                              <w:rPr>
                                <w:rFonts w:ascii="Arial" w:eastAsia="SimSun" w:hAnsi="Arial" w:cs="Arial"/>
                                <w:sz w:val="20"/>
                              </w:rPr>
                              <w:tab/>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59D80" id="_x0000_t202" coordsize="21600,21600" o:spt="202" path="m,l,21600r21600,l21600,xe">
                <v:stroke joinstyle="miter"/>
                <v:path gradientshapeok="t" o:connecttype="rect"/>
              </v:shapetype>
              <v:shape id="Text Box 3" o:spid="_x0000_s1026" type="#_x0000_t202" style="position:absolute;margin-left:141.9pt;margin-top:13.1pt;width:323.95pt;height:68.9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v9eQIAAAA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" stroked="f">
                <v:textbox inset="0,0,0,0">
                  <w:txbxContent>
                    <w:p w14:paraId="6C359DB4" w14:textId="77777777" w:rsidR="007E465F" w:rsidRDefault="007E465F">
                      <w:pPr>
                        <w:tabs>
                          <w:tab w:val="right" w:pos="6096"/>
                        </w:tabs>
                        <w:autoSpaceDE w:val="0"/>
                        <w:rPr>
                          <w:rFonts w:ascii="Arial" w:eastAsia="SimSun" w:hAnsi="Arial" w:cs="Arial"/>
                          <w:b/>
                          <w:bCs/>
                          <w:sz w:val="20"/>
                        </w:rPr>
                      </w:pPr>
                      <w:r>
                        <w:rPr>
                          <w:rFonts w:ascii="Arial" w:eastAsia="SimSun" w:hAnsi="Arial" w:cs="Arial"/>
                          <w:b/>
                          <w:bCs/>
                          <w:sz w:val="20"/>
                        </w:rPr>
                        <w:t>Druckereigenschaften</w:t>
                      </w:r>
                    </w:p>
                    <w:p w14:paraId="6C359DB5"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Drucker mit Anschla</w:t>
                      </w:r>
                      <w:r w:rsidR="00804F0D">
                        <w:rPr>
                          <w:rFonts w:ascii="Arial" w:eastAsia="SimSun" w:hAnsi="Arial" w:cs="Arial"/>
                          <w:sz w:val="20"/>
                        </w:rPr>
                        <w:t>g</w:t>
                      </w:r>
                      <w:r>
                        <w:rPr>
                          <w:rFonts w:ascii="Arial" w:eastAsia="SimSun" w:hAnsi="Arial" w:cs="Arial"/>
                          <w:sz w:val="20"/>
                        </w:rPr>
                        <w:t xml:space="preserve"> (Impact)</w:t>
                      </w:r>
                      <w:r>
                        <w:rPr>
                          <w:rFonts w:ascii="Arial" w:eastAsia="SimSun" w:hAnsi="Arial" w:cs="Arial"/>
                          <w:sz w:val="20"/>
                        </w:rPr>
                        <w:tab/>
                        <w:t>_____</w:t>
                      </w:r>
                    </w:p>
                    <w:p w14:paraId="6C359DB6"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Der Drucker verwendet die Piezo-oder BubbleJet-Technik</w:t>
                      </w:r>
                      <w:r>
                        <w:rPr>
                          <w:rFonts w:ascii="Arial" w:eastAsia="SimSun" w:hAnsi="Arial" w:cs="Arial"/>
                          <w:sz w:val="20"/>
                        </w:rPr>
                        <w:tab/>
                        <w:t>_____</w:t>
                      </w:r>
                    </w:p>
                    <w:p w14:paraId="6C359DB7"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Der Drucker erlaubt die Verwendung von Durchschlägen</w:t>
                      </w:r>
                      <w:r>
                        <w:rPr>
                          <w:rFonts w:ascii="Arial" w:eastAsia="SimSun" w:hAnsi="Arial" w:cs="Arial"/>
                          <w:sz w:val="20"/>
                        </w:rPr>
                        <w:tab/>
                        <w:t>_____</w:t>
                      </w:r>
                    </w:p>
                    <w:p w14:paraId="6C359DB8" w14:textId="77777777" w:rsidR="007E465F" w:rsidRDefault="007E465F">
                      <w:pPr>
                        <w:tabs>
                          <w:tab w:val="right" w:pos="6096"/>
                        </w:tabs>
                        <w:autoSpaceDE w:val="0"/>
                        <w:rPr>
                          <w:rFonts w:ascii="Arial" w:eastAsia="SimSun" w:hAnsi="Arial" w:cs="Arial"/>
                          <w:sz w:val="20"/>
                        </w:rPr>
                      </w:pPr>
                      <w:r>
                        <w:rPr>
                          <w:rFonts w:ascii="Arial" w:eastAsia="SimSun" w:hAnsi="Arial" w:cs="Arial"/>
                          <w:sz w:val="20"/>
                        </w:rPr>
                        <w:t>Es handelt sich um einen Seitendrucker</w:t>
                      </w:r>
                      <w:r>
                        <w:rPr>
                          <w:rFonts w:ascii="Arial" w:eastAsia="SimSun" w:hAnsi="Arial" w:cs="Arial"/>
                          <w:sz w:val="20"/>
                        </w:rPr>
                        <w:tab/>
                        <w:t>_____</w:t>
                      </w:r>
                    </w:p>
                    <w:p w14:paraId="6C359DB9" w14:textId="77777777" w:rsidR="007E465F" w:rsidRDefault="00804F0D">
                      <w:pPr>
                        <w:tabs>
                          <w:tab w:val="right" w:pos="6096"/>
                        </w:tabs>
                        <w:autoSpaceDE w:val="0"/>
                        <w:rPr>
                          <w:rFonts w:ascii="Arial" w:eastAsia="SimSun" w:hAnsi="Arial" w:cs="Arial"/>
                          <w:sz w:val="20"/>
                        </w:rPr>
                      </w:pPr>
                      <w:r>
                        <w:rPr>
                          <w:rFonts w:ascii="Arial" w:eastAsia="SimSun" w:hAnsi="Arial" w:cs="Arial"/>
                          <w:sz w:val="20"/>
                        </w:rPr>
                        <w:t>I</w:t>
                      </w:r>
                      <w:r w:rsidR="007E465F">
                        <w:rPr>
                          <w:rFonts w:ascii="Arial" w:eastAsia="SimSun" w:hAnsi="Arial" w:cs="Arial"/>
                          <w:sz w:val="20"/>
                        </w:rPr>
                        <w:t>m Drucker wird ein Spiegel verwendet</w:t>
                      </w:r>
                      <w:r w:rsidR="007E465F">
                        <w:rPr>
                          <w:rFonts w:ascii="Arial" w:eastAsia="SimSun" w:hAnsi="Arial" w:cs="Arial"/>
                          <w:sz w:val="20"/>
                        </w:rPr>
                        <w:tab/>
                        <w:t>_____</w:t>
                      </w:r>
                    </w:p>
                  </w:txbxContent>
                </v:textbox>
                <w10:wrap type="square"/>
              </v:shape>
            </w:pict>
          </mc:Fallback>
        </mc:AlternateContent>
      </w:r>
      <w:r w:rsidR="00804F0D">
        <w:rPr>
          <w:noProof/>
          <w:lang w:eastAsia="de-DE"/>
        </w:rPr>
        <mc:AlternateContent>
          <mc:Choice Requires="wps">
            <w:drawing>
              <wp:anchor distT="0" distB="0" distL="114935" distR="114935" simplePos="0" relativeHeight="251645440" behindDoc="0" locked="0" layoutInCell="1" allowOverlap="1" wp14:anchorId="6C359D82" wp14:editId="6C359D83">
                <wp:simplePos x="0" y="0"/>
                <wp:positionH relativeFrom="column">
                  <wp:posOffset>3810</wp:posOffset>
                </wp:positionH>
                <wp:positionV relativeFrom="paragraph">
                  <wp:posOffset>179070</wp:posOffset>
                </wp:positionV>
                <wp:extent cx="1352550" cy="7429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A" w14:textId="77777777" w:rsidR="007E465F" w:rsidRDefault="007E465F">
                            <w:pPr>
                              <w:autoSpaceDE w:val="0"/>
                              <w:rPr>
                                <w:rFonts w:ascii="Arial" w:eastAsia="SimSun" w:hAnsi="Arial" w:cs="Arial"/>
                                <w:b/>
                                <w:bCs/>
                                <w:sz w:val="20"/>
                              </w:rPr>
                            </w:pPr>
                            <w:r>
                              <w:rPr>
                                <w:rFonts w:ascii="Arial" w:eastAsia="SimSun" w:hAnsi="Arial" w:cs="Arial"/>
                                <w:b/>
                                <w:bCs/>
                                <w:sz w:val="20"/>
                              </w:rPr>
                              <w:t>Druckertypen</w:t>
                            </w:r>
                          </w:p>
                          <w:p w14:paraId="6C359DBB" w14:textId="77777777" w:rsidR="007E465F" w:rsidRDefault="007E465F">
                            <w:pPr>
                              <w:autoSpaceDE w:val="0"/>
                              <w:rPr>
                                <w:rFonts w:ascii="Arial" w:eastAsia="SimSun" w:hAnsi="Arial" w:cs="Arial"/>
                                <w:sz w:val="20"/>
                              </w:rPr>
                            </w:pPr>
                            <w:r>
                              <w:rPr>
                                <w:rFonts w:ascii="Arial" w:eastAsia="SimSun" w:hAnsi="Arial" w:cs="Arial"/>
                                <w:sz w:val="20"/>
                              </w:rPr>
                              <w:t>1. Laserdrucker</w:t>
                            </w:r>
                          </w:p>
                          <w:p w14:paraId="6C359DBC" w14:textId="77777777" w:rsidR="007E465F" w:rsidRDefault="007E465F">
                            <w:pPr>
                              <w:autoSpaceDE w:val="0"/>
                              <w:rPr>
                                <w:rFonts w:ascii="Arial" w:eastAsia="SimSun" w:hAnsi="Arial" w:cs="Arial"/>
                                <w:sz w:val="20"/>
                              </w:rPr>
                            </w:pPr>
                            <w:r>
                              <w:rPr>
                                <w:rFonts w:ascii="Arial" w:eastAsia="SimSun" w:hAnsi="Arial" w:cs="Arial"/>
                                <w:sz w:val="20"/>
                              </w:rPr>
                              <w:t>2. Tintenstrahldrucker</w:t>
                            </w:r>
                          </w:p>
                          <w:p w14:paraId="6C359DBD" w14:textId="77777777" w:rsidR="007E465F" w:rsidRDefault="007E465F">
                            <w:pPr>
                              <w:autoSpaceDE w:val="0"/>
                              <w:rPr>
                                <w:rFonts w:ascii="Arial" w:eastAsia="SimSun" w:hAnsi="Arial" w:cs="Arial"/>
                                <w:sz w:val="20"/>
                              </w:rPr>
                            </w:pPr>
                            <w:r>
                              <w:rPr>
                                <w:rFonts w:ascii="Arial" w:eastAsia="SimSun" w:hAnsi="Arial" w:cs="Arial"/>
                                <w:sz w:val="20"/>
                              </w:rPr>
                              <w:t>3. Nadeldrucker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2" id="Text Box 2" o:spid="_x0000_s1027" type="#_x0000_t202" style="position:absolute;margin-left:.3pt;margin-top:14.1pt;width:106.5pt;height:58.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" stroked="f">
                <v:textbox inset="0,0,0,0">
                  <w:txbxContent>
                    <w:p w14:paraId="6C359DBA" w14:textId="77777777" w:rsidR="007E465F" w:rsidRDefault="007E465F">
                      <w:pPr>
                        <w:autoSpaceDE w:val="0"/>
                        <w:rPr>
                          <w:rFonts w:ascii="Arial" w:eastAsia="SimSun" w:hAnsi="Arial" w:cs="Arial"/>
                          <w:b/>
                          <w:bCs/>
                          <w:sz w:val="20"/>
                        </w:rPr>
                      </w:pPr>
                      <w:r>
                        <w:rPr>
                          <w:rFonts w:ascii="Arial" w:eastAsia="SimSun" w:hAnsi="Arial" w:cs="Arial"/>
                          <w:b/>
                          <w:bCs/>
                          <w:sz w:val="20"/>
                        </w:rPr>
                        <w:t>Druckertypen</w:t>
                      </w:r>
                    </w:p>
                    <w:p w14:paraId="6C359DBB" w14:textId="77777777" w:rsidR="007E465F" w:rsidRDefault="007E465F">
                      <w:pPr>
                        <w:autoSpaceDE w:val="0"/>
                        <w:rPr>
                          <w:rFonts w:ascii="Arial" w:eastAsia="SimSun" w:hAnsi="Arial" w:cs="Arial"/>
                          <w:sz w:val="20"/>
                        </w:rPr>
                      </w:pPr>
                      <w:r>
                        <w:rPr>
                          <w:rFonts w:ascii="Arial" w:eastAsia="SimSun" w:hAnsi="Arial" w:cs="Arial"/>
                          <w:sz w:val="20"/>
                        </w:rPr>
                        <w:t>1. Laserdrucker</w:t>
                      </w:r>
                    </w:p>
                    <w:p w14:paraId="6C359DBC" w14:textId="77777777" w:rsidR="007E465F" w:rsidRDefault="007E465F">
                      <w:pPr>
                        <w:autoSpaceDE w:val="0"/>
                        <w:rPr>
                          <w:rFonts w:ascii="Arial" w:eastAsia="SimSun" w:hAnsi="Arial" w:cs="Arial"/>
                          <w:sz w:val="20"/>
                        </w:rPr>
                      </w:pPr>
                      <w:r>
                        <w:rPr>
                          <w:rFonts w:ascii="Arial" w:eastAsia="SimSun" w:hAnsi="Arial" w:cs="Arial"/>
                          <w:sz w:val="20"/>
                        </w:rPr>
                        <w:t>2. Tintenstrahldrucker</w:t>
                      </w:r>
                    </w:p>
                    <w:p w14:paraId="6C359DBD" w14:textId="77777777" w:rsidR="007E465F" w:rsidRDefault="007E465F">
                      <w:pPr>
                        <w:autoSpaceDE w:val="0"/>
                        <w:rPr>
                          <w:rFonts w:ascii="Arial" w:eastAsia="SimSun" w:hAnsi="Arial" w:cs="Arial"/>
                          <w:sz w:val="20"/>
                        </w:rPr>
                      </w:pPr>
                      <w:r>
                        <w:rPr>
                          <w:rFonts w:ascii="Arial" w:eastAsia="SimSun" w:hAnsi="Arial" w:cs="Arial"/>
                          <w:sz w:val="20"/>
                        </w:rPr>
                        <w:t>3. Nadeldrucker</w:t>
                      </w:r>
                    </w:p>
                  </w:txbxContent>
                </v:textbox>
                <w10:wrap type="square"/>
              </v:shape>
            </w:pict>
          </mc:Fallback>
        </mc:AlternateContent>
      </w:r>
    </w:p>
    <w:p w14:paraId="6C359CCA" w14:textId="77777777" w:rsidR="007E465F" w:rsidRDefault="007E465F">
      <w:pPr>
        <w:autoSpaceDE w:val="0"/>
        <w:rPr>
          <w:rFonts w:ascii="Arial" w:eastAsia="SimSun" w:hAnsi="Arial" w:cs="Arial"/>
          <w:sz w:val="20"/>
        </w:rPr>
      </w:pPr>
    </w:p>
    <w:p w14:paraId="6C359CCB" w14:textId="77777777" w:rsidR="007E465F" w:rsidRDefault="007E465F">
      <w:pPr>
        <w:autoSpaceDE w:val="0"/>
        <w:spacing w:after="60"/>
        <w:rPr>
          <w:rFonts w:ascii="Arial" w:hAnsi="Arial" w:cs="Arial"/>
          <w:szCs w:val="24"/>
        </w:rPr>
      </w:pPr>
    </w:p>
    <w:p w14:paraId="6C359CCC" w14:textId="77777777" w:rsidR="007E465F" w:rsidRPr="00472A31" w:rsidRDefault="007E465F">
      <w:pPr>
        <w:numPr>
          <w:ilvl w:val="1"/>
          <w:numId w:val="27"/>
        </w:numPr>
        <w:tabs>
          <w:tab w:val="left" w:pos="528"/>
        </w:tabs>
        <w:ind w:left="360"/>
      </w:pPr>
      <w:r w:rsidRPr="00472A31">
        <w:t xml:space="preserve">Um Kosten zu sparen möchte der Geschäftsführer der Weintorkel eG ein bestehendes Rechnersystem zum Server ausrüsten. Es enthält als Prozessor einen Handelsüblichen Athlon </w:t>
      </w:r>
      <w:r w:rsidR="00472A31">
        <w:t>Sempron</w:t>
      </w:r>
      <w:r w:rsidR="008F14A5" w:rsidRPr="00472A31">
        <w:t xml:space="preserve"> </w:t>
      </w:r>
      <w:r w:rsidR="00472A31">
        <w:t>3850</w:t>
      </w:r>
      <w:r w:rsidRPr="00472A31">
        <w:t xml:space="preserve"> mit passendem Mainboard. Es fehlt ihm hierzu nur noch ausreichend Hauptspeicher. Welchen geeigneten Speichertyp empfehlen Sie ihm für sein System?</w:t>
      </w:r>
    </w:p>
    <w:p w14:paraId="6C359CCD" w14:textId="77777777" w:rsidR="007E465F" w:rsidRDefault="007E465F">
      <w:pPr>
        <w:autoSpaceDE w:val="0"/>
        <w:rPr>
          <w:rFonts w:ascii="Arial" w:eastAsia="SimSun" w:hAnsi="Arial" w:cs="Arial"/>
          <w:sz w:val="20"/>
        </w:rPr>
      </w:pPr>
    </w:p>
    <w:p w14:paraId="6C359CCE" w14:textId="77777777" w:rsidR="007E465F" w:rsidRPr="008F14A5" w:rsidRDefault="007E465F">
      <w:pPr>
        <w:autoSpaceDE w:val="0"/>
        <w:rPr>
          <w:rFonts w:ascii="Arial" w:eastAsia="SimSun" w:hAnsi="Arial" w:cs="Arial"/>
          <w:sz w:val="20"/>
          <w:lang w:val="en-US"/>
        </w:rPr>
      </w:pPr>
      <w:r w:rsidRPr="008F14A5">
        <w:rPr>
          <w:rFonts w:ascii="Arial" w:eastAsia="SimSun" w:hAnsi="Arial" w:cs="Arial"/>
          <w:sz w:val="20"/>
          <w:lang w:val="en-US"/>
        </w:rPr>
        <w:t>1. SIP-Module</w:t>
      </w:r>
      <w:r w:rsidRPr="008F14A5">
        <w:rPr>
          <w:rFonts w:ascii="Arial" w:eastAsia="SimSun" w:hAnsi="Arial" w:cs="Arial"/>
          <w:sz w:val="20"/>
          <w:lang w:val="en-US"/>
        </w:rPr>
        <w:tab/>
        <w:t>2. VRAM</w:t>
      </w:r>
      <w:r w:rsidRPr="008F14A5">
        <w:rPr>
          <w:rFonts w:ascii="Arial" w:eastAsia="SimSun" w:hAnsi="Arial" w:cs="Arial"/>
          <w:sz w:val="20"/>
          <w:lang w:val="en-US"/>
        </w:rPr>
        <w:tab/>
        <w:t>3. PS/2 SIMM-Module</w:t>
      </w:r>
      <w:r w:rsidRPr="008F14A5">
        <w:rPr>
          <w:rFonts w:ascii="Arial" w:eastAsia="SimSun" w:hAnsi="Arial" w:cs="Arial"/>
          <w:sz w:val="20"/>
          <w:lang w:val="en-US"/>
        </w:rPr>
        <w:tab/>
        <w:t>4. Level2 Cache</w:t>
      </w:r>
      <w:r w:rsidRPr="008F14A5">
        <w:rPr>
          <w:rFonts w:ascii="Arial" w:eastAsia="SimSun" w:hAnsi="Arial" w:cs="Arial"/>
          <w:sz w:val="20"/>
          <w:lang w:val="en-US"/>
        </w:rPr>
        <w:tab/>
        <w:t>5. DDR</w:t>
      </w:r>
      <w:r w:rsidR="008F14A5" w:rsidRPr="008F14A5">
        <w:rPr>
          <w:rFonts w:ascii="Arial" w:eastAsia="SimSun" w:hAnsi="Arial" w:cs="Arial"/>
          <w:sz w:val="20"/>
          <w:lang w:val="en-US"/>
        </w:rPr>
        <w:t xml:space="preserve"> III</w:t>
      </w:r>
      <w:r w:rsidRPr="008F14A5">
        <w:rPr>
          <w:rFonts w:ascii="Arial" w:eastAsia="SimSun" w:hAnsi="Arial" w:cs="Arial"/>
          <w:sz w:val="20"/>
          <w:lang w:val="en-US"/>
        </w:rPr>
        <w:t>-RAM</w:t>
      </w:r>
    </w:p>
    <w:p w14:paraId="6C359CCF" w14:textId="77777777" w:rsidR="007E465F" w:rsidRPr="008F14A5" w:rsidRDefault="007E465F">
      <w:pPr>
        <w:autoSpaceDE w:val="0"/>
        <w:rPr>
          <w:rFonts w:ascii="Arial" w:eastAsia="SimSun" w:hAnsi="Arial" w:cs="Arial"/>
          <w:sz w:val="20"/>
          <w:lang w:val="en-US"/>
        </w:rPr>
      </w:pPr>
    </w:p>
    <w:p w14:paraId="6C359CD0" w14:textId="77777777" w:rsidR="007E465F" w:rsidRPr="00472A31" w:rsidRDefault="007E465F">
      <w:pPr>
        <w:numPr>
          <w:ilvl w:val="1"/>
          <w:numId w:val="27"/>
        </w:numPr>
        <w:tabs>
          <w:tab w:val="left" w:pos="528"/>
        </w:tabs>
        <w:ind w:left="360"/>
      </w:pPr>
      <w:r w:rsidRPr="00472A31">
        <w:t>Für den Server wird ein Betriebssystem gesucht. Welches BS würden Sie empfehlen?</w:t>
      </w:r>
    </w:p>
    <w:p w14:paraId="6C359CD1" w14:textId="77777777" w:rsidR="007E465F" w:rsidRDefault="007E465F">
      <w:pPr>
        <w:autoSpaceDE w:val="0"/>
        <w:rPr>
          <w:rFonts w:ascii="Arial" w:eastAsia="SimSun" w:hAnsi="Arial" w:cs="Arial"/>
          <w:sz w:val="20"/>
        </w:rPr>
      </w:pPr>
    </w:p>
    <w:p w14:paraId="6C359CD2"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Novell 5.0, weil hier die Organisationsstruktur gut auf die Zugriffsrechte abgebildet werden kann.</w:t>
      </w:r>
    </w:p>
    <w:p w14:paraId="6C359CD3"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Linux, weil die Anschaffung relativ günstig ist und viele Funktionalitäten, z.B. Webserver direkt in den Distributionen mitbringt.</w:t>
      </w:r>
    </w:p>
    <w:p w14:paraId="6C359CD4"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Sun Solaris, weil es sich um ein sicheres und stabiles Unix-System handelt, das professionell entwickelt wird.</w:t>
      </w:r>
    </w:p>
    <w:p w14:paraId="6C359CD5"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lastRenderedPageBreak/>
        <w:t xml:space="preserve">Windows </w:t>
      </w:r>
      <w:r w:rsidR="008F14A5">
        <w:rPr>
          <w:rFonts w:ascii="Arial" w:eastAsia="SimSun" w:hAnsi="Arial" w:cs="Arial"/>
          <w:sz w:val="20"/>
        </w:rPr>
        <w:t>XP</w:t>
      </w:r>
      <w:r>
        <w:rPr>
          <w:rFonts w:ascii="Arial" w:eastAsia="SimSun" w:hAnsi="Arial" w:cs="Arial"/>
          <w:sz w:val="20"/>
        </w:rPr>
        <w:t>, weil man sich durch die Vielzahl der verfügbaren Programme nicht von einem Hersteller abhängig macht und Microsoft-Produkte der Standard sind.</w:t>
      </w:r>
    </w:p>
    <w:p w14:paraId="6C359CD6" w14:textId="77777777" w:rsidR="007E465F" w:rsidRDefault="007E465F">
      <w:pPr>
        <w:numPr>
          <w:ilvl w:val="0"/>
          <w:numId w:val="13"/>
        </w:numPr>
        <w:autoSpaceDE w:val="0"/>
        <w:rPr>
          <w:rFonts w:ascii="Arial" w:eastAsia="SimSun" w:hAnsi="Arial" w:cs="Arial"/>
          <w:sz w:val="20"/>
        </w:rPr>
      </w:pPr>
      <w:r>
        <w:rPr>
          <w:rFonts w:ascii="Arial" w:eastAsia="SimSun" w:hAnsi="Arial" w:cs="Arial"/>
          <w:sz w:val="20"/>
        </w:rPr>
        <w:t>OS/2, weil es als Produkt von IBM seit Jahren als Serverplattform am Markt etabliert ist und auch auf älteren Systemen schnell läuft.</w:t>
      </w:r>
    </w:p>
    <w:p w14:paraId="6C359CD7" w14:textId="77777777" w:rsidR="007E465F" w:rsidRDefault="007E465F">
      <w:pPr>
        <w:autoSpaceDE w:val="0"/>
        <w:rPr>
          <w:rFonts w:ascii="Arial" w:eastAsia="SimSun" w:hAnsi="Arial" w:cs="Arial"/>
          <w:sz w:val="20"/>
        </w:rPr>
      </w:pPr>
    </w:p>
    <w:p w14:paraId="6C359CD8" w14:textId="77777777" w:rsidR="007E465F" w:rsidRPr="00472A31" w:rsidRDefault="007E465F">
      <w:pPr>
        <w:numPr>
          <w:ilvl w:val="1"/>
          <w:numId w:val="27"/>
        </w:numPr>
        <w:tabs>
          <w:tab w:val="left" w:pos="528"/>
        </w:tabs>
        <w:ind w:left="360"/>
      </w:pPr>
      <w:r w:rsidRPr="00472A31">
        <w:t>Die Franzen OHG führt insgesamt 50.000 Artikel. Für die alphanumerische Nummerierung stehen 36 verschiedene Zeichen zur Verfügung. Wie viele Stellen benötigen Sie mindestens, um die Artikelnummern abbilden zu können?</w:t>
      </w:r>
    </w:p>
    <w:p w14:paraId="6C359CD9" w14:textId="77777777" w:rsidR="007E465F" w:rsidRDefault="007E465F">
      <w:pPr>
        <w:autoSpaceDE w:val="0"/>
        <w:rPr>
          <w:rFonts w:ascii="Arial" w:eastAsia="SimSun" w:hAnsi="Arial" w:cs="Arial"/>
          <w:sz w:val="20"/>
        </w:rPr>
      </w:pPr>
    </w:p>
    <w:p w14:paraId="6C359CDA" w14:textId="77777777" w:rsidR="007E465F" w:rsidRPr="00472A31" w:rsidRDefault="007E465F">
      <w:pPr>
        <w:numPr>
          <w:ilvl w:val="1"/>
          <w:numId w:val="27"/>
        </w:numPr>
        <w:tabs>
          <w:tab w:val="left" w:pos="528"/>
        </w:tabs>
        <w:ind w:left="360"/>
      </w:pPr>
      <w:r w:rsidRPr="00472A31">
        <w:t xml:space="preserve">Die Franzen OHG möchte einen Teil der bisher verwendeten Dokumente einscannen, um sie problemlos allen Mitarbeitern zugänglich zu machen. Sie haben die Aufgabe den benötigten Speicherplatz abzuschätzen. Die Dokumente werden nicht komprimiert. Der Bereich, der eingescannt wird, ist 20,0 cm breit und 29,0 cm hoch. Die Auflösung soll 300 DPI betragen (1 </w:t>
      </w:r>
      <w:proofErr w:type="spellStart"/>
      <w:r w:rsidRPr="00472A31">
        <w:t>inch</w:t>
      </w:r>
      <w:proofErr w:type="spellEnd"/>
      <w:r w:rsidRPr="00472A31">
        <w:t xml:space="preserve"> = 25,4 mm), die Farbtiefe beträgt 8 Bit. Es sind 4.000 Dokumente einzuscannen. Wählen Sie die Festplatte aus, die mindestens zum Abspeichern der Dokumente benötigt wird!</w:t>
      </w:r>
    </w:p>
    <w:p w14:paraId="6C359CDB" w14:textId="77777777" w:rsidR="007E465F" w:rsidRPr="00472A31" w:rsidRDefault="007E465F" w:rsidP="00472A31">
      <w:pPr>
        <w:tabs>
          <w:tab w:val="left" w:pos="528"/>
        </w:tabs>
        <w:ind w:left="360"/>
      </w:pPr>
    </w:p>
    <w:p w14:paraId="6C359CDC" w14:textId="77777777" w:rsidR="007E465F" w:rsidRPr="008F14A5" w:rsidRDefault="008F14A5" w:rsidP="008F14A5">
      <w:pPr>
        <w:autoSpaceDE w:val="0"/>
        <w:ind w:left="360"/>
        <w:rPr>
          <w:rFonts w:ascii="Arial" w:eastAsia="SimSun" w:hAnsi="Arial" w:cs="Arial"/>
          <w:sz w:val="20"/>
        </w:rPr>
      </w:pPr>
      <w:r>
        <w:rPr>
          <w:rFonts w:ascii="Arial" w:eastAsia="SimSun" w:hAnsi="Arial" w:cs="Arial"/>
          <w:sz w:val="20"/>
        </w:rPr>
        <w:t xml:space="preserve">1. </w:t>
      </w:r>
      <w:r w:rsidR="007E465F" w:rsidRPr="008F14A5">
        <w:rPr>
          <w:rFonts w:ascii="Arial" w:eastAsia="SimSun" w:hAnsi="Arial" w:cs="Arial"/>
          <w:sz w:val="20"/>
        </w:rPr>
        <w:t>9 GB</w:t>
      </w:r>
      <w:r w:rsidRPr="008F14A5">
        <w:rPr>
          <w:rFonts w:ascii="Arial" w:eastAsia="SimSun" w:hAnsi="Arial" w:cs="Arial"/>
          <w:sz w:val="20"/>
        </w:rPr>
        <w:tab/>
        <w:t xml:space="preserve">2. </w:t>
      </w:r>
      <w:r w:rsidR="007E465F" w:rsidRPr="008F14A5">
        <w:rPr>
          <w:rFonts w:ascii="Arial" w:eastAsia="SimSun" w:hAnsi="Arial" w:cs="Arial"/>
          <w:sz w:val="20"/>
        </w:rPr>
        <w:t>18 GB</w:t>
      </w:r>
      <w:r w:rsidRPr="008F14A5">
        <w:rPr>
          <w:rFonts w:ascii="Arial" w:eastAsia="SimSun" w:hAnsi="Arial" w:cs="Arial"/>
          <w:sz w:val="20"/>
        </w:rPr>
        <w:tab/>
        <w:t xml:space="preserve">3. </w:t>
      </w:r>
      <w:r w:rsidR="007E465F" w:rsidRPr="008F14A5">
        <w:rPr>
          <w:rFonts w:ascii="Arial" w:eastAsia="SimSun" w:hAnsi="Arial" w:cs="Arial"/>
          <w:sz w:val="20"/>
        </w:rPr>
        <w:t>36 GB</w:t>
      </w:r>
      <w:r w:rsidRPr="008F14A5">
        <w:rPr>
          <w:rFonts w:ascii="Arial" w:eastAsia="SimSun" w:hAnsi="Arial" w:cs="Arial"/>
          <w:sz w:val="20"/>
        </w:rPr>
        <w:tab/>
        <w:t xml:space="preserve">4. </w:t>
      </w:r>
      <w:r w:rsidR="007E465F" w:rsidRPr="008F14A5">
        <w:rPr>
          <w:rFonts w:ascii="Arial" w:eastAsia="SimSun" w:hAnsi="Arial" w:cs="Arial"/>
          <w:sz w:val="20"/>
        </w:rPr>
        <w:t>40 GB</w:t>
      </w:r>
      <w:r w:rsidRPr="008F14A5">
        <w:rPr>
          <w:rFonts w:ascii="Arial" w:eastAsia="SimSun" w:hAnsi="Arial" w:cs="Arial"/>
          <w:sz w:val="20"/>
        </w:rPr>
        <w:tab/>
        <w:t xml:space="preserve">5. </w:t>
      </w:r>
      <w:r w:rsidR="007E465F" w:rsidRPr="008F14A5">
        <w:rPr>
          <w:rFonts w:ascii="Arial" w:eastAsia="SimSun" w:hAnsi="Arial" w:cs="Arial"/>
          <w:sz w:val="20"/>
        </w:rPr>
        <w:t>72 GB</w:t>
      </w:r>
      <w:r w:rsidRPr="008F14A5">
        <w:rPr>
          <w:rFonts w:ascii="Arial" w:eastAsia="SimSun" w:hAnsi="Arial" w:cs="Arial"/>
          <w:sz w:val="20"/>
        </w:rPr>
        <w:tab/>
        <w:t xml:space="preserve">6. </w:t>
      </w:r>
      <w:r w:rsidR="007E465F" w:rsidRPr="008F14A5">
        <w:rPr>
          <w:rFonts w:ascii="Arial" w:eastAsia="SimSun" w:hAnsi="Arial" w:cs="Arial"/>
          <w:sz w:val="20"/>
        </w:rPr>
        <w:t>80 GB</w:t>
      </w:r>
    </w:p>
    <w:p w14:paraId="6C359CDD" w14:textId="77777777" w:rsidR="007E465F" w:rsidRDefault="007E465F">
      <w:pPr>
        <w:autoSpaceDE w:val="0"/>
        <w:rPr>
          <w:rFonts w:ascii="Arial" w:eastAsia="SimSun" w:hAnsi="Arial" w:cs="Arial"/>
          <w:sz w:val="20"/>
        </w:rPr>
      </w:pPr>
    </w:p>
    <w:p w14:paraId="6C359CDE" w14:textId="77777777" w:rsidR="007E465F" w:rsidRPr="00472A31" w:rsidRDefault="007E465F">
      <w:pPr>
        <w:numPr>
          <w:ilvl w:val="1"/>
          <w:numId w:val="27"/>
        </w:numPr>
        <w:tabs>
          <w:tab w:val="left" w:pos="528"/>
        </w:tabs>
        <w:ind w:left="360"/>
      </w:pPr>
      <w:r w:rsidRPr="00472A31">
        <w:t>Zur Datensicherung möchte Ihr Kunde ein externes DVD-Gerät verwenden. Für die in Betracht gezogenen fünf Laufwerke sind derzeit nur englische Manuals erhältlich. Welcher Textauszug bezieht sich auf das Small Computer System Interface?</w:t>
      </w:r>
    </w:p>
    <w:p w14:paraId="6C359CDF" w14:textId="77777777" w:rsidR="007E465F" w:rsidRPr="00472A31" w:rsidRDefault="007E465F" w:rsidP="00472A31">
      <w:pPr>
        <w:tabs>
          <w:tab w:val="left" w:pos="528"/>
        </w:tabs>
        <w:ind w:left="360"/>
      </w:pPr>
    </w:p>
    <w:p w14:paraId="6C359CE0" w14:textId="77777777" w:rsidR="007E465F" w:rsidRPr="00804F0D"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 xml:space="preserve">… thanks to its speed (four hundred megabits per second), this device is especially </w:t>
      </w:r>
      <w:r w:rsidR="00804F0D">
        <w:rPr>
          <w:rFonts w:ascii="Arial" w:eastAsia="SimSun" w:hAnsi="Arial" w:cs="Arial"/>
          <w:sz w:val="20"/>
          <w:lang w:val="en-US"/>
        </w:rPr>
        <w:t>w</w:t>
      </w:r>
      <w:r w:rsidRPr="008F14A5">
        <w:rPr>
          <w:rFonts w:ascii="Arial" w:eastAsia="SimSun" w:hAnsi="Arial" w:cs="Arial"/>
          <w:sz w:val="20"/>
          <w:lang w:val="en-US"/>
        </w:rPr>
        <w:t xml:space="preserve">ell suited to demanding activities such as uploading video to your PC. </w:t>
      </w:r>
      <w:r w:rsidRPr="00804F0D">
        <w:rPr>
          <w:rFonts w:ascii="Arial" w:eastAsia="SimSun" w:hAnsi="Arial" w:cs="Arial"/>
          <w:sz w:val="20"/>
          <w:lang w:val="en-US"/>
        </w:rPr>
        <w:t>Vendors have been slow to implement the technology.</w:t>
      </w:r>
    </w:p>
    <w:p w14:paraId="6C359CE1"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Sockets that enable you to daisy-chain numerous devices make up a powered or unpowered hub. The connectors at the rear of your PC are known as the root hub. Other hubs may connect to the root hub as built-in components, or as dedicated, stand-alone devices.</w:t>
      </w:r>
    </w:p>
    <w:p w14:paraId="6C359CE2"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Because these devices come with in- and out-ports, you can daisy-chain up to sixty-three of them together. The standard creates a peer-to-peer network on the chain. Connected peripherals can talk directly to each other. In addition, two computers can share a peripheral, which isn’t possible with other I/O protocols.</w:t>
      </w:r>
    </w:p>
    <w:p w14:paraId="6C359CE3"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 xml:space="preserve">The standard provides additional bandwidth for multimedia applications and has a data transmission speed </w:t>
      </w:r>
      <w:r w:rsidR="00804F0D" w:rsidRPr="008F14A5">
        <w:rPr>
          <w:rFonts w:ascii="Arial" w:eastAsia="SimSun" w:hAnsi="Arial" w:cs="Arial"/>
          <w:sz w:val="20"/>
          <w:lang w:val="en-US"/>
        </w:rPr>
        <w:t>forty</w:t>
      </w:r>
      <w:r w:rsidRPr="008F14A5">
        <w:rPr>
          <w:rFonts w:ascii="Arial" w:eastAsia="SimSun" w:hAnsi="Arial" w:cs="Arial"/>
          <w:sz w:val="20"/>
          <w:lang w:val="en-US"/>
        </w:rPr>
        <w:t xml:space="preserve"> times faster than previous models. Supporting three speed modes the deployment allowed PC industry leaders to forge ahead with the development of next-generation PC peripherals.</w:t>
      </w:r>
    </w:p>
    <w:p w14:paraId="6C359CE4" w14:textId="77777777" w:rsidR="007E465F" w:rsidRPr="008F14A5" w:rsidRDefault="007E465F">
      <w:pPr>
        <w:numPr>
          <w:ilvl w:val="0"/>
          <w:numId w:val="15"/>
        </w:numPr>
        <w:autoSpaceDE w:val="0"/>
        <w:rPr>
          <w:rFonts w:ascii="Arial" w:eastAsia="SimSun" w:hAnsi="Arial" w:cs="Arial"/>
          <w:sz w:val="20"/>
          <w:lang w:val="en-US"/>
        </w:rPr>
      </w:pPr>
      <w:r w:rsidRPr="008F14A5">
        <w:rPr>
          <w:rFonts w:ascii="Arial" w:eastAsia="SimSun" w:hAnsi="Arial" w:cs="Arial"/>
          <w:sz w:val="20"/>
          <w:lang w:val="en-US"/>
        </w:rPr>
        <w:t>The device includes an internal terminator as standard, which should not be removed. A terminator provides electrical circuitry at the end of a chain to prevent the reflection of electrical signals when they reach the end of the chain</w:t>
      </w:r>
    </w:p>
    <w:p w14:paraId="6C359CE5" w14:textId="77777777" w:rsidR="007E465F" w:rsidRPr="008F14A5" w:rsidRDefault="007E465F">
      <w:pPr>
        <w:autoSpaceDE w:val="0"/>
        <w:ind w:left="360"/>
        <w:rPr>
          <w:rFonts w:ascii="Arial" w:eastAsia="SimSun" w:hAnsi="Arial" w:cs="Arial"/>
          <w:sz w:val="20"/>
          <w:lang w:val="en-US"/>
        </w:rPr>
      </w:pPr>
    </w:p>
    <w:p w14:paraId="6C359CE6" w14:textId="77777777" w:rsidR="007E465F" w:rsidRDefault="000560FF">
      <w:pPr>
        <w:numPr>
          <w:ilvl w:val="1"/>
          <w:numId w:val="27"/>
        </w:numPr>
        <w:tabs>
          <w:tab w:val="left" w:pos="528"/>
        </w:tabs>
        <w:ind w:left="360"/>
        <w:rPr>
          <w:rFonts w:ascii="Arial" w:eastAsia="SimSun" w:hAnsi="Arial" w:cs="Arial"/>
          <w:sz w:val="20"/>
        </w:rPr>
      </w:pPr>
      <w:r>
        <w:rPr>
          <w:noProof/>
          <w:lang w:eastAsia="de-DE"/>
        </w:rPr>
        <mc:AlternateContent>
          <mc:Choice Requires="wps">
            <w:drawing>
              <wp:anchor distT="0" distB="0" distL="114935" distR="114935" simplePos="0" relativeHeight="251647488" behindDoc="0" locked="0" layoutInCell="1" allowOverlap="1" wp14:anchorId="6C359D84" wp14:editId="6C359D85">
                <wp:simplePos x="0" y="0"/>
                <wp:positionH relativeFrom="column">
                  <wp:posOffset>3674745</wp:posOffset>
                </wp:positionH>
                <wp:positionV relativeFrom="paragraph">
                  <wp:posOffset>417195</wp:posOffset>
                </wp:positionV>
                <wp:extent cx="2520315" cy="2694940"/>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269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E" w14:textId="77777777" w:rsidR="007E465F" w:rsidRDefault="000560FF">
                            <w:r>
                              <w:rPr>
                                <w:noProof/>
                                <w:lang w:eastAsia="de-DE"/>
                              </w:rPr>
                              <w:drawing>
                                <wp:inline distT="0" distB="0" distL="0" distR="0" wp14:anchorId="6C359DCA" wp14:editId="6C359DCB">
                                  <wp:extent cx="2438400" cy="22479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4790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4" id="Text Box 4" o:spid="_x0000_s1028" type="#_x0000_t202" style="position:absolute;left:0;text-align:left;margin-left:289.35pt;margin-top:32.85pt;width:198.45pt;height:212.2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ufQIAAAg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" stroked="f">
                <v:textbox inset="0,0,0,0">
                  <w:txbxContent>
                    <w:p w14:paraId="6C359DBE" w14:textId="77777777" w:rsidR="007E465F" w:rsidRDefault="000560FF">
                      <w:r>
                        <w:rPr>
                          <w:noProof/>
                          <w:lang w:eastAsia="de-DE"/>
                        </w:rPr>
                        <w:drawing>
                          <wp:inline distT="0" distB="0" distL="0" distR="0" wp14:anchorId="6C359DCA" wp14:editId="6C359DCB">
                            <wp:extent cx="2438400" cy="22479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47900"/>
                                    </a:xfrm>
                                    <a:prstGeom prst="rect">
                                      <a:avLst/>
                                    </a:prstGeom>
                                    <a:solidFill>
                                      <a:srgbClr val="FFFFFF"/>
                                    </a:solidFill>
                                    <a:ln>
                                      <a:noFill/>
                                    </a:ln>
                                  </pic:spPr>
                                </pic:pic>
                              </a:graphicData>
                            </a:graphic>
                          </wp:inline>
                        </w:drawing>
                      </w:r>
                    </w:p>
                  </w:txbxContent>
                </v:textbox>
              </v:shape>
            </w:pict>
          </mc:Fallback>
        </mc:AlternateContent>
      </w:r>
      <w:r w:rsidR="007E465F" w:rsidRPr="00472A31">
        <w:t>Bei einem Gespräch mit Mitarbeitern der Franzen OHG werden Sie nach der Funktionsweise eines Laserdruckers gefragt. Sie erklären die Funktionen auf Grund der abgebildeten Grafik. Benennen Sie die Bauteile A und B!</w:t>
      </w:r>
    </w:p>
    <w:p w14:paraId="6C359CE7"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1. Toner und Trommel</w:t>
      </w:r>
    </w:p>
    <w:p w14:paraId="6C359CE8"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 xml:space="preserve">2. Trommel und </w:t>
      </w:r>
      <w:proofErr w:type="spellStart"/>
      <w:r>
        <w:rPr>
          <w:rFonts w:ascii="Arial" w:eastAsia="SimSun" w:hAnsi="Arial" w:cs="Arial"/>
          <w:sz w:val="20"/>
        </w:rPr>
        <w:t>Ladecorotron</w:t>
      </w:r>
      <w:proofErr w:type="spellEnd"/>
    </w:p>
    <w:p w14:paraId="6C359CE9"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 xml:space="preserve">3. </w:t>
      </w:r>
      <w:proofErr w:type="spellStart"/>
      <w:r>
        <w:rPr>
          <w:rFonts w:ascii="Arial" w:eastAsia="SimSun" w:hAnsi="Arial" w:cs="Arial"/>
          <w:sz w:val="20"/>
        </w:rPr>
        <w:t>Ladecorotron</w:t>
      </w:r>
      <w:proofErr w:type="spellEnd"/>
      <w:r>
        <w:rPr>
          <w:rFonts w:ascii="Arial" w:eastAsia="SimSun" w:hAnsi="Arial" w:cs="Arial"/>
          <w:sz w:val="20"/>
        </w:rPr>
        <w:t xml:space="preserve"> und Einbrenn-/Fixierstation</w:t>
      </w:r>
    </w:p>
    <w:p w14:paraId="6C359CEA"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4. Einbrenn-/Fixierstation und Laser</w:t>
      </w:r>
    </w:p>
    <w:p w14:paraId="6C359CEB"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5. Laser und Spiegel</w:t>
      </w:r>
    </w:p>
    <w:p w14:paraId="6C359CEC" w14:textId="77777777" w:rsidR="007E465F" w:rsidRDefault="007E465F" w:rsidP="008F14A5">
      <w:pPr>
        <w:autoSpaceDE w:val="0"/>
        <w:spacing w:line="360" w:lineRule="exact"/>
        <w:ind w:left="709"/>
        <w:rPr>
          <w:rFonts w:ascii="Arial" w:eastAsia="SimSun" w:hAnsi="Arial" w:cs="Arial"/>
          <w:sz w:val="20"/>
        </w:rPr>
      </w:pPr>
      <w:r>
        <w:rPr>
          <w:rFonts w:ascii="Arial" w:eastAsia="SimSun" w:hAnsi="Arial" w:cs="Arial"/>
          <w:sz w:val="20"/>
        </w:rPr>
        <w:t>6. Spiegel und Toner</w:t>
      </w:r>
    </w:p>
    <w:p w14:paraId="6C359CED" w14:textId="77777777" w:rsidR="008F14A5" w:rsidRDefault="008F14A5" w:rsidP="008F14A5">
      <w:pPr>
        <w:autoSpaceDE w:val="0"/>
        <w:spacing w:line="360" w:lineRule="exact"/>
        <w:ind w:left="709"/>
        <w:rPr>
          <w:rFonts w:ascii="Arial" w:eastAsia="SimSun" w:hAnsi="Arial" w:cs="Arial"/>
          <w:sz w:val="20"/>
        </w:rPr>
      </w:pPr>
    </w:p>
    <w:p w14:paraId="6C359CEE" w14:textId="77777777" w:rsidR="00E027FA" w:rsidRDefault="00E027FA" w:rsidP="008F14A5">
      <w:pPr>
        <w:autoSpaceDE w:val="0"/>
        <w:spacing w:line="360" w:lineRule="exact"/>
        <w:ind w:left="709"/>
        <w:rPr>
          <w:rFonts w:ascii="Arial" w:eastAsia="SimSun" w:hAnsi="Arial" w:cs="Arial"/>
          <w:sz w:val="20"/>
        </w:rPr>
      </w:pPr>
    </w:p>
    <w:p w14:paraId="6C359CEF" w14:textId="77777777" w:rsidR="008F14A5" w:rsidRDefault="008F14A5" w:rsidP="008F14A5">
      <w:pPr>
        <w:numPr>
          <w:ilvl w:val="1"/>
          <w:numId w:val="27"/>
        </w:numPr>
        <w:tabs>
          <w:tab w:val="left" w:pos="528"/>
        </w:tabs>
        <w:ind w:left="360"/>
        <w:rPr>
          <w:rFonts w:ascii="Arial" w:eastAsia="SimSun" w:hAnsi="Arial" w:cs="Arial"/>
          <w:sz w:val="20"/>
        </w:rPr>
      </w:pPr>
      <w:r w:rsidRPr="00472A31">
        <w:lastRenderedPageBreak/>
        <w:t>Bei der Franzen OHG soll ein neuer Server eingesetzt werden. Sie erläutern die Voraussetz</w:t>
      </w:r>
      <w:r w:rsidR="00472A31">
        <w:t>-</w:t>
      </w:r>
      <w:proofErr w:type="spellStart"/>
      <w:r w:rsidRPr="00472A31">
        <w:t>ungen</w:t>
      </w:r>
      <w:proofErr w:type="spellEnd"/>
      <w:r w:rsidRPr="00472A31">
        <w:t xml:space="preserve"> für ein leistungsfähiges Rechnersystem und werden in diesem Zusammenhang nach den Zugriffszeiten unterschiedlicher Speichereinheiten gefragt. Bringen Sie die folgenden Speicher</w:t>
      </w:r>
      <w:r w:rsidR="00472A31">
        <w:t>-</w:t>
      </w:r>
      <w:r w:rsidRPr="00472A31">
        <w:t>einheiten nach der Zugriffsgeschwindigkeit in die richtige Reihenfolge, indem Sie die Ziffern 1 bis 6 in die Kästchen neben den Speichereinheiten eintragen. (Beginnen Sie mit der schnellsten Speichereinheit!)</w:t>
      </w:r>
    </w:p>
    <w:p w14:paraId="6C359CF0" w14:textId="77777777" w:rsidR="008F14A5" w:rsidRDefault="008F14A5" w:rsidP="008F14A5">
      <w:pPr>
        <w:tabs>
          <w:tab w:val="left" w:pos="528"/>
        </w:tabs>
        <w:rPr>
          <w:rFonts w:ascii="Arial" w:eastAsia="SimSun" w:hAnsi="Arial" w:cs="Arial"/>
          <w:sz w:val="20"/>
        </w:rPr>
      </w:pPr>
    </w:p>
    <w:p w14:paraId="6C359CF1"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Diskette</w:t>
      </w:r>
      <w:r>
        <w:rPr>
          <w:rFonts w:ascii="Arial" w:eastAsia="SimSun" w:hAnsi="Arial" w:cs="Arial"/>
          <w:sz w:val="20"/>
        </w:rPr>
        <w:tab/>
        <w:t>__</w:t>
      </w:r>
    </w:p>
    <w:p w14:paraId="6C359CF2"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CPU Cache Register</w:t>
      </w:r>
      <w:r>
        <w:rPr>
          <w:rFonts w:ascii="Arial" w:eastAsia="SimSun" w:hAnsi="Arial" w:cs="Arial"/>
          <w:sz w:val="20"/>
        </w:rPr>
        <w:tab/>
        <w:t>__</w:t>
      </w:r>
    </w:p>
    <w:p w14:paraId="6C359CF3"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CPU Register</w:t>
      </w:r>
      <w:r>
        <w:rPr>
          <w:rFonts w:ascii="Arial" w:eastAsia="SimSun" w:hAnsi="Arial" w:cs="Arial"/>
          <w:sz w:val="20"/>
        </w:rPr>
        <w:tab/>
        <w:t>__</w:t>
      </w:r>
    </w:p>
    <w:p w14:paraId="6C359CF4"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Festplatte</w:t>
      </w:r>
      <w:r>
        <w:rPr>
          <w:rFonts w:ascii="Arial" w:eastAsia="SimSun" w:hAnsi="Arial" w:cs="Arial"/>
          <w:sz w:val="20"/>
        </w:rPr>
        <w:tab/>
        <w:t>__</w:t>
      </w:r>
    </w:p>
    <w:p w14:paraId="6C359CF5"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Band</w:t>
      </w:r>
      <w:r>
        <w:rPr>
          <w:rFonts w:ascii="Arial" w:eastAsia="SimSun" w:hAnsi="Arial" w:cs="Arial"/>
          <w:sz w:val="20"/>
        </w:rPr>
        <w:tab/>
        <w:t>__</w:t>
      </w:r>
    </w:p>
    <w:p w14:paraId="6C359CF6" w14:textId="77777777" w:rsidR="008F14A5" w:rsidRDefault="008F14A5" w:rsidP="00044ED8">
      <w:pPr>
        <w:tabs>
          <w:tab w:val="left" w:pos="2127"/>
        </w:tabs>
        <w:autoSpaceDE w:val="0"/>
        <w:ind w:left="567"/>
        <w:rPr>
          <w:rFonts w:ascii="Arial" w:eastAsia="SimSun" w:hAnsi="Arial" w:cs="Arial"/>
          <w:sz w:val="20"/>
        </w:rPr>
      </w:pPr>
      <w:r>
        <w:rPr>
          <w:rFonts w:ascii="Arial" w:eastAsia="SimSun" w:hAnsi="Arial" w:cs="Arial"/>
          <w:sz w:val="20"/>
        </w:rPr>
        <w:t>RAM</w:t>
      </w:r>
      <w:r>
        <w:rPr>
          <w:rFonts w:ascii="Arial" w:eastAsia="SimSun" w:hAnsi="Arial" w:cs="Arial"/>
          <w:sz w:val="20"/>
        </w:rPr>
        <w:tab/>
        <w:t>__</w:t>
      </w:r>
    </w:p>
    <w:p w14:paraId="6C359CF7" w14:textId="77777777" w:rsidR="008F14A5" w:rsidRDefault="008F14A5" w:rsidP="008F14A5">
      <w:pPr>
        <w:tabs>
          <w:tab w:val="left" w:pos="528"/>
        </w:tabs>
        <w:rPr>
          <w:rFonts w:ascii="Arial" w:eastAsia="SimSun" w:hAnsi="Arial" w:cs="Arial"/>
          <w:sz w:val="20"/>
        </w:rPr>
      </w:pPr>
    </w:p>
    <w:p w14:paraId="6C359CF8" w14:textId="77777777" w:rsidR="008F14A5" w:rsidRDefault="008F14A5" w:rsidP="008F14A5">
      <w:pPr>
        <w:tabs>
          <w:tab w:val="left" w:pos="528"/>
        </w:tabs>
        <w:rPr>
          <w:rFonts w:ascii="Arial" w:eastAsia="SimSun" w:hAnsi="Arial" w:cs="Arial"/>
          <w:sz w:val="20"/>
        </w:rPr>
      </w:pPr>
    </w:p>
    <w:p w14:paraId="6C359CF9" w14:textId="77777777" w:rsidR="008F14A5" w:rsidRDefault="008F14A5" w:rsidP="008F14A5">
      <w:pPr>
        <w:tabs>
          <w:tab w:val="left" w:pos="528"/>
        </w:tabs>
        <w:rPr>
          <w:rFonts w:ascii="Arial" w:eastAsia="SimSun" w:hAnsi="Arial" w:cs="Arial"/>
          <w:sz w:val="20"/>
        </w:rPr>
      </w:pPr>
    </w:p>
    <w:p w14:paraId="6C359CFA" w14:textId="77777777" w:rsidR="007E465F" w:rsidRPr="00472A31" w:rsidRDefault="007E465F">
      <w:pPr>
        <w:numPr>
          <w:ilvl w:val="1"/>
          <w:numId w:val="27"/>
        </w:numPr>
        <w:tabs>
          <w:tab w:val="left" w:pos="528"/>
        </w:tabs>
        <w:ind w:left="360"/>
      </w:pPr>
      <w:r w:rsidRPr="00472A31">
        <w:t>In den Möbelabteilungen werden 20 neue Monitore beschafft. Bei der Entscheidung soll auch der Energieverbrauch herangezogen werden. In engerer Wahl ist ein Röhrenmonitor (84 W) und ein LCD-Monitor (32 W). Die Bildschirme sind an 250 Tagen je 6 Stunden in Betrieb. Die Franzen OHG zahlt 0,15 €/kWh. Ermitteln Sie die Stromkostendifferenz für ein Jahr, wenn sich die Franzen OHG für die Anschaffung von 20 LCD Monitoren entscheidet.</w:t>
      </w:r>
    </w:p>
    <w:p w14:paraId="6C359CFB" w14:textId="77777777" w:rsidR="007E465F" w:rsidRPr="00472A31" w:rsidRDefault="007E465F" w:rsidP="00472A31">
      <w:pPr>
        <w:tabs>
          <w:tab w:val="left" w:pos="528"/>
        </w:tabs>
        <w:ind w:left="360"/>
      </w:pPr>
    </w:p>
    <w:p w14:paraId="6C359CFC" w14:textId="77777777" w:rsidR="0028038A" w:rsidRDefault="0028038A">
      <w:pPr>
        <w:autoSpaceDE w:val="0"/>
        <w:rPr>
          <w:rFonts w:ascii="Arial" w:eastAsia="SimSun" w:hAnsi="Arial" w:cs="Arial"/>
          <w:sz w:val="20"/>
        </w:rPr>
      </w:pPr>
    </w:p>
    <w:p w14:paraId="6C359CFD" w14:textId="77777777" w:rsidR="007E465F" w:rsidRPr="00472A31" w:rsidRDefault="007E465F">
      <w:pPr>
        <w:numPr>
          <w:ilvl w:val="1"/>
          <w:numId w:val="27"/>
        </w:numPr>
        <w:tabs>
          <w:tab w:val="left" w:pos="528"/>
        </w:tabs>
        <w:ind w:left="360"/>
      </w:pPr>
      <w:r w:rsidRPr="00472A31">
        <w:t xml:space="preserve">Ein Fehler im Netzwerk bedingt ein Austauschen der Ethernet-Netzwerkkarte. Mit Hilfe eines Binäreditors müssen Sie die </w:t>
      </w:r>
      <w:r w:rsidRPr="00405976">
        <w:rPr>
          <w:i/>
        </w:rPr>
        <w:t>Hardwareadresse</w:t>
      </w:r>
      <w:r w:rsidRPr="00472A31">
        <w:t xml:space="preserve"> im Bereich 17. bis 20. Bit abändern. Die gesamte Adresse lautet hexadezimal 00-E0-5C-BA-18-43. Legen Sie den Eintrag der Binärstellen 20-19-18-17 fest!</w:t>
      </w:r>
    </w:p>
    <w:p w14:paraId="6C359CFE" w14:textId="77777777" w:rsidR="007E465F" w:rsidRDefault="007E465F">
      <w:pPr>
        <w:autoSpaceDE w:val="0"/>
        <w:rPr>
          <w:rFonts w:ascii="Arial" w:eastAsia="SimSun" w:hAnsi="Arial" w:cs="Arial"/>
          <w:sz w:val="20"/>
        </w:rPr>
      </w:pPr>
    </w:p>
    <w:p w14:paraId="6C359CFF" w14:textId="77777777" w:rsidR="007E465F" w:rsidRPr="0028038A" w:rsidRDefault="007E465F" w:rsidP="0028038A">
      <w:pPr>
        <w:numPr>
          <w:ilvl w:val="0"/>
          <w:numId w:val="16"/>
        </w:numPr>
        <w:autoSpaceDE w:val="0"/>
        <w:rPr>
          <w:rFonts w:ascii="Arial" w:eastAsia="SimSun" w:hAnsi="Arial" w:cs="Arial"/>
          <w:sz w:val="20"/>
        </w:rPr>
      </w:pPr>
      <w:r w:rsidRPr="0028038A">
        <w:rPr>
          <w:rFonts w:ascii="Arial" w:eastAsia="SimSun" w:hAnsi="Arial" w:cs="Arial"/>
          <w:sz w:val="20"/>
        </w:rPr>
        <w:t>1011</w:t>
      </w:r>
      <w:r w:rsidR="0028038A" w:rsidRPr="0028038A">
        <w:rPr>
          <w:rFonts w:ascii="Arial" w:eastAsia="SimSun" w:hAnsi="Arial" w:cs="Arial"/>
          <w:sz w:val="20"/>
        </w:rPr>
        <w:tab/>
        <w:t xml:space="preserve">2) </w:t>
      </w:r>
      <w:r w:rsidRPr="0028038A">
        <w:rPr>
          <w:rFonts w:ascii="Arial" w:eastAsia="SimSun" w:hAnsi="Arial" w:cs="Arial"/>
          <w:sz w:val="20"/>
        </w:rPr>
        <w:t>1000</w:t>
      </w:r>
      <w:r w:rsidR="0028038A" w:rsidRPr="0028038A">
        <w:rPr>
          <w:rFonts w:ascii="Arial" w:eastAsia="SimSun" w:hAnsi="Arial" w:cs="Arial"/>
          <w:sz w:val="20"/>
        </w:rPr>
        <w:tab/>
      </w:r>
      <w:r w:rsidR="0028038A" w:rsidRPr="0028038A">
        <w:rPr>
          <w:rFonts w:ascii="Arial" w:eastAsia="SimSun" w:hAnsi="Arial" w:cs="Arial"/>
          <w:sz w:val="20"/>
        </w:rPr>
        <w:tab/>
        <w:t xml:space="preserve">3) </w:t>
      </w:r>
      <w:r w:rsidRPr="0028038A">
        <w:rPr>
          <w:rFonts w:ascii="Arial" w:eastAsia="SimSun" w:hAnsi="Arial" w:cs="Arial"/>
          <w:sz w:val="20"/>
        </w:rPr>
        <w:t>1100</w:t>
      </w:r>
      <w:r w:rsidR="0028038A" w:rsidRPr="0028038A">
        <w:rPr>
          <w:rFonts w:ascii="Arial" w:eastAsia="SimSun" w:hAnsi="Arial" w:cs="Arial"/>
          <w:sz w:val="20"/>
        </w:rPr>
        <w:tab/>
      </w:r>
      <w:r w:rsidR="0028038A" w:rsidRPr="0028038A">
        <w:rPr>
          <w:rFonts w:ascii="Arial" w:eastAsia="SimSun" w:hAnsi="Arial" w:cs="Arial"/>
          <w:sz w:val="20"/>
        </w:rPr>
        <w:tab/>
        <w:t xml:space="preserve">4) </w:t>
      </w:r>
      <w:r w:rsidRPr="0028038A">
        <w:rPr>
          <w:rFonts w:ascii="Arial" w:eastAsia="SimSun" w:hAnsi="Arial" w:cs="Arial"/>
          <w:sz w:val="20"/>
        </w:rPr>
        <w:t>1001</w:t>
      </w:r>
      <w:r w:rsidR="0028038A" w:rsidRPr="0028038A">
        <w:rPr>
          <w:rFonts w:ascii="Arial" w:eastAsia="SimSun" w:hAnsi="Arial" w:cs="Arial"/>
          <w:sz w:val="20"/>
        </w:rPr>
        <w:tab/>
      </w:r>
      <w:r w:rsidR="0028038A" w:rsidRPr="0028038A">
        <w:rPr>
          <w:rFonts w:ascii="Arial" w:eastAsia="SimSun" w:hAnsi="Arial" w:cs="Arial"/>
          <w:sz w:val="20"/>
        </w:rPr>
        <w:tab/>
        <w:t xml:space="preserve">5) </w:t>
      </w:r>
      <w:r w:rsidRPr="0028038A">
        <w:rPr>
          <w:rFonts w:ascii="Arial" w:eastAsia="SimSun" w:hAnsi="Arial" w:cs="Arial"/>
          <w:sz w:val="20"/>
        </w:rPr>
        <w:t>1010</w:t>
      </w:r>
      <w:r w:rsidR="0028038A" w:rsidRPr="0028038A">
        <w:rPr>
          <w:rFonts w:ascii="Arial" w:eastAsia="SimSun" w:hAnsi="Arial" w:cs="Arial"/>
          <w:sz w:val="20"/>
        </w:rPr>
        <w:tab/>
      </w:r>
      <w:r w:rsidR="0028038A" w:rsidRPr="0028038A">
        <w:rPr>
          <w:rFonts w:ascii="Arial" w:eastAsia="SimSun" w:hAnsi="Arial" w:cs="Arial"/>
          <w:sz w:val="20"/>
        </w:rPr>
        <w:tab/>
        <w:t xml:space="preserve">6) </w:t>
      </w:r>
      <w:r w:rsidRPr="0028038A">
        <w:rPr>
          <w:rFonts w:ascii="Arial" w:eastAsia="SimSun" w:hAnsi="Arial" w:cs="Arial"/>
          <w:sz w:val="20"/>
        </w:rPr>
        <w:t>1110</w:t>
      </w:r>
    </w:p>
    <w:p w14:paraId="6C359D00" w14:textId="77777777" w:rsidR="007E465F" w:rsidRDefault="007E465F">
      <w:pPr>
        <w:autoSpaceDE w:val="0"/>
        <w:rPr>
          <w:rFonts w:ascii="Arial" w:eastAsia="SimSun" w:hAnsi="Arial" w:cs="Arial"/>
          <w:sz w:val="20"/>
        </w:rPr>
      </w:pPr>
    </w:p>
    <w:p w14:paraId="6C359D01" w14:textId="77777777" w:rsidR="007E465F" w:rsidRPr="00405976" w:rsidRDefault="007E465F">
      <w:pPr>
        <w:numPr>
          <w:ilvl w:val="1"/>
          <w:numId w:val="27"/>
        </w:numPr>
        <w:tabs>
          <w:tab w:val="left" w:pos="528"/>
        </w:tabs>
        <w:ind w:left="360"/>
      </w:pPr>
      <w:r w:rsidRPr="00405976">
        <w:t>Funktionskontrolle und Fehlersuche an der PC Workstation werden im Systemhaus protokolliert. Ihr Chef überträgt Ihnen die Aufgabe, ein Prüfblatt für den Bootvorgang zu erstellen. Bringen Sie die folgenden Vorgänge beim Start eine Workstation in die richtige Reihenfolge, indem Sie die Ziffern 1 bis 6 in die Kästchen neben den Vorgängen eintragen.</w:t>
      </w:r>
    </w:p>
    <w:p w14:paraId="6C359D02" w14:textId="77777777" w:rsidR="007E465F" w:rsidRDefault="007E465F">
      <w:pPr>
        <w:autoSpaceDE w:val="0"/>
        <w:rPr>
          <w:rFonts w:ascii="Arial" w:eastAsia="SimSun" w:hAnsi="Arial" w:cs="Arial"/>
          <w:sz w:val="20"/>
        </w:rPr>
      </w:pPr>
    </w:p>
    <w:p w14:paraId="6C359D03"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Aktuelle Konfigurationseinstellungen des BIOS übernehmen</w:t>
      </w:r>
      <w:r>
        <w:rPr>
          <w:rFonts w:ascii="Arial" w:eastAsia="SimSun" w:hAnsi="Arial" w:cs="Arial"/>
          <w:sz w:val="20"/>
        </w:rPr>
        <w:tab/>
        <w:t>___</w:t>
      </w:r>
    </w:p>
    <w:p w14:paraId="6C359D04"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Lesen des Bootsektors der aktiven Partition</w:t>
      </w:r>
      <w:r>
        <w:rPr>
          <w:rFonts w:ascii="Arial" w:eastAsia="SimSun" w:hAnsi="Arial" w:cs="Arial"/>
          <w:sz w:val="20"/>
        </w:rPr>
        <w:tab/>
        <w:t>___</w:t>
      </w:r>
    </w:p>
    <w:p w14:paraId="6C359D05"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Suche nach einem bootfähigen Medium</w:t>
      </w:r>
      <w:r>
        <w:rPr>
          <w:rFonts w:ascii="Arial" w:eastAsia="SimSun" w:hAnsi="Arial" w:cs="Arial"/>
          <w:sz w:val="20"/>
        </w:rPr>
        <w:tab/>
        <w:t>___</w:t>
      </w:r>
    </w:p>
    <w:p w14:paraId="6C359D06"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Kopieren des System-BIOS vom ROM in das RAM</w:t>
      </w:r>
      <w:r>
        <w:rPr>
          <w:rFonts w:ascii="Arial" w:eastAsia="SimSun" w:hAnsi="Arial" w:cs="Arial"/>
          <w:sz w:val="20"/>
        </w:rPr>
        <w:tab/>
        <w:t>___</w:t>
      </w:r>
    </w:p>
    <w:p w14:paraId="6C359D07"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Initialisieren der zentralen Komponenten</w:t>
      </w:r>
      <w:r>
        <w:rPr>
          <w:rFonts w:ascii="Arial" w:eastAsia="SimSun" w:hAnsi="Arial" w:cs="Arial"/>
          <w:sz w:val="20"/>
        </w:rPr>
        <w:tab/>
        <w:t>___</w:t>
      </w:r>
    </w:p>
    <w:p w14:paraId="6C359D08" w14:textId="77777777" w:rsidR="007E465F" w:rsidRDefault="007E465F">
      <w:pPr>
        <w:numPr>
          <w:ilvl w:val="0"/>
          <w:numId w:val="6"/>
        </w:numPr>
        <w:tabs>
          <w:tab w:val="left" w:pos="7938"/>
        </w:tabs>
        <w:autoSpaceDE w:val="0"/>
        <w:rPr>
          <w:rFonts w:ascii="Arial" w:eastAsia="SimSun" w:hAnsi="Arial" w:cs="Arial"/>
          <w:sz w:val="20"/>
        </w:rPr>
      </w:pPr>
      <w:r>
        <w:rPr>
          <w:rFonts w:ascii="Arial" w:eastAsia="SimSun" w:hAnsi="Arial" w:cs="Arial"/>
          <w:sz w:val="20"/>
        </w:rPr>
        <w:t>Übernahme durch das Betriebssystem mittels Laden der Systemdateien</w:t>
      </w:r>
      <w:r>
        <w:rPr>
          <w:rFonts w:ascii="Arial" w:eastAsia="SimSun" w:hAnsi="Arial" w:cs="Arial"/>
          <w:sz w:val="20"/>
        </w:rPr>
        <w:tab/>
        <w:t>___</w:t>
      </w:r>
    </w:p>
    <w:p w14:paraId="6C359D09" w14:textId="77777777" w:rsidR="007E465F" w:rsidRDefault="007E465F">
      <w:pPr>
        <w:autoSpaceDE w:val="0"/>
        <w:rPr>
          <w:rFonts w:ascii="Arial" w:eastAsia="SimSun" w:hAnsi="Arial" w:cs="Arial"/>
          <w:sz w:val="20"/>
        </w:rPr>
      </w:pPr>
    </w:p>
    <w:p w14:paraId="6C359D0A" w14:textId="77777777" w:rsidR="007E465F" w:rsidRDefault="007E465F">
      <w:pPr>
        <w:autoSpaceDE w:val="0"/>
        <w:rPr>
          <w:rFonts w:ascii="Arial" w:eastAsia="SimSun" w:hAnsi="Arial" w:cs="Arial"/>
          <w:sz w:val="20"/>
        </w:rPr>
      </w:pPr>
    </w:p>
    <w:p w14:paraId="6C359D0B" w14:textId="77777777" w:rsidR="007E465F" w:rsidRPr="00405976" w:rsidRDefault="007E465F">
      <w:pPr>
        <w:numPr>
          <w:ilvl w:val="1"/>
          <w:numId w:val="27"/>
        </w:numPr>
        <w:tabs>
          <w:tab w:val="left" w:pos="528"/>
        </w:tabs>
        <w:ind w:left="360"/>
      </w:pPr>
      <w:r w:rsidRPr="00405976">
        <w:t>Nach einem Brainstorming wollen Sie Ihre Aufzeichnungen ordnen. Bei welchen 2 Produkten handelt es sich um Software?</w:t>
      </w:r>
    </w:p>
    <w:p w14:paraId="6C359D0C" w14:textId="77777777" w:rsidR="007E465F" w:rsidRDefault="007E465F">
      <w:pPr>
        <w:autoSpaceDE w:val="0"/>
        <w:rPr>
          <w:rFonts w:ascii="Arial" w:eastAsia="SimSun" w:hAnsi="Arial" w:cs="Arial"/>
          <w:sz w:val="20"/>
        </w:rPr>
      </w:pPr>
    </w:p>
    <w:p w14:paraId="6C359D0D"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1) </w:t>
      </w:r>
      <w:r w:rsidR="007E465F">
        <w:rPr>
          <w:rFonts w:ascii="Arial" w:eastAsia="SimSun" w:hAnsi="Arial" w:cs="Arial"/>
          <w:sz w:val="20"/>
        </w:rPr>
        <w:t>USV</w:t>
      </w:r>
      <w:r>
        <w:rPr>
          <w:rFonts w:ascii="Arial" w:eastAsia="SimSun" w:hAnsi="Arial" w:cs="Arial"/>
          <w:sz w:val="20"/>
        </w:rPr>
        <w:tab/>
        <w:t xml:space="preserve">2) </w:t>
      </w:r>
      <w:r w:rsidR="007E465F">
        <w:rPr>
          <w:rFonts w:ascii="Arial" w:eastAsia="SimSun" w:hAnsi="Arial" w:cs="Arial"/>
          <w:sz w:val="20"/>
        </w:rPr>
        <w:t>CRT</w:t>
      </w:r>
      <w:r>
        <w:rPr>
          <w:rFonts w:ascii="Arial" w:eastAsia="SimSun" w:hAnsi="Arial" w:cs="Arial"/>
          <w:sz w:val="20"/>
        </w:rPr>
        <w:tab/>
      </w:r>
      <w:r>
        <w:rPr>
          <w:rFonts w:ascii="Arial" w:eastAsia="SimSun" w:hAnsi="Arial" w:cs="Arial"/>
          <w:sz w:val="20"/>
        </w:rPr>
        <w:tab/>
        <w:t xml:space="preserve">3) </w:t>
      </w:r>
      <w:r w:rsidR="007E465F">
        <w:rPr>
          <w:rFonts w:ascii="Arial" w:eastAsia="SimSun" w:hAnsi="Arial" w:cs="Arial"/>
          <w:sz w:val="20"/>
        </w:rPr>
        <w:t>Druckertreiber</w:t>
      </w:r>
      <w:r>
        <w:rPr>
          <w:rFonts w:ascii="Arial" w:eastAsia="SimSun" w:hAnsi="Arial" w:cs="Arial"/>
          <w:sz w:val="20"/>
        </w:rPr>
        <w:tab/>
        <w:t xml:space="preserve">4) </w:t>
      </w:r>
      <w:r w:rsidR="007E465F">
        <w:rPr>
          <w:rFonts w:ascii="Arial" w:eastAsia="SimSun" w:hAnsi="Arial" w:cs="Arial"/>
          <w:sz w:val="20"/>
        </w:rPr>
        <w:t>Streamer</w:t>
      </w:r>
      <w:r>
        <w:rPr>
          <w:rFonts w:ascii="Arial" w:eastAsia="SimSun" w:hAnsi="Arial" w:cs="Arial"/>
          <w:sz w:val="20"/>
        </w:rPr>
        <w:tab/>
        <w:t xml:space="preserve">5) </w:t>
      </w:r>
      <w:r w:rsidR="007E465F">
        <w:rPr>
          <w:rFonts w:ascii="Arial" w:eastAsia="SimSun" w:hAnsi="Arial" w:cs="Arial"/>
          <w:sz w:val="20"/>
        </w:rPr>
        <w:t>Modem</w:t>
      </w:r>
      <w:r>
        <w:rPr>
          <w:rFonts w:ascii="Arial" w:eastAsia="SimSun" w:hAnsi="Arial" w:cs="Arial"/>
          <w:sz w:val="20"/>
        </w:rPr>
        <w:tab/>
        <w:t xml:space="preserve">6) </w:t>
      </w:r>
      <w:r w:rsidR="007E465F">
        <w:rPr>
          <w:rFonts w:ascii="Arial" w:eastAsia="SimSun" w:hAnsi="Arial" w:cs="Arial"/>
          <w:sz w:val="20"/>
        </w:rPr>
        <w:t>CRM-Tool</w:t>
      </w:r>
    </w:p>
    <w:p w14:paraId="6C359D0E" w14:textId="77777777" w:rsidR="007E465F" w:rsidRDefault="007E465F">
      <w:pPr>
        <w:autoSpaceDE w:val="0"/>
        <w:rPr>
          <w:rFonts w:ascii="Arial" w:eastAsia="SimSun" w:hAnsi="Arial" w:cs="Arial"/>
          <w:sz w:val="20"/>
        </w:rPr>
      </w:pPr>
    </w:p>
    <w:p w14:paraId="6C359D0F" w14:textId="77777777" w:rsidR="007E465F" w:rsidRPr="00405976" w:rsidRDefault="007E465F">
      <w:pPr>
        <w:numPr>
          <w:ilvl w:val="1"/>
          <w:numId w:val="27"/>
        </w:numPr>
        <w:tabs>
          <w:tab w:val="left" w:pos="528"/>
        </w:tabs>
        <w:ind w:left="360"/>
      </w:pPr>
      <w:r w:rsidRPr="00405976">
        <w:t>Des Weiteren sollen auch die E/A-Geräte in Ihren Aufzeichnungen klassifiziert werden. Bestimmen Sie 2 Geräte, die nicht der Eingabe dienen!</w:t>
      </w:r>
    </w:p>
    <w:p w14:paraId="6C359D10" w14:textId="77777777" w:rsidR="007E465F" w:rsidRDefault="007E465F">
      <w:pPr>
        <w:autoSpaceDE w:val="0"/>
        <w:rPr>
          <w:rFonts w:ascii="Arial" w:eastAsia="SimSun" w:hAnsi="Arial" w:cs="Arial"/>
          <w:sz w:val="20"/>
        </w:rPr>
      </w:pPr>
    </w:p>
    <w:p w14:paraId="6C359D11"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1) </w:t>
      </w:r>
      <w:r w:rsidR="007E465F">
        <w:rPr>
          <w:rFonts w:ascii="Arial" w:eastAsia="SimSun" w:hAnsi="Arial" w:cs="Arial"/>
          <w:sz w:val="20"/>
        </w:rPr>
        <w:t>Tastatur</w:t>
      </w:r>
      <w:r>
        <w:rPr>
          <w:rFonts w:ascii="Arial" w:eastAsia="SimSun" w:hAnsi="Arial" w:cs="Arial"/>
          <w:sz w:val="20"/>
        </w:rPr>
        <w:tab/>
        <w:t xml:space="preserve">2) </w:t>
      </w:r>
      <w:r w:rsidR="007E465F">
        <w:rPr>
          <w:rFonts w:ascii="Arial" w:eastAsia="SimSun" w:hAnsi="Arial" w:cs="Arial"/>
          <w:sz w:val="20"/>
        </w:rPr>
        <w:t>Maus</w:t>
      </w:r>
      <w:r>
        <w:rPr>
          <w:rFonts w:ascii="Arial" w:eastAsia="SimSun" w:hAnsi="Arial" w:cs="Arial"/>
          <w:sz w:val="20"/>
        </w:rPr>
        <w:tab/>
        <w:t xml:space="preserve">3) </w:t>
      </w:r>
      <w:r w:rsidR="007E465F">
        <w:rPr>
          <w:rFonts w:ascii="Arial" w:eastAsia="SimSun" w:hAnsi="Arial" w:cs="Arial"/>
          <w:sz w:val="20"/>
        </w:rPr>
        <w:t>Scanner</w:t>
      </w:r>
      <w:r>
        <w:rPr>
          <w:rFonts w:ascii="Arial" w:eastAsia="SimSun" w:hAnsi="Arial" w:cs="Arial"/>
          <w:sz w:val="20"/>
        </w:rPr>
        <w:tab/>
        <w:t xml:space="preserve">4) </w:t>
      </w:r>
      <w:r w:rsidR="007E465F">
        <w:rPr>
          <w:rFonts w:ascii="Arial" w:eastAsia="SimSun" w:hAnsi="Arial" w:cs="Arial"/>
          <w:sz w:val="20"/>
        </w:rPr>
        <w:t>Touchpad</w:t>
      </w:r>
      <w:r>
        <w:rPr>
          <w:rFonts w:ascii="Arial" w:eastAsia="SimSun" w:hAnsi="Arial" w:cs="Arial"/>
          <w:sz w:val="20"/>
        </w:rPr>
        <w:tab/>
        <w:t xml:space="preserve">5) </w:t>
      </w:r>
      <w:r w:rsidR="007E465F">
        <w:rPr>
          <w:rFonts w:ascii="Arial" w:eastAsia="SimSun" w:hAnsi="Arial" w:cs="Arial"/>
          <w:sz w:val="20"/>
        </w:rPr>
        <w:t>Beamer</w:t>
      </w:r>
      <w:r>
        <w:rPr>
          <w:rFonts w:ascii="Arial" w:eastAsia="SimSun" w:hAnsi="Arial" w:cs="Arial"/>
          <w:sz w:val="20"/>
        </w:rPr>
        <w:tab/>
        <w:t xml:space="preserve">6) </w:t>
      </w:r>
      <w:r w:rsidR="007E465F">
        <w:rPr>
          <w:rFonts w:ascii="Arial" w:eastAsia="SimSun" w:hAnsi="Arial" w:cs="Arial"/>
          <w:sz w:val="20"/>
        </w:rPr>
        <w:t>Plotter</w:t>
      </w:r>
    </w:p>
    <w:p w14:paraId="6C359D12" w14:textId="77777777" w:rsidR="007E465F" w:rsidRDefault="007E465F">
      <w:pPr>
        <w:autoSpaceDE w:val="0"/>
        <w:rPr>
          <w:rFonts w:ascii="Arial" w:eastAsia="SimSun" w:hAnsi="Arial" w:cs="Arial"/>
          <w:sz w:val="20"/>
        </w:rPr>
      </w:pPr>
    </w:p>
    <w:p w14:paraId="6C359D13" w14:textId="77777777" w:rsidR="007E465F" w:rsidRPr="00405976" w:rsidRDefault="007E465F">
      <w:pPr>
        <w:numPr>
          <w:ilvl w:val="1"/>
          <w:numId w:val="27"/>
        </w:numPr>
        <w:tabs>
          <w:tab w:val="left" w:pos="528"/>
        </w:tabs>
        <w:ind w:left="360"/>
      </w:pPr>
      <w:r w:rsidRPr="00405976">
        <w:t xml:space="preserve">Auf einer weiteren Sitzung der Projektgruppe wird über die zu beschaffenden peripheren Geräte und über die Speichermöglichkeiten einer effizienten Datenhaltung der Kunden- und </w:t>
      </w:r>
      <w:r w:rsidRPr="00405976">
        <w:lastRenderedPageBreak/>
        <w:t>Artikelstammdaten gesprochen. Bestimmen Sie das Speichergerät, das statt eines wahlfreien Zugriffs nur eine sequenzielle Zugriffsmöglichkeit bietet!</w:t>
      </w:r>
    </w:p>
    <w:p w14:paraId="6C359D14" w14:textId="77777777" w:rsidR="007E465F" w:rsidRDefault="007E465F">
      <w:pPr>
        <w:autoSpaceDE w:val="0"/>
        <w:rPr>
          <w:rFonts w:ascii="Arial" w:eastAsia="SimSun" w:hAnsi="Arial" w:cs="Arial"/>
          <w:sz w:val="20"/>
        </w:rPr>
      </w:pPr>
    </w:p>
    <w:p w14:paraId="6C359D15"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1) </w:t>
      </w:r>
      <w:r w:rsidR="007E465F">
        <w:rPr>
          <w:rFonts w:ascii="Arial" w:eastAsia="SimSun" w:hAnsi="Arial" w:cs="Arial"/>
          <w:sz w:val="20"/>
        </w:rPr>
        <w:t>Magnetplattenspeicher</w:t>
      </w:r>
      <w:r>
        <w:rPr>
          <w:rFonts w:ascii="Arial" w:eastAsia="SimSun" w:hAnsi="Arial" w:cs="Arial"/>
          <w:sz w:val="20"/>
        </w:rPr>
        <w:tab/>
        <w:t xml:space="preserve">2) </w:t>
      </w:r>
      <w:r w:rsidR="007E465F">
        <w:rPr>
          <w:rFonts w:ascii="Arial" w:eastAsia="SimSun" w:hAnsi="Arial" w:cs="Arial"/>
          <w:sz w:val="20"/>
        </w:rPr>
        <w:t>Magnetbandspeicher</w:t>
      </w:r>
      <w:r>
        <w:rPr>
          <w:rFonts w:ascii="Arial" w:eastAsia="SimSun" w:hAnsi="Arial" w:cs="Arial"/>
          <w:sz w:val="20"/>
        </w:rPr>
        <w:tab/>
      </w:r>
      <w:r>
        <w:rPr>
          <w:rFonts w:ascii="Arial" w:eastAsia="SimSun" w:hAnsi="Arial" w:cs="Arial"/>
          <w:sz w:val="20"/>
        </w:rPr>
        <w:tab/>
        <w:t xml:space="preserve">3) </w:t>
      </w:r>
      <w:r w:rsidR="007E465F">
        <w:rPr>
          <w:rFonts w:ascii="Arial" w:eastAsia="SimSun" w:hAnsi="Arial" w:cs="Arial"/>
          <w:sz w:val="20"/>
        </w:rPr>
        <w:t>Diskettenspeicher</w:t>
      </w:r>
    </w:p>
    <w:p w14:paraId="6C359D16" w14:textId="77777777" w:rsidR="0028038A" w:rsidRDefault="0028038A" w:rsidP="0028038A">
      <w:pPr>
        <w:autoSpaceDE w:val="0"/>
        <w:ind w:firstLine="360"/>
        <w:rPr>
          <w:rFonts w:ascii="Arial" w:eastAsia="SimSun" w:hAnsi="Arial" w:cs="Arial"/>
          <w:sz w:val="20"/>
        </w:rPr>
      </w:pPr>
    </w:p>
    <w:p w14:paraId="6C359D17" w14:textId="77777777" w:rsidR="007E465F" w:rsidRDefault="0028038A" w:rsidP="0028038A">
      <w:pPr>
        <w:autoSpaceDE w:val="0"/>
        <w:ind w:firstLine="360"/>
        <w:rPr>
          <w:rFonts w:ascii="Arial" w:eastAsia="SimSun" w:hAnsi="Arial" w:cs="Arial"/>
          <w:sz w:val="20"/>
        </w:rPr>
      </w:pPr>
      <w:r>
        <w:rPr>
          <w:rFonts w:ascii="Arial" w:eastAsia="SimSun" w:hAnsi="Arial" w:cs="Arial"/>
          <w:sz w:val="20"/>
        </w:rPr>
        <w:t xml:space="preserve">4) </w:t>
      </w:r>
      <w:r w:rsidR="007E465F">
        <w:rPr>
          <w:rFonts w:ascii="Arial" w:eastAsia="SimSun" w:hAnsi="Arial" w:cs="Arial"/>
          <w:sz w:val="20"/>
        </w:rPr>
        <w:t>CD-ROM</w:t>
      </w:r>
      <w:r>
        <w:rPr>
          <w:rFonts w:ascii="Arial" w:eastAsia="SimSun" w:hAnsi="Arial" w:cs="Arial"/>
          <w:sz w:val="20"/>
        </w:rPr>
        <w:tab/>
      </w:r>
      <w:r>
        <w:rPr>
          <w:rFonts w:ascii="Arial" w:eastAsia="SimSun" w:hAnsi="Arial" w:cs="Arial"/>
          <w:sz w:val="20"/>
        </w:rPr>
        <w:tab/>
        <w:t xml:space="preserve">5) </w:t>
      </w:r>
      <w:r w:rsidR="007E465F">
        <w:rPr>
          <w:rFonts w:ascii="Arial" w:eastAsia="SimSun" w:hAnsi="Arial" w:cs="Arial"/>
          <w:sz w:val="20"/>
        </w:rPr>
        <w:t>Halbleiterspeicher</w:t>
      </w:r>
      <w:r>
        <w:rPr>
          <w:rFonts w:ascii="Arial" w:eastAsia="SimSun" w:hAnsi="Arial" w:cs="Arial"/>
          <w:sz w:val="20"/>
        </w:rPr>
        <w:tab/>
        <w:t xml:space="preserve">6) </w:t>
      </w:r>
      <w:r w:rsidR="007E465F">
        <w:rPr>
          <w:rFonts w:ascii="Arial" w:eastAsia="SimSun" w:hAnsi="Arial" w:cs="Arial"/>
          <w:sz w:val="20"/>
        </w:rPr>
        <w:t>DVD</w:t>
      </w:r>
      <w:r>
        <w:rPr>
          <w:rFonts w:ascii="Arial" w:eastAsia="SimSun" w:hAnsi="Arial" w:cs="Arial"/>
          <w:sz w:val="20"/>
        </w:rPr>
        <w:tab/>
      </w:r>
      <w:r>
        <w:rPr>
          <w:rFonts w:ascii="Arial" w:eastAsia="SimSun" w:hAnsi="Arial" w:cs="Arial"/>
          <w:sz w:val="20"/>
        </w:rPr>
        <w:tab/>
        <w:t xml:space="preserve">7) </w:t>
      </w:r>
      <w:r w:rsidR="007E465F">
        <w:rPr>
          <w:rFonts w:ascii="Arial" w:eastAsia="SimSun" w:hAnsi="Arial" w:cs="Arial"/>
          <w:sz w:val="20"/>
        </w:rPr>
        <w:t>ZIP-Drive</w:t>
      </w:r>
    </w:p>
    <w:p w14:paraId="6C359D18" w14:textId="77777777" w:rsidR="007E465F" w:rsidRDefault="007E465F">
      <w:pPr>
        <w:autoSpaceDE w:val="0"/>
        <w:rPr>
          <w:rFonts w:ascii="Arial" w:eastAsia="SimSun" w:hAnsi="Arial" w:cs="Arial"/>
          <w:sz w:val="20"/>
        </w:rPr>
      </w:pPr>
    </w:p>
    <w:p w14:paraId="6C359D19" w14:textId="77777777" w:rsidR="007E465F" w:rsidRDefault="007E465F">
      <w:pPr>
        <w:autoSpaceDE w:val="0"/>
        <w:rPr>
          <w:rFonts w:ascii="Arial" w:eastAsia="SimSun" w:hAnsi="Arial" w:cs="Arial"/>
          <w:sz w:val="20"/>
        </w:rPr>
      </w:pPr>
    </w:p>
    <w:p w14:paraId="6C359D1A" w14:textId="77777777" w:rsidR="007E465F" w:rsidRPr="00405976" w:rsidRDefault="007E465F">
      <w:pPr>
        <w:numPr>
          <w:ilvl w:val="1"/>
          <w:numId w:val="27"/>
        </w:numPr>
        <w:tabs>
          <w:tab w:val="left" w:pos="528"/>
        </w:tabs>
        <w:ind w:left="360"/>
      </w:pPr>
      <w:r w:rsidRPr="00405976">
        <w:t xml:space="preserve">Für die Marketingabteilung sollen 15 neue Arbeitsplatzrechner angeschafft werden. Es kommen zwei unterschiedliche Lösungen in Frage: a) </w:t>
      </w:r>
      <w:proofErr w:type="spellStart"/>
      <w:r w:rsidRPr="00405976">
        <w:t>Thin</w:t>
      </w:r>
      <w:proofErr w:type="spellEnd"/>
      <w:r w:rsidRPr="00405976">
        <w:t xml:space="preserve"> Clients mit einem Server und b) Desktop-Komplett-Systeme. Ein wesentlicher Entscheidungsfaktor sind die messbaren Kosten, die im Betrieb entstehen. Ermitteln Sie den Unterschied der Stromkosten für ein Jahr unter Berücksichtigung folgender Daten:</w:t>
      </w:r>
    </w:p>
    <w:p w14:paraId="6C359D1B" w14:textId="77777777" w:rsidR="007E465F" w:rsidRDefault="007E465F">
      <w:pPr>
        <w:autoSpaceDE w:val="0"/>
        <w:rPr>
          <w:rFonts w:ascii="Arial" w:eastAsia="SimSun" w:hAnsi="Arial" w:cs="Arial"/>
          <w:sz w:val="20"/>
        </w:rPr>
      </w:pPr>
    </w:p>
    <w:p w14:paraId="6C359D1C"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Desktop-Komplett-System</w:t>
      </w:r>
      <w:r>
        <w:rPr>
          <w:rFonts w:ascii="Arial" w:eastAsia="SimSun" w:hAnsi="Arial" w:cs="Arial"/>
          <w:sz w:val="20"/>
        </w:rPr>
        <w:tab/>
        <w:t>120 W Leistungsaufnahme</w:t>
      </w:r>
    </w:p>
    <w:p w14:paraId="6C359D1D"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r>
      <w:proofErr w:type="spellStart"/>
      <w:r>
        <w:rPr>
          <w:rFonts w:ascii="Arial" w:eastAsia="SimSun" w:hAnsi="Arial" w:cs="Arial"/>
          <w:sz w:val="20"/>
        </w:rPr>
        <w:t>Thin</w:t>
      </w:r>
      <w:proofErr w:type="spellEnd"/>
      <w:r>
        <w:rPr>
          <w:rFonts w:ascii="Arial" w:eastAsia="SimSun" w:hAnsi="Arial" w:cs="Arial"/>
          <w:sz w:val="20"/>
        </w:rPr>
        <w:t xml:space="preserve"> Client</w:t>
      </w:r>
      <w:r>
        <w:rPr>
          <w:rFonts w:ascii="Arial" w:eastAsia="SimSun" w:hAnsi="Arial" w:cs="Arial"/>
          <w:sz w:val="20"/>
        </w:rPr>
        <w:tab/>
        <w:t>50 W Leistungsaufnahme</w:t>
      </w:r>
    </w:p>
    <w:p w14:paraId="6C359D1E"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 xml:space="preserve">Server für </w:t>
      </w:r>
      <w:proofErr w:type="spellStart"/>
      <w:r>
        <w:rPr>
          <w:rFonts w:ascii="Arial" w:eastAsia="SimSun" w:hAnsi="Arial" w:cs="Arial"/>
          <w:sz w:val="20"/>
        </w:rPr>
        <w:t>Thin</w:t>
      </w:r>
      <w:proofErr w:type="spellEnd"/>
      <w:r>
        <w:rPr>
          <w:rFonts w:ascii="Arial" w:eastAsia="SimSun" w:hAnsi="Arial" w:cs="Arial"/>
          <w:sz w:val="20"/>
        </w:rPr>
        <w:t xml:space="preserve"> Clients</w:t>
      </w:r>
      <w:r>
        <w:rPr>
          <w:rFonts w:ascii="Arial" w:eastAsia="SimSun" w:hAnsi="Arial" w:cs="Arial"/>
          <w:sz w:val="20"/>
        </w:rPr>
        <w:tab/>
        <w:t>190 W Leistungsaufnahme</w:t>
      </w:r>
    </w:p>
    <w:p w14:paraId="6C359D1F" w14:textId="77777777" w:rsidR="007E465F" w:rsidRDefault="007E465F">
      <w:pPr>
        <w:tabs>
          <w:tab w:val="left" w:pos="567"/>
          <w:tab w:val="left" w:pos="4536"/>
        </w:tabs>
        <w:autoSpaceDE w:val="0"/>
        <w:rPr>
          <w:rFonts w:ascii="Arial" w:eastAsia="SimSun" w:hAnsi="Arial" w:cs="Arial"/>
          <w:sz w:val="20"/>
        </w:rPr>
      </w:pPr>
      <w:r>
        <w:rPr>
          <w:rFonts w:ascii="Arial" w:eastAsia="SimSun" w:hAnsi="Arial" w:cs="Arial"/>
          <w:sz w:val="20"/>
        </w:rPr>
        <w:tab/>
        <w:t>Stromkosten</w:t>
      </w:r>
      <w:r>
        <w:rPr>
          <w:rFonts w:ascii="Arial" w:eastAsia="SimSun" w:hAnsi="Arial" w:cs="Arial"/>
          <w:sz w:val="20"/>
        </w:rPr>
        <w:tab/>
        <w:t>0,15 €/kWh</w:t>
      </w:r>
    </w:p>
    <w:p w14:paraId="6C359D20" w14:textId="77777777" w:rsidR="007E465F" w:rsidRDefault="007E465F">
      <w:pPr>
        <w:tabs>
          <w:tab w:val="left" w:pos="567"/>
          <w:tab w:val="left" w:pos="4536"/>
        </w:tabs>
        <w:autoSpaceDE w:val="0"/>
        <w:rPr>
          <w:rFonts w:ascii="Arial" w:eastAsia="SimSun" w:hAnsi="Arial" w:cs="Arial"/>
          <w:sz w:val="20"/>
        </w:rPr>
      </w:pPr>
    </w:p>
    <w:p w14:paraId="6C359D21" w14:textId="77777777" w:rsidR="007E465F" w:rsidRPr="00405976" w:rsidRDefault="007E465F">
      <w:pPr>
        <w:tabs>
          <w:tab w:val="left" w:pos="567"/>
          <w:tab w:val="left" w:pos="4536"/>
        </w:tabs>
        <w:autoSpaceDE w:val="0"/>
        <w:rPr>
          <w:rFonts w:eastAsia="SimSun"/>
        </w:rPr>
      </w:pPr>
      <w:r w:rsidRPr="00405976">
        <w:rPr>
          <w:rFonts w:eastAsia="SimSun"/>
        </w:rPr>
        <w:t>Gehen Sie davon aus, dass alle Rechner (auch der Server) an 250 Tagen im Jahr, jeweils 10 Stunden in Betrieb sind.</w:t>
      </w:r>
    </w:p>
    <w:p w14:paraId="6C359D22" w14:textId="77777777" w:rsidR="007E465F" w:rsidRDefault="007E465F">
      <w:pPr>
        <w:autoSpaceDE w:val="0"/>
        <w:rPr>
          <w:rFonts w:ascii="Arial" w:eastAsia="SimSun" w:hAnsi="Arial" w:cs="Arial"/>
          <w:sz w:val="20"/>
        </w:rPr>
      </w:pPr>
    </w:p>
    <w:p w14:paraId="6C359D23" w14:textId="77777777" w:rsidR="007E465F" w:rsidRPr="00405976" w:rsidRDefault="007E465F">
      <w:pPr>
        <w:numPr>
          <w:ilvl w:val="1"/>
          <w:numId w:val="27"/>
        </w:numPr>
        <w:tabs>
          <w:tab w:val="left" w:pos="528"/>
        </w:tabs>
        <w:ind w:left="360"/>
      </w:pPr>
      <w:r w:rsidRPr="00405976">
        <w:t>Als Betriebssystem für die Arbeitsplatzrechner der Marketingabteilung stehen Linux und Windows als Alternative. Kennzeichnen Sie, welches der folgenden Argumente unumstritten richtig ist!</w:t>
      </w:r>
    </w:p>
    <w:p w14:paraId="6C359D24" w14:textId="77777777" w:rsidR="007E465F" w:rsidRDefault="007E465F">
      <w:pPr>
        <w:autoSpaceDE w:val="0"/>
        <w:rPr>
          <w:rFonts w:ascii="Arial" w:eastAsia="SimSun" w:hAnsi="Arial" w:cs="Arial"/>
          <w:sz w:val="20"/>
        </w:rPr>
      </w:pPr>
    </w:p>
    <w:p w14:paraId="6C359D25"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Windows ist leistungsfähiger</w:t>
      </w:r>
    </w:p>
    <w:p w14:paraId="6C359D26"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Linux ist technisch ausgereifter</w:t>
      </w:r>
    </w:p>
    <w:p w14:paraId="6C359D27"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Die gesamten Betriebskosten sind für Windows geringer da die Wartung wesentlich einfacher ist</w:t>
      </w:r>
    </w:p>
    <w:p w14:paraId="6C359D28"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Die grafische Benutzeroberfläche von Linux ist ausgereifter</w:t>
      </w:r>
    </w:p>
    <w:p w14:paraId="6C359D29"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Probleme mit Viren gibt es ausschließlich bei Windows</w:t>
      </w:r>
    </w:p>
    <w:p w14:paraId="6C359D2A" w14:textId="77777777" w:rsidR="007E465F" w:rsidRDefault="007E465F">
      <w:pPr>
        <w:numPr>
          <w:ilvl w:val="0"/>
          <w:numId w:val="20"/>
        </w:numPr>
        <w:autoSpaceDE w:val="0"/>
        <w:rPr>
          <w:rFonts w:ascii="Arial" w:eastAsia="SimSun" w:hAnsi="Arial" w:cs="Arial"/>
          <w:sz w:val="20"/>
        </w:rPr>
      </w:pPr>
      <w:r>
        <w:rPr>
          <w:rFonts w:ascii="Arial" w:eastAsia="SimSun" w:hAnsi="Arial" w:cs="Arial"/>
          <w:sz w:val="20"/>
        </w:rPr>
        <w:t xml:space="preserve">Es ist möglich Linux zu installieren, ohne dass für die Installation Lizensierungskosten </w:t>
      </w:r>
      <w:r w:rsidR="000A0EC6">
        <w:rPr>
          <w:rFonts w:ascii="Arial" w:eastAsia="SimSun" w:hAnsi="Arial" w:cs="Arial"/>
          <w:sz w:val="20"/>
        </w:rPr>
        <w:t>an</w:t>
      </w:r>
      <w:r>
        <w:rPr>
          <w:rFonts w:ascii="Arial" w:eastAsia="SimSun" w:hAnsi="Arial" w:cs="Arial"/>
          <w:sz w:val="20"/>
        </w:rPr>
        <w:t>fallen</w:t>
      </w:r>
    </w:p>
    <w:p w14:paraId="6C359D2B" w14:textId="77777777" w:rsidR="007E465F" w:rsidRDefault="007E465F">
      <w:pPr>
        <w:autoSpaceDE w:val="0"/>
        <w:rPr>
          <w:rFonts w:ascii="Arial" w:eastAsia="SimSun" w:hAnsi="Arial" w:cs="Arial"/>
          <w:sz w:val="20"/>
        </w:rPr>
      </w:pPr>
    </w:p>
    <w:p w14:paraId="6C359D2C" w14:textId="77777777" w:rsidR="007E465F" w:rsidRDefault="007E465F">
      <w:pPr>
        <w:autoSpaceDE w:val="0"/>
        <w:rPr>
          <w:rFonts w:ascii="Arial" w:eastAsia="SimSun" w:hAnsi="Arial" w:cs="Arial"/>
          <w:sz w:val="20"/>
        </w:rPr>
      </w:pPr>
    </w:p>
    <w:p w14:paraId="6C359D2D" w14:textId="77777777" w:rsidR="007E465F" w:rsidRDefault="000560FF">
      <w:pPr>
        <w:numPr>
          <w:ilvl w:val="1"/>
          <w:numId w:val="27"/>
        </w:numPr>
        <w:tabs>
          <w:tab w:val="left" w:pos="528"/>
        </w:tabs>
        <w:ind w:left="360"/>
        <w:rPr>
          <w:rFonts w:ascii="Arial" w:eastAsia="SimSun" w:hAnsi="Arial" w:cs="Arial"/>
          <w:sz w:val="20"/>
        </w:rPr>
      </w:pPr>
      <w:r>
        <w:rPr>
          <w:noProof/>
          <w:lang w:eastAsia="de-DE"/>
        </w:rPr>
        <mc:AlternateContent>
          <mc:Choice Requires="wps">
            <w:drawing>
              <wp:anchor distT="0" distB="0" distL="114935" distR="0" simplePos="0" relativeHeight="251648512" behindDoc="0" locked="0" layoutInCell="1" allowOverlap="1" wp14:anchorId="6C359D86" wp14:editId="6C359D87">
                <wp:simplePos x="0" y="0"/>
                <wp:positionH relativeFrom="column">
                  <wp:posOffset>2543175</wp:posOffset>
                </wp:positionH>
                <wp:positionV relativeFrom="paragraph">
                  <wp:posOffset>48895</wp:posOffset>
                </wp:positionV>
                <wp:extent cx="3576320" cy="2807335"/>
                <wp:effectExtent l="0" t="0" r="0" b="0"/>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280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59DBF" w14:textId="77777777" w:rsidR="007E465F" w:rsidRDefault="000560FF">
                            <w:r>
                              <w:rPr>
                                <w:noProof/>
                                <w:lang w:eastAsia="de-DE"/>
                              </w:rPr>
                              <w:drawing>
                                <wp:inline distT="0" distB="0" distL="0" distR="0" wp14:anchorId="6C359DCC" wp14:editId="6C359DCD">
                                  <wp:extent cx="3581400" cy="28098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809875"/>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6" id="Text Box 5" o:spid="_x0000_s1029" type="#_x0000_t202" style="position:absolute;left:0;text-align:left;margin-left:200.25pt;margin-top:3.85pt;width:281.6pt;height:221.05pt;z-index:251648512;visibility:visible;mso-wrap-style:square;mso-width-percent:0;mso-height-percent:0;mso-wrap-distance-left:9.0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" stroked="f">
                <v:textbox inset="0,0,0,0">
                  <w:txbxContent>
                    <w:p w14:paraId="6C359DBF" w14:textId="77777777" w:rsidR="007E465F" w:rsidRDefault="000560FF">
                      <w:r>
                        <w:rPr>
                          <w:noProof/>
                          <w:lang w:eastAsia="de-DE"/>
                        </w:rPr>
                        <w:drawing>
                          <wp:inline distT="0" distB="0" distL="0" distR="0" wp14:anchorId="6C359DCC" wp14:editId="6C359DCD">
                            <wp:extent cx="3581400" cy="28098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809875"/>
                                    </a:xfrm>
                                    <a:prstGeom prst="rect">
                                      <a:avLst/>
                                    </a:prstGeom>
                                    <a:solidFill>
                                      <a:srgbClr val="FFFFFF"/>
                                    </a:solidFill>
                                    <a:ln>
                                      <a:noFill/>
                                    </a:ln>
                                  </pic:spPr>
                                </pic:pic>
                              </a:graphicData>
                            </a:graphic>
                          </wp:inline>
                        </w:drawing>
                      </w:r>
                    </w:p>
                  </w:txbxContent>
                </v:textbox>
                <w10:wrap type="square"/>
              </v:shape>
            </w:pict>
          </mc:Fallback>
        </mc:AlternateContent>
      </w:r>
      <w:r w:rsidR="007E465F" w:rsidRPr="00405976">
        <w:t>Ordnen Sie zu, indem Sie die Kennziffern der 6 Elemente des Main Boards in die Kästchen neben den 6 Buchstaben aus der Abbildung eintragen</w:t>
      </w:r>
      <w:r w:rsidR="007E465F">
        <w:rPr>
          <w:rFonts w:ascii="Arial" w:eastAsia="SimSun" w:hAnsi="Arial" w:cs="Arial"/>
          <w:sz w:val="20"/>
        </w:rPr>
        <w:t>!</w:t>
      </w:r>
    </w:p>
    <w:p w14:paraId="6C359D2E" w14:textId="77777777" w:rsidR="007E465F" w:rsidRDefault="007E465F">
      <w:pPr>
        <w:autoSpaceDE w:val="0"/>
        <w:rPr>
          <w:rFonts w:ascii="Arial" w:eastAsia="SimSun" w:hAnsi="Arial" w:cs="Arial"/>
          <w:sz w:val="20"/>
        </w:rPr>
      </w:pPr>
    </w:p>
    <w:p w14:paraId="6C359D2F"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Stromversorgung</w:t>
      </w:r>
      <w:r>
        <w:rPr>
          <w:rFonts w:ascii="Arial" w:eastAsia="SimSun" w:hAnsi="Arial" w:cs="Arial"/>
          <w:sz w:val="20"/>
        </w:rPr>
        <w:tab/>
        <w:t>__</w:t>
      </w:r>
    </w:p>
    <w:p w14:paraId="6C359D30"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Steckplätze für RAM</w:t>
      </w:r>
      <w:r>
        <w:rPr>
          <w:rFonts w:ascii="Arial" w:eastAsia="SimSun" w:hAnsi="Arial" w:cs="Arial"/>
          <w:sz w:val="20"/>
        </w:rPr>
        <w:tab/>
        <w:t>__</w:t>
      </w:r>
    </w:p>
    <w:p w14:paraId="6C359D31"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CPU Sockel</w:t>
      </w:r>
      <w:r>
        <w:rPr>
          <w:rFonts w:ascii="Arial" w:eastAsia="SimSun" w:hAnsi="Arial" w:cs="Arial"/>
          <w:sz w:val="20"/>
        </w:rPr>
        <w:tab/>
        <w:t>__</w:t>
      </w:r>
    </w:p>
    <w:p w14:paraId="6C359D32"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AGP Steckplatz</w:t>
      </w:r>
      <w:r>
        <w:rPr>
          <w:rFonts w:ascii="Arial" w:eastAsia="SimSun" w:hAnsi="Arial" w:cs="Arial"/>
          <w:sz w:val="20"/>
        </w:rPr>
        <w:tab/>
        <w:t>__</w:t>
      </w:r>
    </w:p>
    <w:p w14:paraId="6C359D33"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EIDE-Anschlüsse</w:t>
      </w:r>
      <w:r>
        <w:rPr>
          <w:rFonts w:ascii="Arial" w:eastAsia="SimSun" w:hAnsi="Arial" w:cs="Arial"/>
          <w:sz w:val="20"/>
        </w:rPr>
        <w:tab/>
        <w:t>__</w:t>
      </w:r>
    </w:p>
    <w:p w14:paraId="6C359D34" w14:textId="77777777" w:rsidR="007E465F" w:rsidRDefault="007E465F">
      <w:pPr>
        <w:numPr>
          <w:ilvl w:val="0"/>
          <w:numId w:val="18"/>
        </w:numPr>
        <w:tabs>
          <w:tab w:val="right" w:pos="3402"/>
        </w:tabs>
        <w:autoSpaceDE w:val="0"/>
        <w:rPr>
          <w:rFonts w:ascii="Arial" w:eastAsia="SimSun" w:hAnsi="Arial" w:cs="Arial"/>
          <w:sz w:val="20"/>
        </w:rPr>
      </w:pPr>
      <w:r>
        <w:rPr>
          <w:rFonts w:ascii="Arial" w:eastAsia="SimSun" w:hAnsi="Arial" w:cs="Arial"/>
          <w:sz w:val="20"/>
        </w:rPr>
        <w:t>PCI Steckplatz</w:t>
      </w:r>
      <w:r>
        <w:rPr>
          <w:rFonts w:ascii="Arial" w:eastAsia="SimSun" w:hAnsi="Arial" w:cs="Arial"/>
          <w:sz w:val="20"/>
        </w:rPr>
        <w:tab/>
        <w:t>__</w:t>
      </w:r>
    </w:p>
    <w:p w14:paraId="6C359D35" w14:textId="77777777" w:rsidR="007E465F" w:rsidRDefault="007E465F">
      <w:pPr>
        <w:autoSpaceDE w:val="0"/>
        <w:rPr>
          <w:rFonts w:ascii="Arial" w:eastAsia="SimSun" w:hAnsi="Arial" w:cs="Arial"/>
          <w:sz w:val="20"/>
        </w:rPr>
      </w:pPr>
    </w:p>
    <w:p w14:paraId="6C359D36" w14:textId="77777777" w:rsidR="007E465F" w:rsidRDefault="007E465F">
      <w:pPr>
        <w:autoSpaceDE w:val="0"/>
        <w:rPr>
          <w:rFonts w:ascii="Arial" w:eastAsia="SimSun" w:hAnsi="Arial" w:cs="Arial"/>
          <w:sz w:val="20"/>
        </w:rPr>
      </w:pPr>
    </w:p>
    <w:p w14:paraId="6C359D37" w14:textId="77777777" w:rsidR="007E465F" w:rsidRDefault="007E465F">
      <w:pPr>
        <w:numPr>
          <w:ilvl w:val="1"/>
          <w:numId w:val="27"/>
        </w:numPr>
        <w:tabs>
          <w:tab w:val="left" w:pos="528"/>
        </w:tabs>
        <w:ind w:left="360"/>
        <w:rPr>
          <w:rFonts w:ascii="Arial" w:eastAsia="SimSun" w:hAnsi="Arial" w:cs="Arial"/>
          <w:sz w:val="20"/>
        </w:rPr>
      </w:pPr>
      <w:r w:rsidRPr="00405976">
        <w:t>Die alten Arbeitsplatzrechner verfügen über einen 32-Bit breiten Adressbus. Bestimmen Sie den maximal adressierbaren Speicher</w:t>
      </w:r>
      <w:r>
        <w:rPr>
          <w:rFonts w:ascii="Arial" w:eastAsia="SimSun" w:hAnsi="Arial" w:cs="Arial"/>
          <w:sz w:val="20"/>
        </w:rPr>
        <w:t>!</w:t>
      </w:r>
    </w:p>
    <w:p w14:paraId="6C359D38" w14:textId="77777777" w:rsidR="007E465F" w:rsidRDefault="007E465F">
      <w:pPr>
        <w:autoSpaceDE w:val="0"/>
        <w:rPr>
          <w:rFonts w:ascii="Arial" w:eastAsia="SimSun" w:hAnsi="Arial" w:cs="Arial"/>
          <w:sz w:val="20"/>
        </w:rPr>
      </w:pPr>
    </w:p>
    <w:p w14:paraId="6C359D39" w14:textId="77777777" w:rsidR="007E465F" w:rsidRDefault="007E465F">
      <w:pPr>
        <w:autoSpaceDE w:val="0"/>
        <w:rPr>
          <w:rFonts w:ascii="Arial" w:eastAsia="SimSun" w:hAnsi="Arial" w:cs="Arial"/>
          <w:sz w:val="20"/>
        </w:rPr>
      </w:pPr>
      <w:r>
        <w:rPr>
          <w:rFonts w:ascii="Arial" w:eastAsia="SimSun" w:hAnsi="Arial" w:cs="Arial"/>
          <w:sz w:val="20"/>
        </w:rPr>
        <w:t>1. 32 MByte</w:t>
      </w:r>
      <w:r>
        <w:rPr>
          <w:rFonts w:ascii="Arial" w:eastAsia="SimSun" w:hAnsi="Arial" w:cs="Arial"/>
          <w:sz w:val="20"/>
        </w:rPr>
        <w:tab/>
        <w:t>2. 124 MByte</w:t>
      </w:r>
      <w:r>
        <w:rPr>
          <w:rFonts w:ascii="Arial" w:eastAsia="SimSun" w:hAnsi="Arial" w:cs="Arial"/>
          <w:sz w:val="20"/>
        </w:rPr>
        <w:tab/>
        <w:t>3. 512 MByte</w:t>
      </w:r>
      <w:r>
        <w:rPr>
          <w:rFonts w:ascii="Arial" w:eastAsia="SimSun" w:hAnsi="Arial" w:cs="Arial"/>
          <w:sz w:val="20"/>
        </w:rPr>
        <w:tab/>
        <w:t>5. 4 GByte</w:t>
      </w:r>
      <w:r>
        <w:rPr>
          <w:rFonts w:ascii="Arial" w:eastAsia="SimSun" w:hAnsi="Arial" w:cs="Arial"/>
          <w:sz w:val="20"/>
        </w:rPr>
        <w:tab/>
        <w:t>6. 16 GByte</w:t>
      </w:r>
    </w:p>
    <w:p w14:paraId="6C359D3A" w14:textId="77777777" w:rsidR="007E465F" w:rsidRDefault="007E465F">
      <w:pPr>
        <w:autoSpaceDE w:val="0"/>
        <w:rPr>
          <w:rFonts w:ascii="Arial" w:eastAsia="SimSun" w:hAnsi="Arial" w:cs="Arial"/>
          <w:sz w:val="20"/>
        </w:rPr>
      </w:pPr>
    </w:p>
    <w:p w14:paraId="6C359D3B" w14:textId="77777777" w:rsidR="007E465F" w:rsidRDefault="007E465F">
      <w:pPr>
        <w:autoSpaceDE w:val="0"/>
        <w:rPr>
          <w:rFonts w:ascii="Arial" w:eastAsia="SimSun" w:hAnsi="Arial" w:cs="Arial"/>
          <w:sz w:val="20"/>
        </w:rPr>
      </w:pPr>
    </w:p>
    <w:p w14:paraId="6C359D3C" w14:textId="77777777" w:rsidR="007E465F" w:rsidRPr="00405976" w:rsidRDefault="007E465F">
      <w:pPr>
        <w:numPr>
          <w:ilvl w:val="1"/>
          <w:numId w:val="27"/>
        </w:numPr>
        <w:tabs>
          <w:tab w:val="left" w:pos="528"/>
        </w:tabs>
        <w:ind w:left="360"/>
        <w:rPr>
          <w:rFonts w:eastAsia="SimSun"/>
        </w:rPr>
      </w:pPr>
      <w:r w:rsidRPr="00405976">
        <w:rPr>
          <w:rFonts w:eastAsia="SimSun"/>
        </w:rPr>
        <w:lastRenderedPageBreak/>
        <w:t>Beim Testen eines Programms erzeugen Sie einen Ausdruck der Testdaten, einen File</w:t>
      </w:r>
      <w:r w:rsidR="0028038A" w:rsidRPr="00405976">
        <w:rPr>
          <w:rFonts w:eastAsia="SimSun"/>
        </w:rPr>
        <w:t>-</w:t>
      </w:r>
      <w:r w:rsidRPr="00405976">
        <w:rPr>
          <w:rFonts w:eastAsia="SimSun"/>
          <w:i/>
        </w:rPr>
        <w:t>Dump</w:t>
      </w:r>
      <w:r w:rsidRPr="00405976">
        <w:rPr>
          <w:rFonts w:eastAsia="SimSun"/>
        </w:rPr>
        <w:t>. Nach den Testläufen untersuchen Sie die Dateiausdrücke und finden ein einem Feld den folgenden Inhalt:</w:t>
      </w:r>
    </w:p>
    <w:p w14:paraId="6C359D3D" w14:textId="77777777" w:rsidR="007E465F" w:rsidRDefault="007E465F">
      <w:pPr>
        <w:autoSpaceDE w:val="0"/>
        <w:rPr>
          <w:rFonts w:ascii="Arial" w:eastAsia="SimSun" w:hAnsi="Arial" w:cs="Arial"/>
          <w:sz w:val="20"/>
        </w:rPr>
      </w:pPr>
    </w:p>
    <w:p w14:paraId="6C359D3E" w14:textId="77777777" w:rsidR="007E465F" w:rsidRDefault="000560FF">
      <w:pPr>
        <w:autoSpaceDE w:val="0"/>
        <w:rPr>
          <w:rFonts w:ascii="Arial" w:eastAsia="SimSun" w:hAnsi="Arial" w:cs="Arial"/>
          <w:sz w:val="20"/>
        </w:rPr>
      </w:pPr>
      <w:r>
        <w:rPr>
          <w:noProof/>
          <w:lang w:eastAsia="de-DE"/>
        </w:rPr>
        <mc:AlternateContent>
          <mc:Choice Requires="wps">
            <w:drawing>
              <wp:anchor distT="0" distB="0" distL="114935" distR="114935" simplePos="0" relativeHeight="251649536" behindDoc="0" locked="0" layoutInCell="1" allowOverlap="1" wp14:anchorId="6C359D88" wp14:editId="6C359D89">
                <wp:simplePos x="0" y="0"/>
                <wp:positionH relativeFrom="column">
                  <wp:posOffset>10795</wp:posOffset>
                </wp:positionH>
                <wp:positionV relativeFrom="paragraph">
                  <wp:posOffset>-8255</wp:posOffset>
                </wp:positionV>
                <wp:extent cx="469265" cy="240665"/>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0" w14:textId="77777777" w:rsidR="007E465F" w:rsidRDefault="007E465F">
                            <w:pPr>
                              <w:rPr>
                                <w:sz w:val="18"/>
                                <w:szCs w:val="18"/>
                              </w:rPr>
                            </w:pPr>
                            <w:r>
                              <w:rPr>
                                <w:sz w:val="18"/>
                                <w:szCs w:val="18"/>
                              </w:rPr>
                              <w:t>4F</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8" id="Text Box 6" o:spid="_x0000_s1030" type="#_x0000_t202" style="position:absolute;margin-left:.85pt;margin-top:-.65pt;width:36.95pt;height:18.9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" strokeweight=".5pt">
                <v:textbox inset="7.45pt,3.85pt,7.45pt,3.85pt">
                  <w:txbxContent>
                    <w:p w14:paraId="6C359DC0" w14:textId="77777777" w:rsidR="007E465F" w:rsidRDefault="007E465F">
                      <w:pPr>
                        <w:rPr>
                          <w:sz w:val="18"/>
                          <w:szCs w:val="18"/>
                        </w:rPr>
                      </w:pPr>
                      <w:r>
                        <w:rPr>
                          <w:sz w:val="18"/>
                          <w:szCs w:val="18"/>
                        </w:rPr>
                        <w:t>4F</w:t>
                      </w:r>
                    </w:p>
                  </w:txbxContent>
                </v:textbox>
              </v:shape>
            </w:pict>
          </mc:Fallback>
        </mc:AlternateContent>
      </w:r>
      <w:r>
        <w:rPr>
          <w:noProof/>
          <w:lang w:eastAsia="de-DE"/>
        </w:rPr>
        <mc:AlternateContent>
          <mc:Choice Requires="wps">
            <w:drawing>
              <wp:anchor distT="0" distB="0" distL="114935" distR="114935" simplePos="0" relativeHeight="251650560" behindDoc="0" locked="0" layoutInCell="1" allowOverlap="1" wp14:anchorId="6C359D8A" wp14:editId="6C359D8B">
                <wp:simplePos x="0" y="0"/>
                <wp:positionH relativeFrom="column">
                  <wp:posOffset>467995</wp:posOffset>
                </wp:positionH>
                <wp:positionV relativeFrom="paragraph">
                  <wp:posOffset>-8255</wp:posOffset>
                </wp:positionV>
                <wp:extent cx="469265" cy="240665"/>
                <wp:effectExtent l="0" t="0" r="0" b="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1" w14:textId="77777777" w:rsidR="007E465F" w:rsidRDefault="00064FE1">
                            <w:pPr>
                              <w:rPr>
                                <w:sz w:val="18"/>
                                <w:szCs w:val="18"/>
                              </w:rPr>
                            </w:pPr>
                            <w:r>
                              <w:rPr>
                                <w:sz w:val="18"/>
                                <w:szCs w:val="18"/>
                              </w:rPr>
                              <w:t>5</w:t>
                            </w:r>
                            <w:r w:rsidR="007E465F">
                              <w:rPr>
                                <w:sz w:val="18"/>
                                <w:szCs w:val="18"/>
                              </w:rPr>
                              <w:t>4</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A" id="Text Box 7" o:spid="_x0000_s1031" type="#_x0000_t202" style="position:absolute;margin-left:36.85pt;margin-top:-.65pt;width:36.95pt;height:18.9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" strokeweight=".5pt">
                <v:textbox inset="7.45pt,3.85pt,7.45pt,3.85pt">
                  <w:txbxContent>
                    <w:p w14:paraId="6C359DC1" w14:textId="77777777" w:rsidR="007E465F" w:rsidRDefault="00064FE1">
                      <w:pPr>
                        <w:rPr>
                          <w:sz w:val="18"/>
                          <w:szCs w:val="18"/>
                        </w:rPr>
                      </w:pPr>
                      <w:r>
                        <w:rPr>
                          <w:sz w:val="18"/>
                          <w:szCs w:val="18"/>
                        </w:rPr>
                        <w:t>5</w:t>
                      </w:r>
                      <w:r w:rsidR="007E465F">
                        <w:rPr>
                          <w:sz w:val="18"/>
                          <w:szCs w:val="18"/>
                        </w:rPr>
                        <w:t>4</w:t>
                      </w:r>
                    </w:p>
                  </w:txbxContent>
                </v:textbox>
              </v:shape>
            </w:pict>
          </mc:Fallback>
        </mc:AlternateContent>
      </w:r>
      <w:r>
        <w:rPr>
          <w:noProof/>
          <w:lang w:eastAsia="de-DE"/>
        </w:rPr>
        <mc:AlternateContent>
          <mc:Choice Requires="wps">
            <w:drawing>
              <wp:anchor distT="0" distB="0" distL="114935" distR="114935" simplePos="0" relativeHeight="251651584" behindDoc="0" locked="0" layoutInCell="1" allowOverlap="1" wp14:anchorId="6C359D8C" wp14:editId="6C359D8D">
                <wp:simplePos x="0" y="0"/>
                <wp:positionH relativeFrom="column">
                  <wp:posOffset>925195</wp:posOffset>
                </wp:positionH>
                <wp:positionV relativeFrom="paragraph">
                  <wp:posOffset>-8255</wp:posOffset>
                </wp:positionV>
                <wp:extent cx="469265" cy="240665"/>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2" w14:textId="77777777" w:rsidR="007E465F" w:rsidRDefault="00064FE1">
                            <w:pPr>
                              <w:rPr>
                                <w:sz w:val="18"/>
                                <w:szCs w:val="18"/>
                              </w:rPr>
                            </w:pPr>
                            <w:r>
                              <w:rPr>
                                <w:sz w:val="18"/>
                                <w:szCs w:val="18"/>
                              </w:rPr>
                              <w:t>5</w:t>
                            </w:r>
                            <w:r w:rsidR="007E465F">
                              <w:rPr>
                                <w:sz w:val="18"/>
                                <w:szCs w:val="18"/>
                              </w:rPr>
                              <w:t>4</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C" id="Text Box 8" o:spid="_x0000_s1032" type="#_x0000_t202" style="position:absolute;margin-left:72.85pt;margin-top:-.65pt;width:36.95pt;height:18.9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" strokeweight=".5pt">
                <v:textbox inset="7.45pt,3.85pt,7.45pt,3.85pt">
                  <w:txbxContent>
                    <w:p w14:paraId="6C359DC2" w14:textId="77777777" w:rsidR="007E465F" w:rsidRDefault="00064FE1">
                      <w:pPr>
                        <w:rPr>
                          <w:sz w:val="18"/>
                          <w:szCs w:val="18"/>
                        </w:rPr>
                      </w:pPr>
                      <w:r>
                        <w:rPr>
                          <w:sz w:val="18"/>
                          <w:szCs w:val="18"/>
                        </w:rPr>
                        <w:t>5</w:t>
                      </w:r>
                      <w:r w:rsidR="007E465F">
                        <w:rPr>
                          <w:sz w:val="18"/>
                          <w:szCs w:val="18"/>
                        </w:rPr>
                        <w:t>4</w:t>
                      </w:r>
                    </w:p>
                  </w:txbxContent>
                </v:textbox>
              </v:shape>
            </w:pict>
          </mc:Fallback>
        </mc:AlternateContent>
      </w:r>
      <w:r>
        <w:rPr>
          <w:noProof/>
          <w:lang w:eastAsia="de-DE"/>
        </w:rPr>
        <mc:AlternateContent>
          <mc:Choice Requires="wps">
            <w:drawing>
              <wp:anchor distT="0" distB="0" distL="114935" distR="114935" simplePos="0" relativeHeight="251652608" behindDoc="0" locked="0" layoutInCell="1" allowOverlap="1" wp14:anchorId="6C359D8E" wp14:editId="6C359D8F">
                <wp:simplePos x="0" y="0"/>
                <wp:positionH relativeFrom="column">
                  <wp:posOffset>1382395</wp:posOffset>
                </wp:positionH>
                <wp:positionV relativeFrom="paragraph">
                  <wp:posOffset>-8255</wp:posOffset>
                </wp:positionV>
                <wp:extent cx="469265" cy="240665"/>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40665"/>
                        </a:xfrm>
                        <a:prstGeom prst="rect">
                          <a:avLst/>
                        </a:prstGeom>
                        <a:solidFill>
                          <a:srgbClr val="FFFFFF"/>
                        </a:solidFill>
                        <a:ln w="6350">
                          <a:solidFill>
                            <a:srgbClr val="000000"/>
                          </a:solidFill>
                          <a:miter lim="800000"/>
                          <a:headEnd/>
                          <a:tailEnd/>
                        </a:ln>
                      </wps:spPr>
                      <wps:txbx>
                        <w:txbxContent>
                          <w:p w14:paraId="6C359DC3" w14:textId="77777777" w:rsidR="007E465F" w:rsidRDefault="007E465F">
                            <w:pPr>
                              <w:rPr>
                                <w:sz w:val="18"/>
                                <w:szCs w:val="18"/>
                              </w:rPr>
                            </w:pPr>
                            <w:r>
                              <w:rPr>
                                <w:sz w:val="18"/>
                                <w:szCs w:val="18"/>
                              </w:rPr>
                              <w:t>4F</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59D8E" id="Text Box 9" o:spid="_x0000_s1033" type="#_x0000_t202" style="position:absolute;margin-left:108.85pt;margin-top:-.65pt;width:36.95pt;height:18.9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" strokeweight=".5pt">
                <v:textbox inset="7.45pt,3.85pt,7.45pt,3.85pt">
                  <w:txbxContent>
                    <w:p w14:paraId="6C359DC3" w14:textId="77777777" w:rsidR="007E465F" w:rsidRDefault="007E465F">
                      <w:pPr>
                        <w:rPr>
                          <w:sz w:val="18"/>
                          <w:szCs w:val="18"/>
                        </w:rPr>
                      </w:pPr>
                      <w:r>
                        <w:rPr>
                          <w:sz w:val="18"/>
                          <w:szCs w:val="18"/>
                        </w:rPr>
                        <w:t>4F</w:t>
                      </w:r>
                    </w:p>
                  </w:txbxContent>
                </v:textbox>
              </v:shape>
            </w:pict>
          </mc:Fallback>
        </mc:AlternateContent>
      </w:r>
    </w:p>
    <w:p w14:paraId="6C359D3F" w14:textId="77777777" w:rsidR="007E465F" w:rsidRDefault="007E465F">
      <w:pPr>
        <w:autoSpaceDE w:val="0"/>
        <w:rPr>
          <w:rFonts w:ascii="Arial" w:eastAsia="SimSun" w:hAnsi="Arial" w:cs="Arial"/>
          <w:sz w:val="20"/>
        </w:rPr>
      </w:pPr>
    </w:p>
    <w:p w14:paraId="6C359D40" w14:textId="77777777" w:rsidR="007E465F" w:rsidRDefault="007E465F">
      <w:pPr>
        <w:autoSpaceDE w:val="0"/>
        <w:rPr>
          <w:rFonts w:ascii="Arial" w:eastAsia="SimSun" w:hAnsi="Arial" w:cs="Arial"/>
          <w:sz w:val="20"/>
        </w:rPr>
      </w:pPr>
    </w:p>
    <w:p w14:paraId="6C359D41" w14:textId="77777777" w:rsidR="007E465F" w:rsidRDefault="007E465F">
      <w:pPr>
        <w:autoSpaceDE w:val="0"/>
        <w:rPr>
          <w:rFonts w:ascii="Arial" w:eastAsia="SimSun" w:hAnsi="Arial" w:cs="Arial"/>
          <w:sz w:val="20"/>
        </w:rPr>
      </w:pPr>
      <w:r w:rsidRPr="00405976">
        <w:rPr>
          <w:rFonts w:eastAsia="SimSun"/>
        </w:rPr>
        <w:t>Bestimmen Sie, wie die hexadezimale Darstellung in den ASCII-Code übersetzt werden muss</w:t>
      </w:r>
      <w:r>
        <w:rPr>
          <w:rFonts w:ascii="Arial" w:eastAsia="SimSun" w:hAnsi="Arial" w:cs="Arial"/>
          <w:sz w:val="20"/>
        </w:rPr>
        <w:t>!</w:t>
      </w:r>
    </w:p>
    <w:p w14:paraId="6C359D42" w14:textId="77777777" w:rsidR="007E465F" w:rsidRDefault="007E465F">
      <w:pPr>
        <w:autoSpaceDE w:val="0"/>
        <w:rPr>
          <w:rFonts w:ascii="Arial" w:eastAsia="SimSun" w:hAnsi="Arial" w:cs="Arial"/>
          <w:sz w:val="20"/>
        </w:rPr>
      </w:pPr>
    </w:p>
    <w:p w14:paraId="6C359D43" w14:textId="77777777" w:rsidR="007E465F" w:rsidRDefault="007E465F">
      <w:pPr>
        <w:autoSpaceDE w:val="0"/>
        <w:rPr>
          <w:rFonts w:ascii="Arial" w:eastAsia="SimSun" w:hAnsi="Arial" w:cs="Arial"/>
          <w:sz w:val="20"/>
        </w:rPr>
      </w:pPr>
      <w:r>
        <w:rPr>
          <w:rFonts w:ascii="Arial" w:eastAsia="SimSun" w:hAnsi="Arial" w:cs="Arial"/>
          <w:sz w:val="20"/>
        </w:rPr>
        <w:t>1. ANNA</w:t>
      </w:r>
      <w:r>
        <w:rPr>
          <w:rFonts w:ascii="Arial" w:eastAsia="SimSun" w:hAnsi="Arial" w:cs="Arial"/>
          <w:sz w:val="20"/>
        </w:rPr>
        <w:tab/>
        <w:t>2. ELLE</w:t>
      </w:r>
      <w:r>
        <w:rPr>
          <w:rFonts w:ascii="Arial" w:eastAsia="SimSun" w:hAnsi="Arial" w:cs="Arial"/>
          <w:sz w:val="20"/>
        </w:rPr>
        <w:tab/>
        <w:t>3. ESSE</w:t>
      </w:r>
      <w:r>
        <w:rPr>
          <w:rFonts w:ascii="Arial" w:eastAsia="SimSun" w:hAnsi="Arial" w:cs="Arial"/>
          <w:sz w:val="20"/>
        </w:rPr>
        <w:tab/>
        <w:t>4. OTTO</w:t>
      </w:r>
      <w:r>
        <w:rPr>
          <w:rFonts w:ascii="Arial" w:eastAsia="SimSun" w:hAnsi="Arial" w:cs="Arial"/>
          <w:sz w:val="20"/>
        </w:rPr>
        <w:tab/>
        <w:t>5. ONNO</w:t>
      </w:r>
    </w:p>
    <w:p w14:paraId="6C359D44" w14:textId="77777777" w:rsidR="007E465F" w:rsidRDefault="007E465F">
      <w:pPr>
        <w:autoSpaceDE w:val="0"/>
        <w:rPr>
          <w:rFonts w:ascii="Arial" w:eastAsia="SimSun" w:hAnsi="Arial" w:cs="Arial"/>
          <w:sz w:val="20"/>
        </w:rPr>
      </w:pPr>
    </w:p>
    <w:p w14:paraId="6C359D45" w14:textId="77777777" w:rsidR="007E465F" w:rsidRPr="00405976" w:rsidRDefault="007E465F">
      <w:pPr>
        <w:numPr>
          <w:ilvl w:val="1"/>
          <w:numId w:val="27"/>
        </w:numPr>
        <w:tabs>
          <w:tab w:val="left" w:pos="528"/>
        </w:tabs>
        <w:ind w:left="360"/>
        <w:rPr>
          <w:rFonts w:eastAsia="SimSun"/>
        </w:rPr>
      </w:pPr>
      <w:r w:rsidRPr="00405976">
        <w:rPr>
          <w:rFonts w:eastAsia="SimSun"/>
        </w:rPr>
        <w:t>Die automatische Endkontrolle in Ihrer Firma soll automatisiert werden. Dazu werden mit einer Koordinatenmessmaschine verschiedene Messpunkte kontrolliert. Jeder Schlosstyp hat eine unterschiedliche Anzahl an Messpunkten. Dadurch variiert der notwendige Speicherbedarf zum Abspeichern der Daten. Damit langfristige Qualitätssicherungsmaßnahmen getroffen werden können, sollen die Messwerte langfristig gespeichert werden. Sie erhalten die abgebildete Tabelle, um die notwendigen Berechnungen durchzuführen</w:t>
      </w:r>
    </w:p>
    <w:p w14:paraId="6C359D46" w14:textId="77777777" w:rsidR="007E465F" w:rsidRDefault="007E465F">
      <w:pPr>
        <w:autoSpaceDE w:val="0"/>
        <w:rPr>
          <w:rFonts w:ascii="Arial" w:eastAsia="SimSun" w:hAnsi="Arial" w:cs="Arial"/>
          <w:sz w:val="20"/>
        </w:rPr>
      </w:pPr>
    </w:p>
    <w:tbl>
      <w:tblPr>
        <w:tblW w:w="0" w:type="auto"/>
        <w:tblInd w:w="-5" w:type="dxa"/>
        <w:tblLayout w:type="fixed"/>
        <w:tblLook w:val="0000" w:firstRow="0" w:lastRow="0" w:firstColumn="0" w:lastColumn="0" w:noHBand="0" w:noVBand="0"/>
      </w:tblPr>
      <w:tblGrid>
        <w:gridCol w:w="1809"/>
        <w:gridCol w:w="1450"/>
        <w:gridCol w:w="1630"/>
        <w:gridCol w:w="1630"/>
        <w:gridCol w:w="1630"/>
        <w:gridCol w:w="1640"/>
      </w:tblGrid>
      <w:tr w:rsidR="007E465F" w14:paraId="6C359D4D" w14:textId="77777777">
        <w:tc>
          <w:tcPr>
            <w:tcW w:w="1809" w:type="dxa"/>
            <w:tcBorders>
              <w:top w:val="single" w:sz="4" w:space="0" w:color="000000"/>
              <w:left w:val="single" w:sz="4" w:space="0" w:color="000000"/>
              <w:bottom w:val="single" w:sz="4" w:space="0" w:color="000000"/>
            </w:tcBorders>
            <w:shd w:val="clear" w:color="auto" w:fill="auto"/>
          </w:tcPr>
          <w:p w14:paraId="6C359D47" w14:textId="77777777" w:rsidR="007E465F" w:rsidRDefault="007E465F">
            <w:pPr>
              <w:autoSpaceDE w:val="0"/>
              <w:snapToGrid w:val="0"/>
              <w:rPr>
                <w:rFonts w:ascii="Arial" w:hAnsi="Arial" w:cs="Arial"/>
                <w:sz w:val="20"/>
              </w:rPr>
            </w:pPr>
          </w:p>
        </w:tc>
        <w:tc>
          <w:tcPr>
            <w:tcW w:w="1450" w:type="dxa"/>
            <w:tcBorders>
              <w:top w:val="single" w:sz="4" w:space="0" w:color="000000"/>
              <w:left w:val="single" w:sz="4" w:space="0" w:color="000000"/>
              <w:bottom w:val="single" w:sz="4" w:space="0" w:color="000000"/>
            </w:tcBorders>
            <w:shd w:val="clear" w:color="auto" w:fill="auto"/>
          </w:tcPr>
          <w:p w14:paraId="6C359D48" w14:textId="77777777" w:rsidR="007E465F" w:rsidRDefault="007E465F">
            <w:pPr>
              <w:autoSpaceDE w:val="0"/>
              <w:snapToGrid w:val="0"/>
              <w:rPr>
                <w:rFonts w:ascii="Arial" w:hAnsi="Arial" w:cs="Arial"/>
                <w:sz w:val="20"/>
              </w:rPr>
            </w:pPr>
            <w:r>
              <w:rPr>
                <w:rFonts w:ascii="Arial" w:hAnsi="Arial" w:cs="Arial"/>
                <w:sz w:val="20"/>
              </w:rPr>
              <w:t>Typ 1</w:t>
            </w:r>
          </w:p>
        </w:tc>
        <w:tc>
          <w:tcPr>
            <w:tcW w:w="1630" w:type="dxa"/>
            <w:tcBorders>
              <w:top w:val="single" w:sz="4" w:space="0" w:color="000000"/>
              <w:left w:val="single" w:sz="4" w:space="0" w:color="000000"/>
              <w:bottom w:val="single" w:sz="4" w:space="0" w:color="000000"/>
            </w:tcBorders>
            <w:shd w:val="clear" w:color="auto" w:fill="auto"/>
          </w:tcPr>
          <w:p w14:paraId="6C359D49" w14:textId="77777777" w:rsidR="007E465F" w:rsidRDefault="007E465F">
            <w:pPr>
              <w:autoSpaceDE w:val="0"/>
              <w:snapToGrid w:val="0"/>
              <w:rPr>
                <w:rFonts w:ascii="Arial" w:hAnsi="Arial" w:cs="Arial"/>
                <w:sz w:val="20"/>
              </w:rPr>
            </w:pPr>
            <w:r>
              <w:rPr>
                <w:rFonts w:ascii="Arial" w:hAnsi="Arial" w:cs="Arial"/>
                <w:sz w:val="20"/>
              </w:rPr>
              <w:t>Typ 2</w:t>
            </w:r>
          </w:p>
        </w:tc>
        <w:tc>
          <w:tcPr>
            <w:tcW w:w="1630" w:type="dxa"/>
            <w:tcBorders>
              <w:top w:val="single" w:sz="4" w:space="0" w:color="000000"/>
              <w:left w:val="single" w:sz="4" w:space="0" w:color="000000"/>
              <w:bottom w:val="single" w:sz="4" w:space="0" w:color="000000"/>
            </w:tcBorders>
            <w:shd w:val="clear" w:color="auto" w:fill="auto"/>
          </w:tcPr>
          <w:p w14:paraId="6C359D4A" w14:textId="77777777" w:rsidR="007E465F" w:rsidRDefault="007E465F">
            <w:pPr>
              <w:autoSpaceDE w:val="0"/>
              <w:snapToGrid w:val="0"/>
              <w:rPr>
                <w:rFonts w:ascii="Arial" w:hAnsi="Arial" w:cs="Arial"/>
                <w:sz w:val="20"/>
              </w:rPr>
            </w:pPr>
            <w:r>
              <w:rPr>
                <w:rFonts w:ascii="Arial" w:hAnsi="Arial" w:cs="Arial"/>
                <w:sz w:val="20"/>
              </w:rPr>
              <w:t>Typ 3</w:t>
            </w:r>
          </w:p>
        </w:tc>
        <w:tc>
          <w:tcPr>
            <w:tcW w:w="1630" w:type="dxa"/>
            <w:tcBorders>
              <w:top w:val="single" w:sz="4" w:space="0" w:color="000000"/>
              <w:left w:val="single" w:sz="4" w:space="0" w:color="000000"/>
              <w:bottom w:val="single" w:sz="4" w:space="0" w:color="000000"/>
            </w:tcBorders>
            <w:shd w:val="clear" w:color="auto" w:fill="auto"/>
          </w:tcPr>
          <w:p w14:paraId="6C359D4B" w14:textId="77777777" w:rsidR="007E465F" w:rsidRDefault="007E465F">
            <w:pPr>
              <w:autoSpaceDE w:val="0"/>
              <w:snapToGrid w:val="0"/>
              <w:rPr>
                <w:rFonts w:ascii="Arial" w:hAnsi="Arial" w:cs="Arial"/>
                <w:sz w:val="20"/>
              </w:rPr>
            </w:pPr>
            <w:r>
              <w:rPr>
                <w:rFonts w:ascii="Arial" w:hAnsi="Arial" w:cs="Arial"/>
                <w:sz w:val="20"/>
              </w:rPr>
              <w:t>Typ 4</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14:paraId="6C359D4C" w14:textId="77777777" w:rsidR="007E465F" w:rsidRDefault="007E465F">
            <w:pPr>
              <w:autoSpaceDE w:val="0"/>
              <w:snapToGrid w:val="0"/>
              <w:rPr>
                <w:rFonts w:ascii="Arial" w:hAnsi="Arial" w:cs="Arial"/>
                <w:sz w:val="20"/>
              </w:rPr>
            </w:pPr>
            <w:r>
              <w:rPr>
                <w:rFonts w:ascii="Arial" w:hAnsi="Arial" w:cs="Arial"/>
                <w:sz w:val="20"/>
              </w:rPr>
              <w:t>Typ 5</w:t>
            </w:r>
          </w:p>
        </w:tc>
      </w:tr>
      <w:tr w:rsidR="007E465F" w14:paraId="6C359D54" w14:textId="77777777">
        <w:tc>
          <w:tcPr>
            <w:tcW w:w="1809" w:type="dxa"/>
            <w:tcBorders>
              <w:top w:val="single" w:sz="4" w:space="0" w:color="000000"/>
              <w:left w:val="single" w:sz="4" w:space="0" w:color="000000"/>
              <w:bottom w:val="single" w:sz="4" w:space="0" w:color="000000"/>
            </w:tcBorders>
            <w:shd w:val="clear" w:color="auto" w:fill="auto"/>
          </w:tcPr>
          <w:p w14:paraId="6C359D4E" w14:textId="77777777" w:rsidR="007E465F" w:rsidRDefault="007E465F">
            <w:pPr>
              <w:autoSpaceDE w:val="0"/>
              <w:snapToGrid w:val="0"/>
              <w:rPr>
                <w:rFonts w:ascii="Arial" w:hAnsi="Arial" w:cs="Arial"/>
                <w:sz w:val="20"/>
              </w:rPr>
            </w:pPr>
            <w:r>
              <w:rPr>
                <w:rFonts w:ascii="Arial" w:hAnsi="Arial" w:cs="Arial"/>
                <w:sz w:val="20"/>
              </w:rPr>
              <w:t>Speicherbedarf</w:t>
            </w:r>
          </w:p>
        </w:tc>
        <w:tc>
          <w:tcPr>
            <w:tcW w:w="1450" w:type="dxa"/>
            <w:tcBorders>
              <w:top w:val="single" w:sz="4" w:space="0" w:color="000000"/>
              <w:left w:val="single" w:sz="4" w:space="0" w:color="000000"/>
              <w:bottom w:val="single" w:sz="4" w:space="0" w:color="000000"/>
            </w:tcBorders>
            <w:shd w:val="clear" w:color="auto" w:fill="auto"/>
          </w:tcPr>
          <w:p w14:paraId="6C359D4F" w14:textId="77777777" w:rsidR="007E465F" w:rsidRDefault="007E465F">
            <w:pPr>
              <w:autoSpaceDE w:val="0"/>
              <w:snapToGrid w:val="0"/>
              <w:rPr>
                <w:rFonts w:ascii="Arial" w:hAnsi="Arial" w:cs="Arial"/>
                <w:sz w:val="20"/>
              </w:rPr>
            </w:pPr>
            <w:r>
              <w:rPr>
                <w:rFonts w:ascii="Arial" w:hAnsi="Arial" w:cs="Arial"/>
                <w:sz w:val="20"/>
              </w:rPr>
              <w:t>12 Byte</w:t>
            </w:r>
          </w:p>
        </w:tc>
        <w:tc>
          <w:tcPr>
            <w:tcW w:w="1630" w:type="dxa"/>
            <w:tcBorders>
              <w:top w:val="single" w:sz="4" w:space="0" w:color="000000"/>
              <w:left w:val="single" w:sz="4" w:space="0" w:color="000000"/>
              <w:bottom w:val="single" w:sz="4" w:space="0" w:color="000000"/>
            </w:tcBorders>
            <w:shd w:val="clear" w:color="auto" w:fill="auto"/>
          </w:tcPr>
          <w:p w14:paraId="6C359D50" w14:textId="77777777" w:rsidR="007E465F" w:rsidRDefault="007E465F">
            <w:pPr>
              <w:autoSpaceDE w:val="0"/>
              <w:snapToGrid w:val="0"/>
              <w:rPr>
                <w:rFonts w:ascii="Arial" w:hAnsi="Arial" w:cs="Arial"/>
                <w:sz w:val="20"/>
              </w:rPr>
            </w:pPr>
            <w:r>
              <w:rPr>
                <w:rFonts w:ascii="Arial" w:hAnsi="Arial" w:cs="Arial"/>
                <w:sz w:val="20"/>
              </w:rPr>
              <w:t>34 Byte</w:t>
            </w:r>
          </w:p>
        </w:tc>
        <w:tc>
          <w:tcPr>
            <w:tcW w:w="1630" w:type="dxa"/>
            <w:tcBorders>
              <w:top w:val="single" w:sz="4" w:space="0" w:color="000000"/>
              <w:left w:val="single" w:sz="4" w:space="0" w:color="000000"/>
              <w:bottom w:val="single" w:sz="4" w:space="0" w:color="000000"/>
            </w:tcBorders>
            <w:shd w:val="clear" w:color="auto" w:fill="auto"/>
          </w:tcPr>
          <w:p w14:paraId="6C359D51" w14:textId="77777777" w:rsidR="007E465F" w:rsidRDefault="007E465F">
            <w:pPr>
              <w:autoSpaceDE w:val="0"/>
              <w:snapToGrid w:val="0"/>
              <w:rPr>
                <w:rFonts w:ascii="Arial" w:hAnsi="Arial" w:cs="Arial"/>
                <w:sz w:val="20"/>
              </w:rPr>
            </w:pPr>
            <w:r>
              <w:rPr>
                <w:rFonts w:ascii="Arial" w:hAnsi="Arial" w:cs="Arial"/>
                <w:sz w:val="20"/>
              </w:rPr>
              <w:t>28 Byte</w:t>
            </w:r>
          </w:p>
        </w:tc>
        <w:tc>
          <w:tcPr>
            <w:tcW w:w="1630" w:type="dxa"/>
            <w:tcBorders>
              <w:top w:val="single" w:sz="4" w:space="0" w:color="000000"/>
              <w:left w:val="single" w:sz="4" w:space="0" w:color="000000"/>
              <w:bottom w:val="single" w:sz="4" w:space="0" w:color="000000"/>
            </w:tcBorders>
            <w:shd w:val="clear" w:color="auto" w:fill="auto"/>
          </w:tcPr>
          <w:p w14:paraId="6C359D52" w14:textId="77777777" w:rsidR="007E465F" w:rsidRDefault="007E465F">
            <w:pPr>
              <w:autoSpaceDE w:val="0"/>
              <w:snapToGrid w:val="0"/>
              <w:rPr>
                <w:rFonts w:ascii="Arial" w:hAnsi="Arial" w:cs="Arial"/>
                <w:sz w:val="20"/>
              </w:rPr>
            </w:pPr>
            <w:r>
              <w:rPr>
                <w:rFonts w:ascii="Arial" w:hAnsi="Arial" w:cs="Arial"/>
                <w:sz w:val="20"/>
              </w:rPr>
              <w:t>56 Byte</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14:paraId="6C359D53" w14:textId="77777777" w:rsidR="007E465F" w:rsidRDefault="007E465F">
            <w:pPr>
              <w:autoSpaceDE w:val="0"/>
              <w:snapToGrid w:val="0"/>
              <w:rPr>
                <w:rFonts w:ascii="Arial" w:hAnsi="Arial" w:cs="Arial"/>
                <w:sz w:val="20"/>
              </w:rPr>
            </w:pPr>
            <w:r>
              <w:rPr>
                <w:rFonts w:ascii="Arial" w:hAnsi="Arial" w:cs="Arial"/>
                <w:sz w:val="20"/>
              </w:rPr>
              <w:t>16 Byte</w:t>
            </w:r>
          </w:p>
        </w:tc>
      </w:tr>
      <w:tr w:rsidR="007E465F" w14:paraId="6C359D5B" w14:textId="77777777">
        <w:tc>
          <w:tcPr>
            <w:tcW w:w="1809" w:type="dxa"/>
            <w:tcBorders>
              <w:top w:val="single" w:sz="4" w:space="0" w:color="000000"/>
              <w:left w:val="single" w:sz="4" w:space="0" w:color="000000"/>
              <w:bottom w:val="single" w:sz="4" w:space="0" w:color="000000"/>
            </w:tcBorders>
            <w:shd w:val="clear" w:color="auto" w:fill="auto"/>
          </w:tcPr>
          <w:p w14:paraId="6C359D55" w14:textId="77777777" w:rsidR="007E465F" w:rsidRDefault="007E465F">
            <w:pPr>
              <w:autoSpaceDE w:val="0"/>
              <w:snapToGrid w:val="0"/>
              <w:rPr>
                <w:rFonts w:ascii="Arial" w:hAnsi="Arial" w:cs="Arial"/>
                <w:sz w:val="20"/>
              </w:rPr>
            </w:pPr>
            <w:r>
              <w:rPr>
                <w:rFonts w:ascii="Arial" w:hAnsi="Arial" w:cs="Arial"/>
                <w:sz w:val="20"/>
              </w:rPr>
              <w:t>Max. Anzahl/Tag</w:t>
            </w:r>
          </w:p>
        </w:tc>
        <w:tc>
          <w:tcPr>
            <w:tcW w:w="1450" w:type="dxa"/>
            <w:tcBorders>
              <w:top w:val="single" w:sz="4" w:space="0" w:color="000000"/>
              <w:left w:val="single" w:sz="4" w:space="0" w:color="000000"/>
              <w:bottom w:val="single" w:sz="4" w:space="0" w:color="000000"/>
            </w:tcBorders>
            <w:shd w:val="clear" w:color="auto" w:fill="auto"/>
          </w:tcPr>
          <w:p w14:paraId="6C359D56" w14:textId="77777777" w:rsidR="007E465F" w:rsidRDefault="007E465F">
            <w:pPr>
              <w:autoSpaceDE w:val="0"/>
              <w:snapToGrid w:val="0"/>
              <w:rPr>
                <w:rFonts w:ascii="Arial" w:hAnsi="Arial" w:cs="Arial"/>
                <w:sz w:val="20"/>
              </w:rPr>
            </w:pPr>
            <w:r>
              <w:rPr>
                <w:rFonts w:ascii="Arial" w:hAnsi="Arial" w:cs="Arial"/>
                <w:sz w:val="20"/>
              </w:rPr>
              <w:t>1244</w:t>
            </w:r>
          </w:p>
        </w:tc>
        <w:tc>
          <w:tcPr>
            <w:tcW w:w="1630" w:type="dxa"/>
            <w:tcBorders>
              <w:top w:val="single" w:sz="4" w:space="0" w:color="000000"/>
              <w:left w:val="single" w:sz="4" w:space="0" w:color="000000"/>
              <w:bottom w:val="single" w:sz="4" w:space="0" w:color="000000"/>
            </w:tcBorders>
            <w:shd w:val="clear" w:color="auto" w:fill="auto"/>
          </w:tcPr>
          <w:p w14:paraId="6C359D57" w14:textId="77777777" w:rsidR="007E465F" w:rsidRDefault="007E465F">
            <w:pPr>
              <w:autoSpaceDE w:val="0"/>
              <w:snapToGrid w:val="0"/>
              <w:rPr>
                <w:rFonts w:ascii="Arial" w:hAnsi="Arial" w:cs="Arial"/>
                <w:sz w:val="20"/>
              </w:rPr>
            </w:pPr>
            <w:r>
              <w:rPr>
                <w:rFonts w:ascii="Arial" w:hAnsi="Arial" w:cs="Arial"/>
                <w:sz w:val="20"/>
              </w:rPr>
              <w:t>1800</w:t>
            </w:r>
          </w:p>
        </w:tc>
        <w:tc>
          <w:tcPr>
            <w:tcW w:w="1630" w:type="dxa"/>
            <w:tcBorders>
              <w:top w:val="single" w:sz="4" w:space="0" w:color="000000"/>
              <w:left w:val="single" w:sz="4" w:space="0" w:color="000000"/>
              <w:bottom w:val="single" w:sz="4" w:space="0" w:color="000000"/>
            </w:tcBorders>
            <w:shd w:val="clear" w:color="auto" w:fill="auto"/>
          </w:tcPr>
          <w:p w14:paraId="6C359D58" w14:textId="77777777" w:rsidR="007E465F" w:rsidRDefault="007E465F">
            <w:pPr>
              <w:autoSpaceDE w:val="0"/>
              <w:snapToGrid w:val="0"/>
              <w:rPr>
                <w:rFonts w:ascii="Arial" w:hAnsi="Arial" w:cs="Arial"/>
                <w:sz w:val="20"/>
              </w:rPr>
            </w:pPr>
            <w:r>
              <w:rPr>
                <w:rFonts w:ascii="Arial" w:hAnsi="Arial" w:cs="Arial"/>
                <w:sz w:val="20"/>
              </w:rPr>
              <w:t>600</w:t>
            </w:r>
          </w:p>
        </w:tc>
        <w:tc>
          <w:tcPr>
            <w:tcW w:w="1630" w:type="dxa"/>
            <w:tcBorders>
              <w:top w:val="single" w:sz="4" w:space="0" w:color="000000"/>
              <w:left w:val="single" w:sz="4" w:space="0" w:color="000000"/>
              <w:bottom w:val="single" w:sz="4" w:space="0" w:color="000000"/>
            </w:tcBorders>
            <w:shd w:val="clear" w:color="auto" w:fill="auto"/>
          </w:tcPr>
          <w:p w14:paraId="6C359D59" w14:textId="77777777" w:rsidR="007E465F" w:rsidRDefault="007E465F">
            <w:pPr>
              <w:autoSpaceDE w:val="0"/>
              <w:snapToGrid w:val="0"/>
              <w:rPr>
                <w:rFonts w:ascii="Arial" w:hAnsi="Arial" w:cs="Arial"/>
                <w:sz w:val="20"/>
              </w:rPr>
            </w:pPr>
            <w:r>
              <w:rPr>
                <w:rFonts w:ascii="Arial" w:hAnsi="Arial" w:cs="Arial"/>
                <w:sz w:val="20"/>
              </w:rPr>
              <w:t>2000</w:t>
            </w:r>
          </w:p>
        </w:tc>
        <w:tc>
          <w:tcPr>
            <w:tcW w:w="1640" w:type="dxa"/>
            <w:tcBorders>
              <w:top w:val="single" w:sz="4" w:space="0" w:color="000000"/>
              <w:left w:val="single" w:sz="4" w:space="0" w:color="000000"/>
              <w:bottom w:val="single" w:sz="4" w:space="0" w:color="000000"/>
              <w:right w:val="single" w:sz="4" w:space="0" w:color="000000"/>
            </w:tcBorders>
            <w:shd w:val="clear" w:color="auto" w:fill="auto"/>
          </w:tcPr>
          <w:p w14:paraId="6C359D5A" w14:textId="77777777" w:rsidR="007E465F" w:rsidRDefault="007E465F">
            <w:pPr>
              <w:autoSpaceDE w:val="0"/>
              <w:snapToGrid w:val="0"/>
              <w:rPr>
                <w:rFonts w:ascii="Arial" w:hAnsi="Arial" w:cs="Arial"/>
                <w:sz w:val="20"/>
              </w:rPr>
            </w:pPr>
            <w:r>
              <w:rPr>
                <w:rFonts w:ascii="Arial" w:hAnsi="Arial" w:cs="Arial"/>
                <w:sz w:val="20"/>
              </w:rPr>
              <w:t>1400</w:t>
            </w:r>
          </w:p>
        </w:tc>
      </w:tr>
    </w:tbl>
    <w:p w14:paraId="6C359D5C" w14:textId="77777777" w:rsidR="007E465F" w:rsidRDefault="007E465F">
      <w:pPr>
        <w:autoSpaceDE w:val="0"/>
        <w:rPr>
          <w:rFonts w:ascii="Arial" w:eastAsia="SimSun" w:hAnsi="Arial" w:cs="Arial"/>
          <w:sz w:val="20"/>
        </w:rPr>
      </w:pPr>
    </w:p>
    <w:p w14:paraId="6C359D5D" w14:textId="77777777" w:rsidR="007E465F" w:rsidRDefault="007E465F">
      <w:pPr>
        <w:autoSpaceDE w:val="0"/>
        <w:rPr>
          <w:rFonts w:ascii="Arial" w:eastAsia="SimSun" w:hAnsi="Arial" w:cs="Arial"/>
          <w:sz w:val="20"/>
        </w:rPr>
      </w:pPr>
    </w:p>
    <w:p w14:paraId="6C359D5E" w14:textId="77777777" w:rsidR="007E465F" w:rsidRPr="00405976" w:rsidRDefault="007E465F">
      <w:pPr>
        <w:autoSpaceDE w:val="0"/>
        <w:rPr>
          <w:rFonts w:eastAsia="SimSun"/>
        </w:rPr>
      </w:pPr>
      <w:r w:rsidRPr="00405976">
        <w:rPr>
          <w:rFonts w:eastAsia="SimSun"/>
        </w:rPr>
        <w:t xml:space="preserve">Bestimmen Sie den maximalen Speicherbedarf für die Messwerte eines Tages in </w:t>
      </w:r>
      <w:proofErr w:type="spellStart"/>
      <w:r w:rsidRPr="00405976">
        <w:rPr>
          <w:rFonts w:eastAsia="SimSun"/>
        </w:rPr>
        <w:t>KByte</w:t>
      </w:r>
      <w:proofErr w:type="spellEnd"/>
      <w:r w:rsidRPr="00405976">
        <w:rPr>
          <w:rFonts w:eastAsia="SimSun"/>
        </w:rPr>
        <w:t>!</w:t>
      </w:r>
    </w:p>
    <w:p w14:paraId="6C359D5F" w14:textId="77777777" w:rsidR="007E465F" w:rsidRDefault="007E465F">
      <w:pPr>
        <w:autoSpaceDE w:val="0"/>
        <w:rPr>
          <w:rFonts w:ascii="Arial" w:eastAsia="SimSun" w:hAnsi="Arial" w:cs="Arial"/>
          <w:sz w:val="20"/>
        </w:rPr>
      </w:pPr>
    </w:p>
    <w:p w14:paraId="6C359D60" w14:textId="77777777" w:rsidR="007E465F" w:rsidRPr="00405976" w:rsidRDefault="007E465F">
      <w:pPr>
        <w:numPr>
          <w:ilvl w:val="1"/>
          <w:numId w:val="27"/>
        </w:numPr>
        <w:tabs>
          <w:tab w:val="left" w:pos="528"/>
        </w:tabs>
        <w:ind w:left="360"/>
        <w:rPr>
          <w:rFonts w:eastAsia="SimSun"/>
        </w:rPr>
      </w:pPr>
      <w:r w:rsidRPr="00405976">
        <w:rPr>
          <w:rFonts w:eastAsia="SimSun"/>
        </w:rPr>
        <w:t xml:space="preserve">In der Netzwerk AG wird diskutiert, ob </w:t>
      </w:r>
      <w:proofErr w:type="spellStart"/>
      <w:r w:rsidRPr="00405976">
        <w:rPr>
          <w:rFonts w:eastAsia="SimSun"/>
        </w:rPr>
        <w:t>Thin</w:t>
      </w:r>
      <w:proofErr w:type="spellEnd"/>
      <w:r w:rsidRPr="00405976">
        <w:rPr>
          <w:rFonts w:eastAsia="SimSun"/>
        </w:rPr>
        <w:t xml:space="preserve"> Clients (1) oder </w:t>
      </w:r>
      <w:proofErr w:type="spellStart"/>
      <w:r w:rsidRPr="00405976">
        <w:rPr>
          <w:rFonts w:eastAsia="SimSun"/>
        </w:rPr>
        <w:t>Fat</w:t>
      </w:r>
      <w:proofErr w:type="spellEnd"/>
      <w:r w:rsidRPr="00405976">
        <w:rPr>
          <w:rFonts w:eastAsia="SimSun"/>
        </w:rPr>
        <w:t xml:space="preserve"> Clients (2) für die Ausstattung eines Raumes verwendet werden sollen. Ordnen Sie die nachfolgenden Eigenschaften der einen oder der anderen Kategorie zu.</w:t>
      </w:r>
    </w:p>
    <w:p w14:paraId="6C359D61" w14:textId="77777777" w:rsidR="007E465F" w:rsidRDefault="007E465F">
      <w:pPr>
        <w:tabs>
          <w:tab w:val="left" w:pos="528"/>
        </w:tabs>
        <w:ind w:left="360" w:hanging="360"/>
        <w:rPr>
          <w:rFonts w:ascii="Arial" w:eastAsia="SimSun" w:hAnsi="Arial" w:cs="Arial"/>
          <w:sz w:val="20"/>
        </w:rPr>
      </w:pPr>
    </w:p>
    <w:p w14:paraId="6C359D62"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Voll funktionsfähiges, dediziertes Betriebssystem</w:t>
      </w:r>
      <w:r>
        <w:rPr>
          <w:rFonts w:ascii="Arial" w:eastAsia="SimSun" w:hAnsi="Arial" w:cs="Arial"/>
          <w:sz w:val="20"/>
        </w:rPr>
        <w:tab/>
        <w:t>_______</w:t>
      </w:r>
    </w:p>
    <w:p w14:paraId="6C359D63"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Eingeschränkte Applikationsauswahl</w:t>
      </w:r>
      <w:r>
        <w:rPr>
          <w:rFonts w:ascii="Arial" w:eastAsia="SimSun" w:hAnsi="Arial" w:cs="Arial"/>
          <w:sz w:val="20"/>
        </w:rPr>
        <w:tab/>
        <w:t>_______</w:t>
      </w:r>
    </w:p>
    <w:p w14:paraId="6C359D64"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Höherer Energiebedarf</w:t>
      </w:r>
      <w:r>
        <w:rPr>
          <w:rFonts w:ascii="Arial" w:eastAsia="SimSun" w:hAnsi="Arial" w:cs="Arial"/>
          <w:sz w:val="20"/>
        </w:rPr>
        <w:tab/>
        <w:t>_______</w:t>
      </w:r>
    </w:p>
    <w:p w14:paraId="6C359D65"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Geringerer Installationsaufwand für Clients</w:t>
      </w:r>
      <w:r>
        <w:rPr>
          <w:rFonts w:ascii="Arial" w:eastAsia="SimSun" w:hAnsi="Arial" w:cs="Arial"/>
          <w:sz w:val="20"/>
        </w:rPr>
        <w:tab/>
        <w:t>_______</w:t>
      </w:r>
    </w:p>
    <w:p w14:paraId="6C359D66"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Höhere Wartungsfreundlichkeit</w:t>
      </w:r>
      <w:r>
        <w:rPr>
          <w:rFonts w:ascii="Arial" w:eastAsia="SimSun" w:hAnsi="Arial" w:cs="Arial"/>
          <w:sz w:val="20"/>
        </w:rPr>
        <w:tab/>
        <w:t>_______</w:t>
      </w:r>
    </w:p>
    <w:p w14:paraId="6C359D67" w14:textId="77777777" w:rsidR="007E465F" w:rsidRDefault="007E465F">
      <w:pPr>
        <w:tabs>
          <w:tab w:val="left" w:pos="528"/>
          <w:tab w:val="left" w:pos="5472"/>
        </w:tabs>
        <w:ind w:left="360" w:hanging="360"/>
        <w:rPr>
          <w:rFonts w:ascii="Arial" w:eastAsia="SimSun" w:hAnsi="Arial" w:cs="Arial"/>
          <w:sz w:val="20"/>
        </w:rPr>
      </w:pPr>
      <w:r>
        <w:rPr>
          <w:rFonts w:ascii="Arial" w:eastAsia="SimSun" w:hAnsi="Arial" w:cs="Arial"/>
          <w:sz w:val="20"/>
        </w:rPr>
        <w:tab/>
        <w:t>Geringerer administrativer Aufwand</w:t>
      </w:r>
      <w:r>
        <w:rPr>
          <w:rFonts w:ascii="Arial" w:eastAsia="SimSun" w:hAnsi="Arial" w:cs="Arial"/>
          <w:sz w:val="20"/>
        </w:rPr>
        <w:tab/>
        <w:t>_______</w:t>
      </w:r>
    </w:p>
    <w:p w14:paraId="6C359D68" w14:textId="77777777" w:rsidR="007E465F" w:rsidRDefault="007E465F">
      <w:pPr>
        <w:tabs>
          <w:tab w:val="left" w:pos="528"/>
          <w:tab w:val="left" w:pos="5472"/>
        </w:tabs>
        <w:ind w:left="360" w:hanging="360"/>
        <w:rPr>
          <w:rFonts w:ascii="Arial" w:eastAsia="SimSun" w:hAnsi="Arial" w:cs="Arial"/>
          <w:sz w:val="20"/>
        </w:rPr>
      </w:pPr>
    </w:p>
    <w:p w14:paraId="6C359D69" w14:textId="77777777" w:rsidR="007E465F" w:rsidRDefault="007E465F">
      <w:pPr>
        <w:numPr>
          <w:ilvl w:val="1"/>
          <w:numId w:val="27"/>
        </w:numPr>
        <w:tabs>
          <w:tab w:val="left" w:pos="528"/>
        </w:tabs>
        <w:ind w:left="360"/>
      </w:pPr>
      <w:r w:rsidRPr="00405976">
        <w:rPr>
          <w:rFonts w:eastAsia="SimSun"/>
        </w:rPr>
        <w:t xml:space="preserve">Die Netzwerk AG beschließt, 16 </w:t>
      </w:r>
      <w:proofErr w:type="spellStart"/>
      <w:r w:rsidRPr="00405976">
        <w:rPr>
          <w:rFonts w:eastAsia="SimSun"/>
        </w:rPr>
        <w:t>Thin</w:t>
      </w:r>
      <w:proofErr w:type="spellEnd"/>
      <w:r w:rsidRPr="00405976">
        <w:rPr>
          <w:rFonts w:eastAsia="SimSun"/>
        </w:rPr>
        <w:t xml:space="preserve"> Clients für den Raum zu verwenden, da </w:t>
      </w:r>
      <w:proofErr w:type="spellStart"/>
      <w:r w:rsidRPr="00405976">
        <w:rPr>
          <w:rFonts w:eastAsia="SimSun"/>
        </w:rPr>
        <w:t>Fat</w:t>
      </w:r>
      <w:proofErr w:type="spellEnd"/>
      <w:r w:rsidRPr="00405976">
        <w:rPr>
          <w:rFonts w:eastAsia="SimSun"/>
        </w:rPr>
        <w:t xml:space="preserve"> Clients 20% höheren Energieverbrauch haben. Der gewählte </w:t>
      </w:r>
      <w:proofErr w:type="spellStart"/>
      <w:r w:rsidRPr="00405976">
        <w:rPr>
          <w:rFonts w:eastAsia="SimSun"/>
        </w:rPr>
        <w:t>Thin</w:t>
      </w:r>
      <w:proofErr w:type="spellEnd"/>
      <w:r w:rsidRPr="00405976">
        <w:rPr>
          <w:rFonts w:eastAsia="SimSun"/>
        </w:rPr>
        <w:t xml:space="preserve"> Client hat eine durchschnittliche Stromaufnahme von 325 mA bei einer Versorgungsspannung von 230 V. Die Clients sind 200 Tage/Jahr und 8 Stunden/Tag in Betrieb. Die Firma zahlt 20 Ct/kWh. Ermitteln Sie die jährlichen Energiekosteneinsparungen im Vergleich zu einer </w:t>
      </w:r>
      <w:proofErr w:type="spellStart"/>
      <w:r w:rsidRPr="00405976">
        <w:rPr>
          <w:rFonts w:eastAsia="SimSun"/>
        </w:rPr>
        <w:t>Fat</w:t>
      </w:r>
      <w:proofErr w:type="spellEnd"/>
      <w:r w:rsidRPr="00405976">
        <w:rPr>
          <w:rFonts w:eastAsia="SimSun"/>
        </w:rPr>
        <w:t xml:space="preserve"> Client-Ausstattung</w:t>
      </w:r>
      <w:r>
        <w:t>.</w:t>
      </w:r>
    </w:p>
    <w:p w14:paraId="6C359D6A" w14:textId="77777777" w:rsidR="00E027FA" w:rsidRDefault="00E027FA">
      <w:pPr>
        <w:tabs>
          <w:tab w:val="left" w:pos="528"/>
        </w:tabs>
        <w:ind w:left="360" w:hanging="360"/>
      </w:pPr>
    </w:p>
    <w:p w14:paraId="6C359D6B" w14:textId="77777777" w:rsidR="007E465F" w:rsidRPr="00405976" w:rsidRDefault="007E465F" w:rsidP="00E027FA">
      <w:pPr>
        <w:numPr>
          <w:ilvl w:val="1"/>
          <w:numId w:val="27"/>
        </w:numPr>
        <w:tabs>
          <w:tab w:val="left" w:pos="528"/>
        </w:tabs>
        <w:ind w:left="360"/>
        <w:rPr>
          <w:rFonts w:eastAsia="SimSun"/>
        </w:rPr>
      </w:pPr>
      <w:r w:rsidRPr="00405976">
        <w:rPr>
          <w:rFonts w:eastAsia="SimSun"/>
        </w:rPr>
        <w:t>Die Geräte müssen mit Arbeitsspeicher aufgerüstet werden. Sie sollen für diese Arbeit ein Erdungsarmband fachgerecht einsetzen. Welchem der folgenden Zwecke dient dieses?</w:t>
      </w:r>
      <w:r w:rsidR="00E027FA" w:rsidRPr="00405976">
        <w:rPr>
          <w:rFonts w:eastAsia="SimSun"/>
        </w:rPr>
        <w:t xml:space="preserve"> </w:t>
      </w:r>
      <w:r w:rsidRPr="00405976">
        <w:rPr>
          <w:rFonts w:eastAsia="SimSun"/>
        </w:rPr>
        <w:t>Das Erdungsarmband schützt...</w:t>
      </w:r>
    </w:p>
    <w:p w14:paraId="6C359D6C" w14:textId="77777777" w:rsidR="007E465F" w:rsidRDefault="007E465F">
      <w:pPr>
        <w:tabs>
          <w:tab w:val="left" w:pos="528"/>
        </w:tabs>
        <w:ind w:left="360" w:hanging="360"/>
      </w:pPr>
    </w:p>
    <w:p w14:paraId="6C359D6D" w14:textId="77777777" w:rsidR="007E465F" w:rsidRPr="00B060B3" w:rsidRDefault="007E465F" w:rsidP="00B060B3">
      <w:pPr>
        <w:tabs>
          <w:tab w:val="left" w:pos="528"/>
          <w:tab w:val="left" w:pos="4820"/>
          <w:tab w:val="left" w:pos="7176"/>
        </w:tabs>
        <w:spacing w:before="120"/>
        <w:ind w:left="357" w:hanging="357"/>
        <w:rPr>
          <w:rFonts w:ascii="Arial" w:hAnsi="Arial" w:cs="Arial"/>
          <w:sz w:val="20"/>
          <w:szCs w:val="22"/>
        </w:rPr>
      </w:pPr>
      <w:r w:rsidRPr="00B060B3">
        <w:rPr>
          <w:rFonts w:ascii="Arial" w:hAnsi="Arial" w:cs="Arial"/>
          <w:sz w:val="20"/>
          <w:szCs w:val="22"/>
        </w:rPr>
        <w:t>1 Sie vor einem Stromschlag</w:t>
      </w:r>
      <w:r w:rsidRPr="00B060B3">
        <w:rPr>
          <w:rFonts w:ascii="Arial" w:hAnsi="Arial" w:cs="Arial"/>
          <w:sz w:val="20"/>
          <w:szCs w:val="22"/>
        </w:rPr>
        <w:tab/>
        <w:t>2 Sie vor der elektrostatischen Aufladung des Clients</w:t>
      </w:r>
    </w:p>
    <w:p w14:paraId="6C359D6E" w14:textId="77777777" w:rsidR="007E465F" w:rsidRPr="00B060B3" w:rsidRDefault="007E465F" w:rsidP="00B060B3">
      <w:pPr>
        <w:tabs>
          <w:tab w:val="left" w:pos="528"/>
          <w:tab w:val="left" w:pos="4820"/>
          <w:tab w:val="left" w:pos="7176"/>
        </w:tabs>
        <w:spacing w:before="120"/>
        <w:ind w:left="357" w:hanging="357"/>
        <w:rPr>
          <w:rFonts w:ascii="Arial" w:hAnsi="Arial" w:cs="Arial"/>
          <w:sz w:val="20"/>
          <w:szCs w:val="22"/>
        </w:rPr>
      </w:pPr>
      <w:r w:rsidRPr="00B060B3">
        <w:rPr>
          <w:rFonts w:ascii="Arial" w:hAnsi="Arial" w:cs="Arial"/>
          <w:sz w:val="20"/>
          <w:szCs w:val="22"/>
        </w:rPr>
        <w:t>3 Sie vor Kriechströmen des Clients</w:t>
      </w:r>
      <w:r w:rsidRPr="00B060B3">
        <w:rPr>
          <w:rFonts w:ascii="Arial" w:hAnsi="Arial" w:cs="Arial"/>
          <w:sz w:val="20"/>
          <w:szCs w:val="22"/>
        </w:rPr>
        <w:tab/>
        <w:t xml:space="preserve">4 den Client vor der elektrostatischen Aufladung des </w:t>
      </w:r>
      <w:r w:rsidR="00B060B3" w:rsidRPr="00B060B3">
        <w:rPr>
          <w:rFonts w:ascii="Arial" w:hAnsi="Arial" w:cs="Arial"/>
          <w:sz w:val="20"/>
          <w:szCs w:val="22"/>
        </w:rPr>
        <w:br/>
      </w:r>
      <w:r w:rsidR="00B060B3" w:rsidRPr="00B060B3">
        <w:rPr>
          <w:rFonts w:ascii="Arial" w:hAnsi="Arial" w:cs="Arial"/>
          <w:sz w:val="20"/>
          <w:szCs w:val="22"/>
        </w:rPr>
        <w:tab/>
      </w:r>
      <w:r w:rsidR="00B060B3" w:rsidRPr="00B060B3">
        <w:rPr>
          <w:rFonts w:ascii="Arial" w:hAnsi="Arial" w:cs="Arial"/>
          <w:sz w:val="20"/>
          <w:szCs w:val="22"/>
        </w:rPr>
        <w:tab/>
        <w:t xml:space="preserve">    </w:t>
      </w:r>
      <w:r w:rsidRPr="00B060B3">
        <w:rPr>
          <w:rFonts w:ascii="Arial" w:hAnsi="Arial" w:cs="Arial"/>
          <w:sz w:val="20"/>
          <w:szCs w:val="22"/>
        </w:rPr>
        <w:t>Menschen</w:t>
      </w:r>
    </w:p>
    <w:p w14:paraId="6C359D6F" w14:textId="77777777" w:rsidR="007E465F" w:rsidRPr="00B060B3" w:rsidRDefault="007E465F" w:rsidP="00B060B3">
      <w:pPr>
        <w:tabs>
          <w:tab w:val="left" w:pos="528"/>
          <w:tab w:val="left" w:pos="4820"/>
          <w:tab w:val="left" w:pos="7176"/>
        </w:tabs>
        <w:spacing w:before="120"/>
        <w:ind w:left="357" w:hanging="357"/>
        <w:rPr>
          <w:rFonts w:ascii="Arial" w:hAnsi="Arial" w:cs="Arial"/>
          <w:sz w:val="20"/>
          <w:szCs w:val="22"/>
        </w:rPr>
      </w:pPr>
      <w:r w:rsidRPr="00B060B3">
        <w:rPr>
          <w:rFonts w:ascii="Arial" w:hAnsi="Arial" w:cs="Arial"/>
          <w:sz w:val="20"/>
          <w:szCs w:val="22"/>
        </w:rPr>
        <w:t xml:space="preserve">5 den Client vor Körperströmen des Menschen  </w:t>
      </w:r>
      <w:r w:rsidR="00B060B3" w:rsidRPr="00B060B3">
        <w:rPr>
          <w:rFonts w:ascii="Arial" w:hAnsi="Arial" w:cs="Arial"/>
          <w:sz w:val="20"/>
          <w:szCs w:val="22"/>
        </w:rPr>
        <w:tab/>
      </w:r>
      <w:r w:rsidRPr="00B060B3">
        <w:rPr>
          <w:rFonts w:ascii="Arial" w:hAnsi="Arial" w:cs="Arial"/>
          <w:sz w:val="20"/>
          <w:szCs w:val="22"/>
        </w:rPr>
        <w:t>6 den Client vor der elektrodynamischen Aufladung</w:t>
      </w:r>
      <w:r w:rsidR="00B060B3" w:rsidRPr="00B060B3">
        <w:rPr>
          <w:rFonts w:ascii="Arial" w:hAnsi="Arial" w:cs="Arial"/>
          <w:sz w:val="20"/>
          <w:szCs w:val="22"/>
        </w:rPr>
        <w:br/>
      </w:r>
      <w:r w:rsidR="00B060B3" w:rsidRPr="00B060B3">
        <w:rPr>
          <w:rFonts w:ascii="Arial" w:hAnsi="Arial" w:cs="Arial"/>
          <w:sz w:val="20"/>
          <w:szCs w:val="22"/>
        </w:rPr>
        <w:tab/>
      </w:r>
      <w:r w:rsidR="00B060B3" w:rsidRPr="00B060B3">
        <w:rPr>
          <w:rFonts w:ascii="Arial" w:hAnsi="Arial" w:cs="Arial"/>
          <w:sz w:val="20"/>
          <w:szCs w:val="22"/>
        </w:rPr>
        <w:tab/>
        <w:t xml:space="preserve">    </w:t>
      </w:r>
      <w:r w:rsidRPr="00B060B3">
        <w:rPr>
          <w:rFonts w:ascii="Arial" w:hAnsi="Arial" w:cs="Arial"/>
          <w:sz w:val="20"/>
          <w:szCs w:val="22"/>
        </w:rPr>
        <w:t>d</w:t>
      </w:r>
      <w:r w:rsidR="00B060B3" w:rsidRPr="00B060B3">
        <w:rPr>
          <w:rFonts w:ascii="Arial" w:hAnsi="Arial" w:cs="Arial"/>
          <w:sz w:val="20"/>
          <w:szCs w:val="22"/>
        </w:rPr>
        <w:t>es</w:t>
      </w:r>
      <w:r w:rsidRPr="00B060B3">
        <w:rPr>
          <w:rFonts w:ascii="Arial" w:hAnsi="Arial" w:cs="Arial"/>
          <w:sz w:val="20"/>
          <w:szCs w:val="22"/>
        </w:rPr>
        <w:t xml:space="preserve"> Menschen</w:t>
      </w:r>
    </w:p>
    <w:p w14:paraId="6C359D70" w14:textId="77777777" w:rsidR="007E465F" w:rsidRDefault="007E465F">
      <w:pPr>
        <w:tabs>
          <w:tab w:val="left" w:pos="528"/>
        </w:tabs>
        <w:ind w:left="360" w:hanging="360"/>
      </w:pPr>
    </w:p>
    <w:p w14:paraId="6C359D71" w14:textId="77777777" w:rsidR="007E465F" w:rsidRPr="00405976" w:rsidRDefault="007E465F">
      <w:pPr>
        <w:numPr>
          <w:ilvl w:val="1"/>
          <w:numId w:val="27"/>
        </w:numPr>
        <w:tabs>
          <w:tab w:val="left" w:pos="528"/>
        </w:tabs>
        <w:ind w:left="360"/>
        <w:rPr>
          <w:rFonts w:eastAsia="SimSun"/>
        </w:rPr>
      </w:pPr>
      <w:r w:rsidRPr="00405976">
        <w:rPr>
          <w:rFonts w:eastAsia="SimSun"/>
        </w:rPr>
        <w:lastRenderedPageBreak/>
        <w:t xml:space="preserve">Bei der Softwareinstallation soll Shareware, Freeware, Open Source und Lizenzsoftware </w:t>
      </w:r>
      <w:proofErr w:type="spellStart"/>
      <w:r w:rsidRPr="00405976">
        <w:rPr>
          <w:rFonts w:eastAsia="SimSun"/>
        </w:rPr>
        <w:t>ver</w:t>
      </w:r>
      <w:proofErr w:type="spellEnd"/>
      <w:r w:rsidRPr="00405976">
        <w:rPr>
          <w:rFonts w:eastAsia="SimSun"/>
        </w:rPr>
        <w:t>-wendet werden. Ordnen Sie folgende Fachbegriffe den daneben stehenden Beschreibungen zu:</w:t>
      </w:r>
    </w:p>
    <w:p w14:paraId="6C359D72" w14:textId="77777777" w:rsidR="007E465F" w:rsidRDefault="007E465F">
      <w:pPr>
        <w:tabs>
          <w:tab w:val="left" w:pos="528"/>
        </w:tabs>
        <w:ind w:left="360" w:hanging="360"/>
      </w:pPr>
    </w:p>
    <w:p w14:paraId="6C359D73" w14:textId="77777777" w:rsidR="007E465F" w:rsidRDefault="007E465F">
      <w:pPr>
        <w:tabs>
          <w:tab w:val="left" w:pos="528"/>
          <w:tab w:val="left" w:pos="2052"/>
        </w:tabs>
        <w:ind w:left="360" w:hanging="360"/>
        <w:rPr>
          <w:sz w:val="22"/>
          <w:szCs w:val="22"/>
        </w:rPr>
      </w:pPr>
      <w:r>
        <w:rPr>
          <w:sz w:val="22"/>
          <w:szCs w:val="22"/>
        </w:rPr>
        <w:t>1 Shareware</w:t>
      </w:r>
      <w:r>
        <w:rPr>
          <w:sz w:val="22"/>
          <w:szCs w:val="22"/>
        </w:rPr>
        <w:tab/>
        <w:t>a) Eine Software, deren Quelltext zugänglich ist</w:t>
      </w:r>
    </w:p>
    <w:p w14:paraId="6C359D74" w14:textId="77777777" w:rsidR="007E465F" w:rsidRDefault="007E465F">
      <w:pPr>
        <w:tabs>
          <w:tab w:val="left" w:pos="528"/>
          <w:tab w:val="left" w:pos="2052"/>
        </w:tabs>
        <w:ind w:left="360" w:hanging="360"/>
        <w:rPr>
          <w:sz w:val="22"/>
          <w:szCs w:val="22"/>
        </w:rPr>
      </w:pPr>
      <w:r>
        <w:rPr>
          <w:sz w:val="22"/>
          <w:szCs w:val="22"/>
        </w:rPr>
        <w:t>2 Freeware</w:t>
      </w:r>
      <w:r>
        <w:rPr>
          <w:sz w:val="22"/>
          <w:szCs w:val="22"/>
        </w:rPr>
        <w:tab/>
        <w:t>b) Eine Software, die vom Urheber zur kostenlosen Nutzung bestimmt ist</w:t>
      </w:r>
    </w:p>
    <w:p w14:paraId="6C359D75" w14:textId="77777777" w:rsidR="007E465F" w:rsidRDefault="007E465F">
      <w:pPr>
        <w:tabs>
          <w:tab w:val="left" w:pos="528"/>
          <w:tab w:val="left" w:pos="2052"/>
        </w:tabs>
        <w:ind w:left="360" w:hanging="360"/>
        <w:rPr>
          <w:sz w:val="22"/>
          <w:szCs w:val="22"/>
        </w:rPr>
      </w:pPr>
      <w:r>
        <w:rPr>
          <w:sz w:val="22"/>
          <w:szCs w:val="22"/>
        </w:rPr>
        <w:t>3 Open Source</w:t>
      </w:r>
      <w:r>
        <w:rPr>
          <w:sz w:val="22"/>
          <w:szCs w:val="22"/>
        </w:rPr>
        <w:tab/>
        <w:t>c) Eine Software, die nach dem Erwerb eines Nutzungsrechts verwendet werden darf</w:t>
      </w:r>
    </w:p>
    <w:p w14:paraId="6C359D76" w14:textId="77777777" w:rsidR="007E465F" w:rsidRDefault="007E465F">
      <w:pPr>
        <w:tabs>
          <w:tab w:val="left" w:pos="528"/>
          <w:tab w:val="left" w:pos="2052"/>
        </w:tabs>
        <w:ind w:left="360" w:hanging="360"/>
        <w:rPr>
          <w:sz w:val="22"/>
          <w:szCs w:val="22"/>
        </w:rPr>
      </w:pPr>
      <w:r>
        <w:rPr>
          <w:sz w:val="22"/>
          <w:szCs w:val="22"/>
        </w:rPr>
        <w:t>4 Lizenzsoftware</w:t>
      </w:r>
      <w:r>
        <w:rPr>
          <w:sz w:val="22"/>
          <w:szCs w:val="22"/>
        </w:rPr>
        <w:tab/>
        <w:t>d) Eine Vertriebsform, bei der Software vor dem Kauf getestet werden darf</w:t>
      </w:r>
    </w:p>
    <w:p w14:paraId="6C359D77" w14:textId="77777777" w:rsidR="007E465F" w:rsidRDefault="007E465F">
      <w:pPr>
        <w:tabs>
          <w:tab w:val="left" w:pos="528"/>
        </w:tabs>
        <w:ind w:left="360" w:hanging="360"/>
      </w:pPr>
    </w:p>
    <w:p w14:paraId="6C359D78" w14:textId="77777777" w:rsidR="007E465F" w:rsidRDefault="000560FF">
      <w:pPr>
        <w:numPr>
          <w:ilvl w:val="1"/>
          <w:numId w:val="27"/>
        </w:numPr>
        <w:tabs>
          <w:tab w:val="left" w:pos="528"/>
        </w:tabs>
        <w:ind w:left="360"/>
      </w:pPr>
      <w:r>
        <w:rPr>
          <w:noProof/>
          <w:lang w:eastAsia="de-DE"/>
        </w:rPr>
        <mc:AlternateContent>
          <mc:Choice Requires="wps">
            <w:drawing>
              <wp:anchor distT="0" distB="0" distL="114300" distR="114300" simplePos="0" relativeHeight="251661824" behindDoc="0" locked="0" layoutInCell="1" allowOverlap="1" wp14:anchorId="6C359D90" wp14:editId="6C359D91">
                <wp:simplePos x="0" y="0"/>
                <wp:positionH relativeFrom="column">
                  <wp:posOffset>2842895</wp:posOffset>
                </wp:positionH>
                <wp:positionV relativeFrom="paragraph">
                  <wp:posOffset>998855</wp:posOffset>
                </wp:positionV>
                <wp:extent cx="464820" cy="35052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50520"/>
                        </a:xfrm>
                        <a:prstGeom prst="rect">
                          <a:avLst/>
                        </a:prstGeom>
                        <a:solidFill>
                          <a:srgbClr val="B3B3B3"/>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4" w14:textId="77777777" w:rsidR="007E465F" w:rsidRDefault="007E465F">
                            <w:pPr>
                              <w:rPr>
                                <w:sz w:val="18"/>
                                <w:szCs w:val="18"/>
                              </w:rPr>
                            </w:pPr>
                            <w:r>
                              <w:rPr>
                                <w:sz w:val="18"/>
                                <w:szCs w:val="18"/>
                              </w:rPr>
                              <w:t>= 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90" id="Text Box 18" o:spid="_x0000_s1034" type="#_x0000_t202" style="position:absolute;left:0;text-align:left;margin-left:223.85pt;margin-top:78.65pt;width:36.6pt;height:27.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" fillcolor="#b3b3b3" stroked="f">
                <v:stroke joinstyle="round"/>
                <v:textbox inset="0,0,0,0">
                  <w:txbxContent>
                    <w:p w14:paraId="6C359DC4" w14:textId="77777777" w:rsidR="007E465F" w:rsidRDefault="007E465F">
                      <w:pPr>
                        <w:rPr>
                          <w:sz w:val="18"/>
                          <w:szCs w:val="18"/>
                        </w:rPr>
                      </w:pPr>
                      <w:r>
                        <w:rPr>
                          <w:sz w:val="18"/>
                          <w:szCs w:val="18"/>
                        </w:rPr>
                        <w:t>= 1</w:t>
                      </w:r>
                    </w:p>
                  </w:txbxContent>
                </v:textbox>
              </v:shape>
            </w:pict>
          </mc:Fallback>
        </mc:AlternateContent>
      </w:r>
      <w:r w:rsidR="007E465F">
        <w:t>Verschiedene Schulprojekte sollen an einem Server mit Raid-System abgespeichert werden. Ihnen ist bekannt, dass bei einem Raid-Server die Paritätsbits mit der XOR-Verknüpfung (Exklusiv-ODER) berechnet werden (s. Bild). Das Raid-System hat vier Platten, wobei eine Platte die Paritätsinformation enthält. Ermitteln Sie das Ergebnis, das auf die Paritätsplatte geschrieben wird, für das dargestellte Byte der drei Datenplatten. Tragen Sie den Binärcode in das Kästchen ein.</w:t>
      </w:r>
    </w:p>
    <w:p w14:paraId="6C359D79" w14:textId="77777777" w:rsidR="007E465F" w:rsidRDefault="00405976">
      <w:pPr>
        <w:tabs>
          <w:tab w:val="left" w:pos="528"/>
        </w:tabs>
        <w:ind w:left="360" w:hanging="360"/>
      </w:pPr>
      <w:r>
        <w:rPr>
          <w:noProof/>
          <w:lang w:eastAsia="de-DE"/>
        </w:rPr>
        <mc:AlternateContent>
          <mc:Choice Requires="wps">
            <w:drawing>
              <wp:anchor distT="0" distB="0" distL="114300" distR="114300" simplePos="0" relativeHeight="251658752" behindDoc="0" locked="0" layoutInCell="1" allowOverlap="1" wp14:anchorId="6C359D92" wp14:editId="6C359D93">
                <wp:simplePos x="0" y="0"/>
                <wp:positionH relativeFrom="column">
                  <wp:posOffset>1032510</wp:posOffset>
                </wp:positionH>
                <wp:positionV relativeFrom="paragraph">
                  <wp:posOffset>76200</wp:posOffset>
                </wp:positionV>
                <wp:extent cx="1794510" cy="0"/>
                <wp:effectExtent l="0" t="0" r="15240" b="1905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45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376B6E"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3pt,6pt" to="2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"/>
            </w:pict>
          </mc:Fallback>
        </mc:AlternateContent>
      </w:r>
      <w:r w:rsidR="000560FF">
        <w:rPr>
          <w:noProof/>
          <w:lang w:eastAsia="de-DE"/>
        </w:rPr>
        <mc:AlternateContent>
          <mc:Choice Requires="wps">
            <w:drawing>
              <wp:anchor distT="0" distB="0" distL="114300" distR="114300" simplePos="0" relativeHeight="251657728" behindDoc="0" locked="0" layoutInCell="1" allowOverlap="1" wp14:anchorId="6C359D94" wp14:editId="6C359D95">
                <wp:simplePos x="0" y="0"/>
                <wp:positionH relativeFrom="column">
                  <wp:posOffset>1029335</wp:posOffset>
                </wp:positionH>
                <wp:positionV relativeFrom="paragraph">
                  <wp:posOffset>53975</wp:posOffset>
                </wp:positionV>
                <wp:extent cx="0" cy="38100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B7F0DA" id="Line 1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5pt,4.25pt" to="81.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"/>
            </w:pict>
          </mc:Fallback>
        </mc:AlternateContent>
      </w:r>
      <w:r w:rsidR="000560FF">
        <w:rPr>
          <w:noProof/>
          <w:lang w:eastAsia="de-DE"/>
        </w:rPr>
        <mc:AlternateContent>
          <mc:Choice Requires="wps">
            <w:drawing>
              <wp:anchor distT="0" distB="0" distL="114300" distR="114300" simplePos="0" relativeHeight="251659776" behindDoc="0" locked="0" layoutInCell="1" allowOverlap="1" wp14:anchorId="6C359D96" wp14:editId="6C359D97">
                <wp:simplePos x="0" y="0"/>
                <wp:positionH relativeFrom="column">
                  <wp:posOffset>2080895</wp:posOffset>
                </wp:positionH>
                <wp:positionV relativeFrom="paragraph">
                  <wp:posOffset>168275</wp:posOffset>
                </wp:positionV>
                <wp:extent cx="0" cy="274320"/>
                <wp:effectExtent l="0" t="0" r="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F22C98" id="Line 16"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3.25pt" to="163.8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"/>
            </w:pict>
          </mc:Fallback>
        </mc:AlternateContent>
      </w:r>
      <w:r w:rsidR="000560FF">
        <w:rPr>
          <w:noProof/>
          <w:lang w:eastAsia="de-DE"/>
        </w:rPr>
        <mc:AlternateContent>
          <mc:Choice Requires="wps">
            <w:drawing>
              <wp:anchor distT="0" distB="0" distL="114300" distR="114300" simplePos="0" relativeHeight="251662848" behindDoc="0" locked="0" layoutInCell="1" allowOverlap="1" wp14:anchorId="6C359D98" wp14:editId="6C359D99">
                <wp:simplePos x="0" y="0"/>
                <wp:positionH relativeFrom="column">
                  <wp:posOffset>3757295</wp:posOffset>
                </wp:positionH>
                <wp:positionV relativeFrom="paragraph">
                  <wp:posOffset>31115</wp:posOffset>
                </wp:positionV>
                <wp:extent cx="495300" cy="289560"/>
                <wp:effectExtent l="0" t="0" r="0" b="0"/>
                <wp:wrapNone/>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9560"/>
                        </a:xfrm>
                        <a:prstGeom prst="rect">
                          <a:avLst/>
                        </a:prstGeom>
                        <a:solidFill>
                          <a:srgbClr val="B3B3B3"/>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5" w14:textId="77777777" w:rsidR="007E465F" w:rsidRDefault="007E465F">
                            <w:pPr>
                              <w:rPr>
                                <w:sz w:val="18"/>
                                <w:szCs w:val="18"/>
                              </w:rPr>
                            </w:pPr>
                            <w:r>
                              <w:rPr>
                                <w:sz w:val="18"/>
                                <w:szCs w:val="18"/>
                              </w:rPr>
                              <w:t>= 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98" id="Text Box 19" o:spid="_x0000_s1035" type="#_x0000_t202" style="position:absolute;left:0;text-align:left;margin-left:295.85pt;margin-top:2.45pt;width:39pt;height:2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" fillcolor="#b3b3b3" stroked="f">
                <v:stroke joinstyle="round"/>
                <v:textbox inset="0,0,0,0">
                  <w:txbxContent>
                    <w:p w14:paraId="6C359DC5" w14:textId="77777777" w:rsidR="007E465F" w:rsidRDefault="007E465F">
                      <w:pPr>
                        <w:rPr>
                          <w:sz w:val="18"/>
                          <w:szCs w:val="18"/>
                        </w:rPr>
                      </w:pPr>
                      <w:r>
                        <w:rPr>
                          <w:sz w:val="18"/>
                          <w:szCs w:val="18"/>
                        </w:rPr>
                        <w:t>= 1</w:t>
                      </w:r>
                    </w:p>
                  </w:txbxContent>
                </v:textbox>
              </v:shape>
            </w:pict>
          </mc:Fallback>
        </mc:AlternateContent>
      </w:r>
      <w:r w:rsidR="000560FF">
        <w:rPr>
          <w:noProof/>
          <w:lang w:eastAsia="de-DE"/>
        </w:rPr>
        <mc:AlternateContent>
          <mc:Choice Requires="wps">
            <w:drawing>
              <wp:anchor distT="0" distB="0" distL="114300" distR="114300" simplePos="0" relativeHeight="251663872" behindDoc="0" locked="0" layoutInCell="1" allowOverlap="1" wp14:anchorId="6C359D9A" wp14:editId="6C359D9B">
                <wp:simplePos x="0" y="0"/>
                <wp:positionH relativeFrom="column">
                  <wp:posOffset>3307715</wp:posOffset>
                </wp:positionH>
                <wp:positionV relativeFrom="paragraph">
                  <wp:posOffset>122555</wp:posOffset>
                </wp:positionV>
                <wp:extent cx="449580" cy="0"/>
                <wp:effectExtent l="0" t="0" r="0" b="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49B6DB" id="Line 2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5pt,9.65pt" to="295.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"/>
            </w:pict>
          </mc:Fallback>
        </mc:AlternateContent>
      </w:r>
    </w:p>
    <w:p w14:paraId="6C359D7A" w14:textId="77777777" w:rsidR="007E465F" w:rsidRDefault="00405976">
      <w:pPr>
        <w:tabs>
          <w:tab w:val="left" w:pos="528"/>
        </w:tabs>
        <w:ind w:left="360" w:hanging="360"/>
      </w:pPr>
      <w:r>
        <w:rPr>
          <w:noProof/>
          <w:lang w:eastAsia="de-DE"/>
        </w:rPr>
        <mc:AlternateContent>
          <mc:Choice Requires="wps">
            <w:drawing>
              <wp:anchor distT="0" distB="0" distL="114300" distR="114300" simplePos="0" relativeHeight="251667968" behindDoc="0" locked="0" layoutInCell="1" allowOverlap="1" wp14:anchorId="6C359D9C" wp14:editId="6C359D9D">
                <wp:simplePos x="0" y="0"/>
                <wp:positionH relativeFrom="column">
                  <wp:posOffset>5259705</wp:posOffset>
                </wp:positionH>
                <wp:positionV relativeFrom="paragraph">
                  <wp:posOffset>-3810</wp:posOffset>
                </wp:positionV>
                <wp:extent cx="11430" cy="220980"/>
                <wp:effectExtent l="0" t="0" r="26670" b="2667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2209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AFAADE" id="Line 2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15pt,-.3pt" to="415.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"/>
            </w:pict>
          </mc:Fallback>
        </mc:AlternateContent>
      </w:r>
      <w:r>
        <w:rPr>
          <w:noProof/>
          <w:lang w:eastAsia="de-DE"/>
        </w:rPr>
        <mc:AlternateContent>
          <mc:Choice Requires="wps">
            <w:drawing>
              <wp:anchor distT="0" distB="0" distL="114300" distR="114300" simplePos="0" relativeHeight="251666944" behindDoc="0" locked="0" layoutInCell="1" allowOverlap="1" wp14:anchorId="6C359D9E" wp14:editId="6C359D9F">
                <wp:simplePos x="0" y="0"/>
                <wp:positionH relativeFrom="column">
                  <wp:posOffset>4251960</wp:posOffset>
                </wp:positionH>
                <wp:positionV relativeFrom="paragraph">
                  <wp:posOffset>-3810</wp:posOffset>
                </wp:positionV>
                <wp:extent cx="1007745" cy="0"/>
                <wp:effectExtent l="0" t="0" r="20955" b="19050"/>
                <wp:wrapNone/>
                <wp:docPr id="1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7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9CC165" id="Line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3pt" to="414.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"/>
            </w:pict>
          </mc:Fallback>
        </mc:AlternateContent>
      </w:r>
      <w:r>
        <w:rPr>
          <w:noProof/>
          <w:lang w:eastAsia="de-DE"/>
        </w:rPr>
        <mc:AlternateContent>
          <mc:Choice Requires="wps">
            <w:drawing>
              <wp:anchor distT="0" distB="0" distL="114300" distR="114300" simplePos="0" relativeHeight="251665920" behindDoc="0" locked="0" layoutInCell="1" allowOverlap="1" wp14:anchorId="6C359DA0" wp14:editId="6C359DA1">
                <wp:simplePos x="0" y="0"/>
                <wp:positionH relativeFrom="column">
                  <wp:posOffset>3509010</wp:posOffset>
                </wp:positionH>
                <wp:positionV relativeFrom="paragraph">
                  <wp:posOffset>62865</wp:posOffset>
                </wp:positionV>
                <wp:extent cx="245745" cy="0"/>
                <wp:effectExtent l="0" t="0" r="20955" b="1905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1F767E" id="Line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3pt,4.95pt" to="295.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"/>
            </w:pict>
          </mc:Fallback>
        </mc:AlternateContent>
      </w:r>
      <w:r>
        <w:rPr>
          <w:noProof/>
          <w:lang w:eastAsia="de-DE"/>
        </w:rPr>
        <mc:AlternateContent>
          <mc:Choice Requires="wps">
            <w:drawing>
              <wp:anchor distT="0" distB="0" distL="114300" distR="114300" simplePos="0" relativeHeight="251660800" behindDoc="0" locked="0" layoutInCell="1" allowOverlap="1" wp14:anchorId="6C359DA2" wp14:editId="6C359DA3">
                <wp:simplePos x="0" y="0"/>
                <wp:positionH relativeFrom="column">
                  <wp:posOffset>2080260</wp:posOffset>
                </wp:positionH>
                <wp:positionV relativeFrom="paragraph">
                  <wp:posOffset>-3810</wp:posOffset>
                </wp:positionV>
                <wp:extent cx="750570" cy="0"/>
                <wp:effectExtent l="0" t="0" r="11430" b="1905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057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EA16ED" id="Line 1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3pt" to="222.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"/>
            </w:pict>
          </mc:Fallback>
        </mc:AlternateContent>
      </w:r>
      <w:r w:rsidR="000560FF">
        <w:rPr>
          <w:noProof/>
          <w:lang w:eastAsia="de-DE"/>
        </w:rPr>
        <mc:AlternateContent>
          <mc:Choice Requires="wps">
            <w:drawing>
              <wp:anchor distT="0" distB="0" distL="114300" distR="114300" simplePos="0" relativeHeight="251664896" behindDoc="0" locked="0" layoutInCell="1" allowOverlap="1" wp14:anchorId="6C359DA4" wp14:editId="6C359DA5">
                <wp:simplePos x="0" y="0"/>
                <wp:positionH relativeFrom="column">
                  <wp:posOffset>3505835</wp:posOffset>
                </wp:positionH>
                <wp:positionV relativeFrom="paragraph">
                  <wp:posOffset>61595</wp:posOffset>
                </wp:positionV>
                <wp:extent cx="0" cy="18288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5BF9EA" id="Line 2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05pt,4.85pt" to="276.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"/>
            </w:pict>
          </mc:Fallback>
        </mc:AlternateContent>
      </w:r>
    </w:p>
    <w:p w14:paraId="6C359D7B" w14:textId="77777777" w:rsidR="007E465F" w:rsidRDefault="00405976">
      <w:pPr>
        <w:tabs>
          <w:tab w:val="left" w:pos="528"/>
        </w:tabs>
        <w:ind w:left="360" w:hanging="360"/>
      </w:pPr>
      <w:r>
        <w:rPr>
          <w:noProof/>
          <w:lang w:eastAsia="de-DE"/>
        </w:rPr>
        <mc:AlternateContent>
          <mc:Choice Requires="wps">
            <w:drawing>
              <wp:anchor distT="0" distB="0" distL="114300" distR="114300" simplePos="0" relativeHeight="251656704" behindDoc="0" locked="0" layoutInCell="1" allowOverlap="1" wp14:anchorId="6C359DA6" wp14:editId="6C359DA7">
                <wp:simplePos x="0" y="0"/>
                <wp:positionH relativeFrom="column">
                  <wp:posOffset>4652010</wp:posOffset>
                </wp:positionH>
                <wp:positionV relativeFrom="paragraph">
                  <wp:posOffset>49531</wp:posOffset>
                </wp:positionV>
                <wp:extent cx="1524000" cy="335280"/>
                <wp:effectExtent l="0" t="0" r="0" b="762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5280"/>
                        </a:xfrm>
                        <a:prstGeom prst="rect">
                          <a:avLst/>
                        </a:prstGeom>
                        <a:solidFill>
                          <a:srgbClr val="CCCCCC"/>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6" w14:textId="77777777" w:rsidR="007E465F" w:rsidRDefault="007E465F" w:rsidP="00405976">
                            <w:pPr>
                              <w:spacing w:before="120"/>
                            </w:pPr>
                            <w:r>
                              <w:t>HD 4: ______</w:t>
                            </w:r>
                            <w:r w:rsidR="00405976">
                              <w:t>____</w:t>
                            </w:r>
                            <w:r>
                              <w:t>___</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6" id="Text Box 13" o:spid="_x0000_s1036" type="#_x0000_t202" style="position:absolute;left:0;text-align:left;margin-left:366.3pt;margin-top:3.9pt;width:120pt;height:2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" fillcolor="#ccc" stroked="f">
                <v:stroke joinstyle="round"/>
                <v:textbox inset="0,0,0,0">
                  <w:txbxContent>
                    <w:p w14:paraId="6C359DC6" w14:textId="77777777" w:rsidR="007E465F" w:rsidRDefault="007E465F" w:rsidP="00405976">
                      <w:pPr>
                        <w:spacing w:before="120"/>
                      </w:pPr>
                      <w:r>
                        <w:t>HD 4: ______</w:t>
                      </w:r>
                      <w:r w:rsidR="00405976">
                        <w:t>____</w:t>
                      </w:r>
                      <w:r>
                        <w:t>___</w:t>
                      </w:r>
                    </w:p>
                  </w:txbxContent>
                </v:textbox>
              </v:shape>
            </w:pict>
          </mc:Fallback>
        </mc:AlternateContent>
      </w:r>
      <w:r w:rsidR="000560FF">
        <w:rPr>
          <w:noProof/>
          <w:lang w:eastAsia="de-DE"/>
        </w:rPr>
        <mc:AlternateContent>
          <mc:Choice Requires="wps">
            <w:drawing>
              <wp:anchor distT="0" distB="0" distL="114300" distR="114300" simplePos="0" relativeHeight="251653632" behindDoc="0" locked="0" layoutInCell="1" allowOverlap="1" wp14:anchorId="6C359DA8" wp14:editId="6C359DA9">
                <wp:simplePos x="0" y="0"/>
                <wp:positionH relativeFrom="column">
                  <wp:posOffset>579755</wp:posOffset>
                </wp:positionH>
                <wp:positionV relativeFrom="paragraph">
                  <wp:posOffset>84455</wp:posOffset>
                </wp:positionV>
                <wp:extent cx="1112520" cy="29718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9999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7" w14:textId="77777777" w:rsidR="007E465F" w:rsidRDefault="007E465F">
                            <w:r>
                              <w:t>HD 1: 0110 1001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8" id="Text Box 10" o:spid="_x0000_s1037" type="#_x0000_t202" style="position:absolute;left:0;text-align:left;margin-left:45.65pt;margin-top:6.65pt;width:87.6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" fillcolor="#999" stroked="f">
                <v:stroke joinstyle="round"/>
                <v:textbox inset="0,0,0,0">
                  <w:txbxContent>
                    <w:p w14:paraId="6C359DC7" w14:textId="77777777" w:rsidR="007E465F" w:rsidRDefault="007E465F">
                      <w:r>
                        <w:t>HD 1: 0110 1001</w:t>
                      </w:r>
                    </w:p>
                  </w:txbxContent>
                </v:textbox>
              </v:shape>
            </w:pict>
          </mc:Fallback>
        </mc:AlternateContent>
      </w:r>
      <w:r w:rsidR="000560FF">
        <w:rPr>
          <w:noProof/>
          <w:lang w:eastAsia="de-DE"/>
        </w:rPr>
        <mc:AlternateContent>
          <mc:Choice Requires="wps">
            <w:drawing>
              <wp:anchor distT="0" distB="0" distL="114300" distR="114300" simplePos="0" relativeHeight="251654656" behindDoc="0" locked="0" layoutInCell="1" allowOverlap="1" wp14:anchorId="6C359DAA" wp14:editId="6C359DAB">
                <wp:simplePos x="0" y="0"/>
                <wp:positionH relativeFrom="column">
                  <wp:posOffset>1890395</wp:posOffset>
                </wp:positionH>
                <wp:positionV relativeFrom="paragraph">
                  <wp:posOffset>92075</wp:posOffset>
                </wp:positionV>
                <wp:extent cx="1112520" cy="29718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9999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8" w14:textId="77777777" w:rsidR="007E465F" w:rsidRDefault="007E465F">
                            <w:r>
                              <w:t>HD 2: 1100 1000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A" id="Text Box 11" o:spid="_x0000_s1038" type="#_x0000_t202" style="position:absolute;left:0;text-align:left;margin-left:148.85pt;margin-top:7.25pt;width:87.6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" fillcolor="#999" stroked="f">
                <v:stroke joinstyle="round"/>
                <v:textbox inset="0,0,0,0">
                  <w:txbxContent>
                    <w:p w14:paraId="6C359DC8" w14:textId="77777777" w:rsidR="007E465F" w:rsidRDefault="007E465F">
                      <w:r>
                        <w:t>HD 2: 1100 1000</w:t>
                      </w:r>
                    </w:p>
                  </w:txbxContent>
                </v:textbox>
              </v:shape>
            </w:pict>
          </mc:Fallback>
        </mc:AlternateContent>
      </w:r>
      <w:r w:rsidR="000560FF">
        <w:rPr>
          <w:noProof/>
          <w:lang w:eastAsia="de-DE"/>
        </w:rPr>
        <mc:AlternateContent>
          <mc:Choice Requires="wps">
            <w:drawing>
              <wp:anchor distT="0" distB="0" distL="114300" distR="114300" simplePos="0" relativeHeight="251655680" behindDoc="0" locked="0" layoutInCell="1" allowOverlap="1" wp14:anchorId="6C359DAC" wp14:editId="6C359DAD">
                <wp:simplePos x="0" y="0"/>
                <wp:positionH relativeFrom="column">
                  <wp:posOffset>3185795</wp:posOffset>
                </wp:positionH>
                <wp:positionV relativeFrom="paragraph">
                  <wp:posOffset>69215</wp:posOffset>
                </wp:positionV>
                <wp:extent cx="1112520" cy="29718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9999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59DC9" w14:textId="77777777" w:rsidR="007E465F" w:rsidRDefault="007E465F">
                            <w:r>
                              <w:t>HD 3: 0011 1111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6C359DAC" id="Text Box 12" o:spid="_x0000_s1039" type="#_x0000_t202" style="position:absolute;left:0;text-align:left;margin-left:250.85pt;margin-top:5.45pt;width:87.6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" fillcolor="#999" stroked="f">
                <v:stroke joinstyle="round"/>
                <v:textbox inset="0,0,0,0">
                  <w:txbxContent>
                    <w:p w14:paraId="6C359DC9" w14:textId="77777777" w:rsidR="007E465F" w:rsidRDefault="007E465F">
                      <w:r>
                        <w:t>HD 3: 0011 1111</w:t>
                      </w:r>
                    </w:p>
                  </w:txbxContent>
                </v:textbox>
              </v:shape>
            </w:pict>
          </mc:Fallback>
        </mc:AlternateContent>
      </w:r>
    </w:p>
    <w:p w14:paraId="6C359D7C" w14:textId="77777777" w:rsidR="007E465F" w:rsidRDefault="007E465F">
      <w:pPr>
        <w:tabs>
          <w:tab w:val="left" w:pos="528"/>
        </w:tabs>
        <w:ind w:left="360" w:hanging="360"/>
      </w:pPr>
    </w:p>
    <w:p w14:paraId="6C359D7D" w14:textId="77777777" w:rsidR="007E465F" w:rsidRDefault="007E465F">
      <w:pPr>
        <w:tabs>
          <w:tab w:val="left" w:pos="528"/>
        </w:tabs>
        <w:ind w:left="360" w:hanging="360"/>
      </w:pPr>
    </w:p>
    <w:p w14:paraId="6C359D7E" w14:textId="77777777" w:rsidR="007E465F" w:rsidRDefault="007E465F" w:rsidP="00E027FA">
      <w:pPr>
        <w:tabs>
          <w:tab w:val="left" w:pos="528"/>
        </w:tabs>
        <w:ind w:left="360"/>
      </w:pPr>
    </w:p>
    <w:p w14:paraId="6C359D7F" w14:textId="77777777" w:rsidR="007E465F" w:rsidRDefault="00405976">
      <w:pPr>
        <w:tabs>
          <w:tab w:val="left" w:pos="528"/>
        </w:tabs>
        <w:ind w:left="360" w:hanging="360"/>
      </w:pPr>
      <w:r w:rsidRPr="00405976">
        <w:rPr>
          <w:i/>
        </w:rPr>
        <w:t>Hinweis</w:t>
      </w:r>
      <w:r>
        <w:t>: Die grauen Kästen mit der Beschriftung =1 stellen die Funktionsgatter für die XOR-Verknüpfung dar. Sie verknüpfen die zugeführten Informationen bitweise miteinander, gemäß der Wahrheitstabelle der XOR-Funktion.</w:t>
      </w:r>
    </w:p>
    <w:sectPr w:rsidR="007E465F">
      <w:footerReference w:type="default" r:id="rId10"/>
      <w:pgSz w:w="11906" w:h="16838"/>
      <w:pgMar w:top="1247" w:right="1134" w:bottom="1247" w:left="1134" w:header="1191" w:footer="11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3A965" w14:textId="77777777" w:rsidR="00ED7F8B" w:rsidRDefault="00ED7F8B">
      <w:r>
        <w:separator/>
      </w:r>
    </w:p>
  </w:endnote>
  <w:endnote w:type="continuationSeparator" w:id="0">
    <w:p w14:paraId="007D6CFA" w14:textId="77777777" w:rsidR="00ED7F8B" w:rsidRDefault="00E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59DB2" w14:textId="77777777" w:rsidR="007E465F" w:rsidRDefault="007E465F">
    <w:pPr>
      <w:pStyle w:val="Kopfzeile"/>
      <w:tabs>
        <w:tab w:val="clear" w:pos="9072"/>
        <w:tab w:val="right" w:pos="9639"/>
      </w:tabs>
    </w:pPr>
    <w:r>
      <w:t xml:space="preserve">ITS </w:t>
    </w:r>
    <w:r>
      <w:tab/>
      <w:t>Grundlagen der Netzwerktechnik</w:t>
    </w:r>
    <w:r>
      <w:tab/>
    </w:r>
  </w:p>
  <w:p w14:paraId="6C359DB3" w14:textId="594F93FB" w:rsidR="007E465F" w:rsidRDefault="007E465F">
    <w:pPr>
      <w:pStyle w:val="Fuzeile"/>
      <w:tabs>
        <w:tab w:val="clear" w:pos="9072"/>
        <w:tab w:val="right" w:pos="9639"/>
      </w:tabs>
      <w:rPr>
        <w:rStyle w:val="Seitenzahl"/>
      </w:rPr>
    </w:pPr>
    <w:r>
      <w:rPr>
        <w:rStyle w:val="Seitenzahl"/>
      </w:rPr>
      <w:tab/>
      <w:t xml:space="preserve">Seite </w:t>
    </w:r>
    <w:r>
      <w:rPr>
        <w:rStyle w:val="Seitenzahl"/>
      </w:rPr>
      <w:fldChar w:fldCharType="begin"/>
    </w:r>
    <w:r>
      <w:rPr>
        <w:rStyle w:val="Seitenzahl"/>
      </w:rPr>
      <w:instrText xml:space="preserve"> PAGE </w:instrText>
    </w:r>
    <w:r>
      <w:rPr>
        <w:rStyle w:val="Seitenzahl"/>
      </w:rPr>
      <w:fldChar w:fldCharType="separate"/>
    </w:r>
    <w:r w:rsidR="007C6D54">
      <w:rPr>
        <w:rStyle w:val="Seitenzahl"/>
        <w:noProof/>
      </w:rPr>
      <w:t>7</w:t>
    </w:r>
    <w:r>
      <w:rPr>
        <w:rStyle w:val="Seitenzahl"/>
      </w:rPr>
      <w:fldChar w:fldCharType="end"/>
    </w:r>
    <w:r>
      <w:rPr>
        <w:rStyle w:val="Seitenzah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A6A79" w14:textId="77777777" w:rsidR="00ED7F8B" w:rsidRDefault="00ED7F8B">
      <w:r>
        <w:separator/>
      </w:r>
    </w:p>
  </w:footnote>
  <w:footnote w:type="continuationSeparator" w:id="0">
    <w:p w14:paraId="44C5E59D" w14:textId="77777777" w:rsidR="00ED7F8B" w:rsidRDefault="00ED7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2"/>
    <w:lvl w:ilvl="0">
      <w:start w:val="1"/>
      <w:numFmt w:val="bullet"/>
      <w:lvlText w:val=""/>
      <w:lvlJc w:val="left"/>
      <w:pPr>
        <w:tabs>
          <w:tab w:val="num" w:pos="720"/>
        </w:tabs>
        <w:ind w:left="720" w:hanging="360"/>
      </w:pPr>
      <w:rPr>
        <w:rFonts w:ascii="Symbol" w:hAnsi="Symbol"/>
        <w:color w:val="auto"/>
      </w:rPr>
    </w:lvl>
    <w:lvl w:ilvl="1">
      <w:start w:val="1"/>
      <w:numFmt w:val="decimal"/>
      <w:lvlText w:val="%1.%2"/>
      <w:lvlJc w:val="left"/>
      <w:pPr>
        <w:tabs>
          <w:tab w:val="num" w:pos="720"/>
        </w:tabs>
        <w:ind w:left="720" w:hanging="360"/>
      </w:pPr>
      <w:rPr>
        <w:rFonts w:ascii="Times New Roman" w:hAnsi="Times New Roman" w:cs="Times New Roman"/>
        <w:b w:val="0"/>
        <w:sz w:val="24"/>
        <w:szCs w:val="24"/>
      </w:rPr>
    </w:lvl>
    <w:lvl w:ilvl="2">
      <w:start w:val="1"/>
      <w:numFmt w:val="bullet"/>
      <w:lvlText w:val=""/>
      <w:lvlJc w:val="left"/>
      <w:pPr>
        <w:tabs>
          <w:tab w:val="num" w:pos="720"/>
        </w:tabs>
        <w:ind w:left="720" w:hanging="360"/>
      </w:pPr>
      <w:rPr>
        <w:rFonts w:ascii="Symbol" w:hAnsi="Symbol"/>
        <w:color w:val="auto"/>
      </w:r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2" w15:restartNumberingAfterBreak="0">
    <w:nsid w:val="00000003"/>
    <w:multiLevelType w:val="singleLevel"/>
    <w:tmpl w:val="00000003"/>
    <w:name w:val="WW8Num1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17"/>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22"/>
    <w:lvl w:ilvl="0">
      <w:numFmt w:val="bullet"/>
      <w:lvlText w:val=""/>
      <w:lvlJc w:val="left"/>
      <w:pPr>
        <w:tabs>
          <w:tab w:val="num" w:pos="284"/>
        </w:tabs>
        <w:ind w:left="284" w:hanging="284"/>
      </w:pPr>
      <w:rPr>
        <w:rFonts w:ascii="Symbol" w:hAnsi="Symbol"/>
      </w:rPr>
    </w:lvl>
  </w:abstractNum>
  <w:abstractNum w:abstractNumId="5" w15:restartNumberingAfterBreak="0">
    <w:nsid w:val="00000006"/>
    <w:multiLevelType w:val="singleLevel"/>
    <w:tmpl w:val="00000006"/>
    <w:name w:val="WW8Num24"/>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41"/>
    <w:lvl w:ilvl="0">
      <w:start w:val="1"/>
      <w:numFmt w:val="decimal"/>
      <w:lvlText w:val="%1."/>
      <w:lvlJc w:val="left"/>
      <w:pPr>
        <w:tabs>
          <w:tab w:val="num" w:pos="720"/>
        </w:tabs>
        <w:ind w:left="720" w:hanging="360"/>
      </w:pPr>
    </w:lvl>
  </w:abstractNum>
  <w:abstractNum w:abstractNumId="7" w15:restartNumberingAfterBreak="0">
    <w:nsid w:val="00000008"/>
    <w:multiLevelType w:val="multilevel"/>
    <w:tmpl w:val="00000008"/>
    <w:name w:val="WW8Num43"/>
    <w:lvl w:ilvl="0">
      <w:start w:val="1"/>
      <w:numFmt w:val="bullet"/>
      <w:lvlText w:val=""/>
      <w:lvlJc w:val="left"/>
      <w:pPr>
        <w:tabs>
          <w:tab w:val="num" w:pos="720"/>
        </w:tabs>
        <w:ind w:left="720" w:hanging="360"/>
      </w:pPr>
      <w:rPr>
        <w:rFonts w:ascii="Symbol" w:hAnsi="Symbol"/>
        <w:color w:val="auto"/>
        <w:sz w:val="20"/>
        <w:szCs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 w15:restartNumberingAfterBreak="0">
    <w:nsid w:val="00000009"/>
    <w:multiLevelType w:val="singleLevel"/>
    <w:tmpl w:val="00000009"/>
    <w:name w:val="WW8Num44"/>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47"/>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63"/>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87"/>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90"/>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0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rPr>
        <w:rFonts w:ascii="Times New Roman" w:hAnsi="Times New Roman" w:cs="Times New Roman"/>
        <w:b/>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0000000F"/>
    <w:multiLevelType w:val="singleLevel"/>
    <w:tmpl w:val="0000000F"/>
    <w:name w:val="WW8Num109"/>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13"/>
    <w:lvl w:ilvl="0">
      <w:start w:val="1"/>
      <w:numFmt w:val="decimal"/>
      <w:lvlText w:val="%1."/>
      <w:lvlJc w:val="left"/>
      <w:pPr>
        <w:tabs>
          <w:tab w:val="num" w:pos="720"/>
        </w:tabs>
        <w:ind w:left="720" w:hanging="360"/>
      </w:pPr>
    </w:lvl>
  </w:abstractNum>
  <w:abstractNum w:abstractNumId="16" w15:restartNumberingAfterBreak="0">
    <w:nsid w:val="00000011"/>
    <w:multiLevelType w:val="multilevel"/>
    <w:tmpl w:val="00000011"/>
    <w:name w:val="WW8Num1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bullet"/>
      <w:lvlText w:val=""/>
      <w:lvlJc w:val="left"/>
      <w:pPr>
        <w:tabs>
          <w:tab w:val="num" w:pos="360"/>
        </w:tabs>
        <w:ind w:left="360" w:hanging="360"/>
      </w:pPr>
      <w:rPr>
        <w:rFonts w:ascii="Symbol" w:hAnsi="Symbol"/>
        <w:color w:val="auto"/>
      </w:rPr>
    </w:lvl>
    <w:lvl w:ilvl="3">
      <w:start w:val="1"/>
      <w:numFmt w:val="bullet"/>
      <w:lvlText w:val=""/>
      <w:lvlJc w:val="left"/>
      <w:pPr>
        <w:tabs>
          <w:tab w:val="num" w:pos="360"/>
        </w:tabs>
        <w:ind w:left="360" w:hanging="360"/>
      </w:pPr>
      <w:rPr>
        <w:rFonts w:ascii="Symbol" w:hAnsi="Symbol"/>
        <w:color w:val="auto"/>
      </w:rPr>
    </w:lvl>
    <w:lvl w:ilvl="4">
      <w:start w:val="1"/>
      <w:numFmt w:val="bullet"/>
      <w:lvlText w:val=""/>
      <w:lvlJc w:val="left"/>
      <w:pPr>
        <w:tabs>
          <w:tab w:val="num" w:pos="360"/>
        </w:tabs>
        <w:ind w:left="360" w:hanging="360"/>
      </w:pPr>
      <w:rPr>
        <w:rFonts w:ascii="Symbol" w:hAnsi="Symbol"/>
        <w:color w:val="auto"/>
      </w:rPr>
    </w:lvl>
    <w:lvl w:ilvl="5">
      <w:start w:val="1"/>
      <w:numFmt w:val="bullet"/>
      <w:lvlText w:val=""/>
      <w:lvlJc w:val="left"/>
      <w:pPr>
        <w:tabs>
          <w:tab w:val="num" w:pos="360"/>
        </w:tabs>
        <w:ind w:left="360" w:hanging="360"/>
      </w:pPr>
      <w:rPr>
        <w:rFonts w:ascii="Symbol" w:hAnsi="Symbol"/>
        <w:color w:val="auto"/>
      </w:rPr>
    </w:lvl>
    <w:lvl w:ilvl="6">
      <w:start w:val="1"/>
      <w:numFmt w:val="bullet"/>
      <w:lvlText w:val=""/>
      <w:lvlJc w:val="left"/>
      <w:pPr>
        <w:tabs>
          <w:tab w:val="num" w:pos="360"/>
        </w:tabs>
        <w:ind w:left="360" w:hanging="360"/>
      </w:pPr>
      <w:rPr>
        <w:rFonts w:ascii="Symbol" w:hAnsi="Symbol"/>
        <w:color w:val="auto"/>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00000012"/>
    <w:multiLevelType w:val="singleLevel"/>
    <w:tmpl w:val="00000012"/>
    <w:name w:val="WW8Num115"/>
    <w:lvl w:ilvl="0">
      <w:start w:val="1"/>
      <w:numFmt w:val="decimal"/>
      <w:lvlText w:val="%1."/>
      <w:lvlJc w:val="left"/>
      <w:pPr>
        <w:tabs>
          <w:tab w:val="num" w:pos="360"/>
        </w:tabs>
        <w:ind w:left="360" w:hanging="360"/>
      </w:pPr>
    </w:lvl>
  </w:abstractNum>
  <w:abstractNum w:abstractNumId="18" w15:restartNumberingAfterBreak="0">
    <w:nsid w:val="00000013"/>
    <w:multiLevelType w:val="singleLevel"/>
    <w:tmpl w:val="00000013"/>
    <w:name w:val="WW8Num127"/>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129"/>
    <w:lvl w:ilvl="0">
      <w:start w:val="1"/>
      <w:numFmt w:val="decimal"/>
      <w:lvlText w:val="%1."/>
      <w:lvlJc w:val="left"/>
      <w:pPr>
        <w:tabs>
          <w:tab w:val="num" w:pos="720"/>
        </w:tabs>
        <w:ind w:left="720" w:hanging="360"/>
      </w:pPr>
    </w:lvl>
  </w:abstractNum>
  <w:abstractNum w:abstractNumId="20" w15:restartNumberingAfterBreak="0">
    <w:nsid w:val="00000015"/>
    <w:multiLevelType w:val="multilevel"/>
    <w:tmpl w:val="00000015"/>
    <w:name w:val="WW8Num131"/>
    <w:lvl w:ilvl="0">
      <w:start w:val="1"/>
      <w:numFmt w:val="bullet"/>
      <w:lvlText w:val=""/>
      <w:lvlJc w:val="left"/>
      <w:pPr>
        <w:tabs>
          <w:tab w:val="num" w:pos="720"/>
        </w:tabs>
        <w:ind w:left="720" w:hanging="360"/>
      </w:pPr>
      <w:rPr>
        <w:rFonts w:ascii="Symbol" w:hAnsi="Symbol"/>
        <w:color w:val="auto"/>
      </w:rPr>
    </w:lvl>
    <w:lvl w:ilvl="1">
      <w:start w:val="1"/>
      <w:numFmt w:val="decimal"/>
      <w:lvlText w:val="%1.%2"/>
      <w:lvlJc w:val="left"/>
      <w:pPr>
        <w:tabs>
          <w:tab w:val="num" w:pos="720"/>
        </w:tabs>
        <w:ind w:left="720" w:hanging="360"/>
      </w:pPr>
      <w:rPr>
        <w:rFonts w:ascii="Times New Roman" w:hAnsi="Times New Roman" w:cs="Times New Roman"/>
        <w:b w:val="0"/>
        <w:sz w:val="24"/>
        <w:szCs w:val="24"/>
      </w:rPr>
    </w:lvl>
    <w:lvl w:ilvl="2">
      <w:start w:val="1"/>
      <w:numFmt w:val="bullet"/>
      <w:lvlText w:val=""/>
      <w:lvlJc w:val="left"/>
      <w:pPr>
        <w:tabs>
          <w:tab w:val="num" w:pos="720"/>
        </w:tabs>
        <w:ind w:left="720" w:hanging="360"/>
      </w:pPr>
      <w:rPr>
        <w:rFonts w:ascii="Symbol" w:hAnsi="Symbol"/>
        <w:color w:val="auto"/>
      </w:r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21" w15:restartNumberingAfterBreak="0">
    <w:nsid w:val="00000016"/>
    <w:multiLevelType w:val="multilevel"/>
    <w:tmpl w:val="00000016"/>
    <w:name w:val="WW8Num145"/>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bullet"/>
      <w:lvlText w:val=""/>
      <w:lvlJc w:val="left"/>
      <w:pPr>
        <w:tabs>
          <w:tab w:val="num" w:pos="360"/>
        </w:tabs>
        <w:ind w:left="360" w:hanging="360"/>
      </w:pPr>
      <w:rPr>
        <w:rFonts w:ascii="Symbol" w:hAnsi="Symbol"/>
        <w:color w:val="auto"/>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00000017"/>
    <w:multiLevelType w:val="singleLevel"/>
    <w:tmpl w:val="00000017"/>
    <w:name w:val="WW8Num147"/>
    <w:lvl w:ilvl="0">
      <w:start w:val="1"/>
      <w:numFmt w:val="decimal"/>
      <w:lvlText w:val="%1."/>
      <w:lvlJc w:val="left"/>
      <w:pPr>
        <w:tabs>
          <w:tab w:val="num" w:pos="720"/>
        </w:tabs>
        <w:ind w:left="720" w:hanging="360"/>
      </w:pPr>
    </w:lvl>
  </w:abstractNum>
  <w:abstractNum w:abstractNumId="23" w15:restartNumberingAfterBreak="0">
    <w:nsid w:val="00000018"/>
    <w:multiLevelType w:val="multilevel"/>
    <w:tmpl w:val="00000018"/>
    <w:name w:val="WW8Num151"/>
    <w:lvl w:ilvl="0">
      <w:start w:val="1"/>
      <w:numFmt w:val="bullet"/>
      <w:lvlText w:val=""/>
      <w:lvlJc w:val="left"/>
      <w:pPr>
        <w:tabs>
          <w:tab w:val="num" w:pos="720"/>
        </w:tabs>
        <w:ind w:left="720" w:hanging="360"/>
      </w:pPr>
      <w:rPr>
        <w:rFonts w:ascii="Symbol" w:hAnsi="Symbol"/>
        <w:color w:val="auto"/>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00000019"/>
    <w:multiLevelType w:val="multilevel"/>
    <w:tmpl w:val="000000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A"/>
    <w:multiLevelType w:val="multilevel"/>
    <w:tmpl w:val="0000001A"/>
    <w:lvl w:ilvl="0">
      <w:start w:val="2"/>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00001B"/>
    <w:multiLevelType w:val="multilevel"/>
    <w:tmpl w:val="5BE0F986"/>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9D72200"/>
    <w:multiLevelType w:val="hybridMultilevel"/>
    <w:tmpl w:val="BAE4365C"/>
    <w:lvl w:ilvl="0" w:tplc="41CED4B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90123D"/>
    <w:multiLevelType w:val="hybridMultilevel"/>
    <w:tmpl w:val="17D6F1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DDE"/>
    <w:rsid w:val="00044ED8"/>
    <w:rsid w:val="000560FF"/>
    <w:rsid w:val="00064FE1"/>
    <w:rsid w:val="000A0EC6"/>
    <w:rsid w:val="00117F34"/>
    <w:rsid w:val="0028038A"/>
    <w:rsid w:val="00310702"/>
    <w:rsid w:val="0032156F"/>
    <w:rsid w:val="00330D6E"/>
    <w:rsid w:val="00360B7A"/>
    <w:rsid w:val="00405976"/>
    <w:rsid w:val="00472A31"/>
    <w:rsid w:val="006C6B67"/>
    <w:rsid w:val="007C6D54"/>
    <w:rsid w:val="007E465F"/>
    <w:rsid w:val="007E6166"/>
    <w:rsid w:val="00804F0D"/>
    <w:rsid w:val="00840697"/>
    <w:rsid w:val="008F14A5"/>
    <w:rsid w:val="009A73AC"/>
    <w:rsid w:val="00A15DDE"/>
    <w:rsid w:val="00B060B3"/>
    <w:rsid w:val="00B50482"/>
    <w:rsid w:val="00B61249"/>
    <w:rsid w:val="00D66552"/>
    <w:rsid w:val="00E027FA"/>
    <w:rsid w:val="00E50223"/>
    <w:rsid w:val="00ED7F8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359C8D"/>
  <w15:docId w15:val="{33019F4B-2D89-41B5-8689-0818F01E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rPr>
      <w:sz w:val="24"/>
      <w:lang w:eastAsia="ar-SA"/>
    </w:rPr>
  </w:style>
  <w:style w:type="paragraph" w:styleId="berschrift2">
    <w:name w:val="heading 2"/>
    <w:basedOn w:val="Standard"/>
    <w:next w:val="Standard"/>
    <w:qFormat/>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numPr>
        <w:ilvl w:val="2"/>
        <w:numId w:val="1"/>
      </w:numPr>
      <w:outlineLvl w:val="2"/>
    </w:pPr>
    <w:rPr>
      <w:b/>
    </w:rPr>
  </w:style>
  <w:style w:type="paragraph" w:styleId="berschrift4">
    <w:name w:val="heading 4"/>
    <w:basedOn w:val="Standard"/>
    <w:next w:val="Standard"/>
    <w:qFormat/>
    <w:pPr>
      <w:keepNext/>
      <w:numPr>
        <w:ilvl w:val="3"/>
        <w:numId w:val="1"/>
      </w:numPr>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Courier New" w:hAnsi="Courier New" w:cs="Courier New"/>
    </w:rPr>
  </w:style>
  <w:style w:type="character" w:customStyle="1" w:styleId="WW8Num1z2">
    <w:name w:val="WW8Num1z2"/>
    <w:rPr>
      <w:rFonts w:ascii="Wingdings" w:hAnsi="Wingdings"/>
      <w:sz w:val="26"/>
      <w:szCs w:val="26"/>
    </w:rPr>
  </w:style>
  <w:style w:type="character" w:customStyle="1" w:styleId="WW8Num1z3">
    <w:name w:val="WW8Num1z3"/>
    <w:rPr>
      <w:rFonts w:ascii="Symbol" w:hAnsi="Symbol"/>
    </w:rPr>
  </w:style>
  <w:style w:type="character" w:customStyle="1" w:styleId="WW8Num1z5">
    <w:name w:val="WW8Num1z5"/>
    <w:rPr>
      <w:rFonts w:ascii="Wingdings" w:hAnsi="Wingdings"/>
    </w:rPr>
  </w:style>
  <w:style w:type="character" w:customStyle="1" w:styleId="WW8Num3z0">
    <w:name w:val="WW8Num3z0"/>
    <w:rPr>
      <w:rFonts w:ascii="Symbol" w:hAnsi="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color w:val="auto"/>
      <w:sz w:val="24"/>
      <w:szCs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sz w:val="26"/>
      <w:szCs w:val="26"/>
    </w:rPr>
  </w:style>
  <w:style w:type="character" w:customStyle="1" w:styleId="WW8Num9z3">
    <w:name w:val="WW8Num9z3"/>
    <w:rPr>
      <w:rFonts w:ascii="Symbol" w:hAnsi="Symbol"/>
    </w:rPr>
  </w:style>
  <w:style w:type="character" w:customStyle="1" w:styleId="WW8Num9z5">
    <w:name w:val="WW8Num9z5"/>
    <w:rPr>
      <w:rFonts w:ascii="Wingdings" w:hAnsi="Wingdings"/>
    </w:rPr>
  </w:style>
  <w:style w:type="character" w:customStyle="1" w:styleId="WW8Num12z0">
    <w:name w:val="WW8Num12z0"/>
    <w:rPr>
      <w:rFonts w:ascii="Symbol" w:hAnsi="Symbol"/>
      <w:color w:val="auto"/>
    </w:rPr>
  </w:style>
  <w:style w:type="character" w:customStyle="1" w:styleId="WW8Num12z1">
    <w:name w:val="WW8Num12z1"/>
    <w:rPr>
      <w:rFonts w:ascii="Times New Roman" w:hAnsi="Times New Roman" w:cs="Times New Roman"/>
      <w:b w:val="0"/>
      <w:sz w:val="24"/>
      <w:szCs w:val="24"/>
    </w:rPr>
  </w:style>
  <w:style w:type="character" w:customStyle="1" w:styleId="WW8Num14z0">
    <w:name w:val="WW8Num14z0"/>
    <w:rPr>
      <w:b w:val="0"/>
      <w:sz w:val="24"/>
      <w:szCs w:val="24"/>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sz w:val="26"/>
      <w:szCs w:val="26"/>
    </w:rPr>
  </w:style>
  <w:style w:type="character" w:customStyle="1" w:styleId="WW8Num23z3">
    <w:name w:val="WW8Num23z3"/>
    <w:rPr>
      <w:rFonts w:ascii="Symbol" w:hAnsi="Symbol"/>
    </w:rPr>
  </w:style>
  <w:style w:type="character" w:customStyle="1" w:styleId="WW8Num23z5">
    <w:name w:val="WW8Num23z5"/>
    <w:rPr>
      <w:rFonts w:ascii="Wingdings" w:hAnsi="Wingdings"/>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sz w:val="26"/>
      <w:szCs w:val="26"/>
    </w:rPr>
  </w:style>
  <w:style w:type="character" w:customStyle="1" w:styleId="WW8Num25z3">
    <w:name w:val="WW8Num25z3"/>
    <w:rPr>
      <w:rFonts w:ascii="Symbol" w:hAnsi="Symbol"/>
    </w:rPr>
  </w:style>
  <w:style w:type="character" w:customStyle="1" w:styleId="WW8Num25z5">
    <w:name w:val="WW8Num25z5"/>
    <w:rPr>
      <w:rFonts w:ascii="Wingdings" w:hAnsi="Wingdings"/>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31z0">
    <w:name w:val="WW8Num31z0"/>
    <w:rPr>
      <w:rFonts w:ascii="Symbol" w:hAnsi="Symbol"/>
      <w:color w:val="auto"/>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4z0">
    <w:name w:val="WW8Num34z0"/>
    <w:rPr>
      <w:rFonts w:ascii="Symbol" w:hAnsi="Symbol"/>
      <w:color w:val="auto"/>
      <w:sz w:val="21"/>
      <w:szCs w:val="21"/>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b w:val="0"/>
      <w:color w:val="auto"/>
      <w:sz w:val="24"/>
      <w:szCs w:val="24"/>
    </w:rPr>
  </w:style>
  <w:style w:type="character" w:customStyle="1" w:styleId="WW8Num42z0">
    <w:name w:val="WW8Num42z0"/>
    <w:rPr>
      <w:b w:val="0"/>
      <w:sz w:val="24"/>
      <w:szCs w:val="24"/>
    </w:rPr>
  </w:style>
  <w:style w:type="character" w:customStyle="1" w:styleId="WW8Num43z0">
    <w:name w:val="WW8Num43z0"/>
    <w:rPr>
      <w:rFonts w:ascii="Symbol" w:hAnsi="Symbol"/>
      <w:color w:val="auto"/>
      <w:sz w:val="20"/>
      <w:szCs w:val="20"/>
    </w:rPr>
  </w:style>
  <w:style w:type="character" w:customStyle="1" w:styleId="WW8Num46z0">
    <w:name w:val="WW8Num46z0"/>
    <w:rPr>
      <w:rFonts w:ascii="Symbol" w:hAnsi="Symbol"/>
      <w:sz w:val="20"/>
    </w:rPr>
  </w:style>
  <w:style w:type="character" w:customStyle="1" w:styleId="WW8Num46z1">
    <w:name w:val="WW8Num46z1"/>
    <w:rPr>
      <w:rFonts w:ascii="Courier New" w:hAnsi="Courier New"/>
      <w:sz w:val="20"/>
    </w:rPr>
  </w:style>
  <w:style w:type="character" w:customStyle="1" w:styleId="WW8Num46z2">
    <w:name w:val="WW8Num46z2"/>
    <w:rPr>
      <w:rFonts w:ascii="Wingdings" w:hAnsi="Wingdings"/>
      <w:sz w:val="20"/>
    </w:rPr>
  </w:style>
  <w:style w:type="character" w:customStyle="1" w:styleId="WW8Num49z0">
    <w:name w:val="WW8Num49z0"/>
    <w:rPr>
      <w:rFonts w:ascii="Wingdings" w:hAnsi="Wingdings"/>
    </w:rPr>
  </w:style>
  <w:style w:type="character" w:customStyle="1" w:styleId="WW8Num49z1">
    <w:name w:val="WW8Num49z1"/>
    <w:rPr>
      <w:rFonts w:ascii="Courier New" w:hAnsi="Courier New" w:cs="Courier New"/>
    </w:rPr>
  </w:style>
  <w:style w:type="character" w:customStyle="1" w:styleId="WW8Num49z3">
    <w:name w:val="WW8Num49z3"/>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sz w:val="26"/>
      <w:szCs w:val="26"/>
    </w:rPr>
  </w:style>
  <w:style w:type="character" w:customStyle="1" w:styleId="WW8Num52z3">
    <w:name w:val="WW8Num52z3"/>
    <w:rPr>
      <w:rFonts w:ascii="Symbol" w:hAnsi="Symbol"/>
    </w:rPr>
  </w:style>
  <w:style w:type="character" w:customStyle="1" w:styleId="WW8Num52z5">
    <w:name w:val="WW8Num52z5"/>
    <w:rPr>
      <w:rFonts w:ascii="Wingdings" w:hAnsi="Wingdings"/>
    </w:rPr>
  </w:style>
  <w:style w:type="character" w:customStyle="1" w:styleId="WW8Num53z0">
    <w:name w:val="WW8Num53z0"/>
    <w:rPr>
      <w:rFonts w:ascii="Times New Roman" w:eastAsia="Times New Roman"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5z0">
    <w:name w:val="WW8Num55z0"/>
    <w:rPr>
      <w:rFonts w:ascii="Symbol" w:hAnsi="Symbol"/>
      <w:sz w:val="20"/>
    </w:rPr>
  </w:style>
  <w:style w:type="character" w:customStyle="1" w:styleId="WW8Num55z1">
    <w:name w:val="WW8Num55z1"/>
    <w:rPr>
      <w:rFonts w:ascii="Courier New" w:hAnsi="Courier New"/>
      <w:sz w:val="20"/>
    </w:rPr>
  </w:style>
  <w:style w:type="character" w:customStyle="1" w:styleId="WW8Num55z2">
    <w:name w:val="WW8Num55z2"/>
    <w:rPr>
      <w:rFonts w:ascii="Wingdings" w:hAnsi="Wingdings"/>
      <w:sz w:val="20"/>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8z0">
    <w:name w:val="WW8Num58z0"/>
    <w:rPr>
      <w:b w:val="0"/>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sz w:val="26"/>
      <w:szCs w:val="26"/>
    </w:rPr>
  </w:style>
  <w:style w:type="character" w:customStyle="1" w:styleId="WW8Num59z3">
    <w:name w:val="WW8Num59z3"/>
    <w:rPr>
      <w:rFonts w:ascii="Symbol" w:hAnsi="Symbol"/>
    </w:rPr>
  </w:style>
  <w:style w:type="character" w:customStyle="1" w:styleId="WW8Num59z5">
    <w:name w:val="WW8Num59z5"/>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Wingdings" w:hAnsi="Wingdings"/>
    </w:rPr>
  </w:style>
  <w:style w:type="character" w:customStyle="1" w:styleId="WW8Num62z1">
    <w:name w:val="WW8Num62z1"/>
    <w:rPr>
      <w:rFonts w:ascii="Courier New" w:hAnsi="Courier New" w:cs="Courier New"/>
    </w:rPr>
  </w:style>
  <w:style w:type="character" w:customStyle="1" w:styleId="WW8Num62z3">
    <w:name w:val="WW8Num62z3"/>
    <w:rPr>
      <w:rFonts w:ascii="Symbol" w:hAnsi="Symbol"/>
    </w:rPr>
  </w:style>
  <w:style w:type="character" w:customStyle="1" w:styleId="WW8Num64z2">
    <w:name w:val="WW8Num64z2"/>
    <w:rPr>
      <w:rFonts w:ascii="Symbol" w:hAnsi="Symbol"/>
      <w:color w:val="auto"/>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sz w:val="26"/>
      <w:szCs w:val="26"/>
    </w:rPr>
  </w:style>
  <w:style w:type="character" w:customStyle="1" w:styleId="WW8Num65z3">
    <w:name w:val="WW8Num65z3"/>
    <w:rPr>
      <w:rFonts w:ascii="Symbol" w:hAnsi="Symbol"/>
    </w:rPr>
  </w:style>
  <w:style w:type="character" w:customStyle="1" w:styleId="WW8Num65z5">
    <w:name w:val="WW8Num65z5"/>
    <w:rPr>
      <w:rFonts w:ascii="Wingdings" w:hAnsi="Wingdings"/>
    </w:rPr>
  </w:style>
  <w:style w:type="character" w:customStyle="1" w:styleId="WW8Num66z0">
    <w:name w:val="WW8Num66z0"/>
    <w:rPr>
      <w:rFonts w:ascii="Symbol" w:hAnsi="Symbol"/>
      <w:sz w:val="20"/>
    </w:rPr>
  </w:style>
  <w:style w:type="character" w:customStyle="1" w:styleId="WW8Num66z1">
    <w:name w:val="WW8Num66z1"/>
    <w:rPr>
      <w:rFonts w:ascii="Courier New" w:hAnsi="Courier New"/>
      <w:sz w:val="20"/>
    </w:rPr>
  </w:style>
  <w:style w:type="character" w:customStyle="1" w:styleId="WW8Num66z2">
    <w:name w:val="WW8Num66z2"/>
    <w:rPr>
      <w:rFonts w:ascii="Wingdings" w:hAnsi="Wingdings"/>
      <w:sz w:val="20"/>
    </w:rPr>
  </w:style>
  <w:style w:type="character" w:customStyle="1" w:styleId="WW8Num68z0">
    <w:name w:val="WW8Num68z0"/>
    <w:rPr>
      <w:rFonts w:ascii="Symbol" w:hAnsi="Symbol"/>
      <w:sz w:val="20"/>
      <w:szCs w:val="20"/>
    </w:rPr>
  </w:style>
  <w:style w:type="character" w:customStyle="1" w:styleId="WW8Num68z1">
    <w:name w:val="WW8Num68z1"/>
    <w:rPr>
      <w:rFonts w:ascii="Courier New" w:hAnsi="Courier New" w:cs="Courier New"/>
    </w:rPr>
  </w:style>
  <w:style w:type="character" w:customStyle="1" w:styleId="WW8Num68z2">
    <w:name w:val="WW8Num68z2"/>
    <w:rPr>
      <w:rFonts w:ascii="Wingdings" w:hAnsi="Wingdings"/>
    </w:rPr>
  </w:style>
  <w:style w:type="character" w:customStyle="1" w:styleId="WW8Num68z3">
    <w:name w:val="WW8Num68z3"/>
    <w:rPr>
      <w:rFonts w:ascii="Symbol" w:hAnsi="Symbol"/>
    </w:rPr>
  </w:style>
  <w:style w:type="character" w:customStyle="1" w:styleId="WW8Num69z1">
    <w:name w:val="WW8Num69z1"/>
    <w:rPr>
      <w:b/>
    </w:rPr>
  </w:style>
  <w:style w:type="character" w:customStyle="1" w:styleId="WW8Num70z0">
    <w:name w:val="WW8Num70z0"/>
    <w:rPr>
      <w:rFonts w:ascii="Symbol" w:hAnsi="Symbol"/>
      <w:sz w:val="20"/>
    </w:rPr>
  </w:style>
  <w:style w:type="character" w:customStyle="1" w:styleId="WW8Num70z1">
    <w:name w:val="WW8Num70z1"/>
    <w:rPr>
      <w:rFonts w:ascii="Courier New" w:hAnsi="Courier New"/>
      <w:sz w:val="20"/>
    </w:rPr>
  </w:style>
  <w:style w:type="character" w:customStyle="1" w:styleId="WW8Num70z2">
    <w:name w:val="WW8Num70z2"/>
    <w:rPr>
      <w:rFonts w:ascii="Wingdings" w:hAnsi="Wingdings"/>
      <w:sz w:val="20"/>
    </w:rPr>
  </w:style>
  <w:style w:type="character" w:customStyle="1" w:styleId="WW8Num73z1">
    <w:name w:val="WW8Num73z1"/>
    <w:rPr>
      <w:rFonts w:ascii="Times New Roman" w:hAnsi="Times New Roman" w:cs="Times New Roman"/>
      <w:b/>
      <w:sz w:val="24"/>
      <w:szCs w:val="24"/>
    </w:rPr>
  </w:style>
  <w:style w:type="character" w:customStyle="1" w:styleId="WW8Num75z0">
    <w:name w:val="WW8Num75z0"/>
    <w:rPr>
      <w:rFonts w:ascii="Symbol" w:hAnsi="Symbol"/>
      <w:sz w:val="20"/>
    </w:rPr>
  </w:style>
  <w:style w:type="character" w:customStyle="1" w:styleId="WW8Num75z1">
    <w:name w:val="WW8Num75z1"/>
    <w:rPr>
      <w:rFonts w:ascii="Courier New" w:hAnsi="Courier New"/>
      <w:sz w:val="20"/>
    </w:rPr>
  </w:style>
  <w:style w:type="character" w:customStyle="1" w:styleId="WW8Num75z2">
    <w:name w:val="WW8Num75z2"/>
    <w:rPr>
      <w:rFonts w:ascii="Wingdings" w:hAnsi="Wingdings"/>
      <w:sz w:val="20"/>
    </w:rPr>
  </w:style>
  <w:style w:type="character" w:customStyle="1" w:styleId="WW8Num76z0">
    <w:name w:val="WW8Num76z0"/>
    <w:rPr>
      <w:rFonts w:ascii="Courier New" w:hAnsi="Courier New" w:cs="Courier New"/>
    </w:rPr>
  </w:style>
  <w:style w:type="character" w:customStyle="1" w:styleId="WW8Num76z2">
    <w:name w:val="WW8Num76z2"/>
    <w:rPr>
      <w:rFonts w:ascii="Wingdings" w:hAnsi="Wingdings"/>
      <w:sz w:val="26"/>
      <w:szCs w:val="26"/>
    </w:rPr>
  </w:style>
  <w:style w:type="character" w:customStyle="1" w:styleId="WW8Num76z3">
    <w:name w:val="WW8Num76z3"/>
    <w:rPr>
      <w:rFonts w:ascii="Symbol" w:hAnsi="Symbol"/>
    </w:rPr>
  </w:style>
  <w:style w:type="character" w:customStyle="1" w:styleId="WW8Num76z5">
    <w:name w:val="WW8Num76z5"/>
    <w:rPr>
      <w:rFonts w:ascii="Wingdings" w:hAnsi="Wingdings"/>
    </w:rPr>
  </w:style>
  <w:style w:type="character" w:customStyle="1" w:styleId="WW8Num77z0">
    <w:name w:val="WW8Num77z0"/>
    <w:rPr>
      <w:rFonts w:ascii="Courier New" w:hAnsi="Courier New" w:cs="Courier New"/>
    </w:rPr>
  </w:style>
  <w:style w:type="character" w:customStyle="1" w:styleId="WW8Num77z2">
    <w:name w:val="WW8Num77z2"/>
    <w:rPr>
      <w:rFonts w:ascii="Wingdings" w:hAnsi="Wingdings"/>
    </w:rPr>
  </w:style>
  <w:style w:type="character" w:customStyle="1" w:styleId="WW8Num77z3">
    <w:name w:val="WW8Num77z3"/>
    <w:rPr>
      <w:rFonts w:ascii="Symbol" w:hAnsi="Symbol"/>
    </w:rPr>
  </w:style>
  <w:style w:type="character" w:customStyle="1" w:styleId="WW8Num79z0">
    <w:name w:val="WW8Num79z0"/>
    <w:rPr>
      <w:rFonts w:ascii="Wingdings" w:hAnsi="Wingdings"/>
    </w:rPr>
  </w:style>
  <w:style w:type="character" w:customStyle="1" w:styleId="WW8Num79z1">
    <w:name w:val="WW8Num79z1"/>
    <w:rPr>
      <w:rFonts w:ascii="Courier New" w:hAnsi="Courier New" w:cs="Courier New"/>
    </w:rPr>
  </w:style>
  <w:style w:type="character" w:customStyle="1" w:styleId="WW8Num79z3">
    <w:name w:val="WW8Num79z3"/>
    <w:rPr>
      <w:rFonts w:ascii="Symbol" w:hAnsi="Symbol"/>
    </w:rPr>
  </w:style>
  <w:style w:type="character" w:customStyle="1" w:styleId="WW8Num81z0">
    <w:name w:val="WW8Num81z0"/>
    <w:rPr>
      <w:rFonts w:ascii="Symbol" w:hAnsi="Symbol"/>
      <w:color w:val="auto"/>
    </w:rPr>
  </w:style>
  <w:style w:type="character" w:customStyle="1" w:styleId="WW8Num81z1">
    <w:name w:val="WW8Num81z1"/>
    <w:rPr>
      <w:rFonts w:ascii="Courier New" w:hAnsi="Courier New" w:cs="Courier New"/>
    </w:rPr>
  </w:style>
  <w:style w:type="character" w:customStyle="1" w:styleId="WW8Num81z2">
    <w:name w:val="WW8Num81z2"/>
    <w:rPr>
      <w:rFonts w:ascii="Wingdings" w:hAnsi="Wingdings"/>
    </w:rPr>
  </w:style>
  <w:style w:type="character" w:customStyle="1" w:styleId="WW8Num81z3">
    <w:name w:val="WW8Num81z3"/>
    <w:rPr>
      <w:rFonts w:ascii="Symbol" w:hAnsi="Symbol"/>
    </w:rPr>
  </w:style>
  <w:style w:type="character" w:customStyle="1" w:styleId="WW8Num82z0">
    <w:name w:val="WW8Num82z0"/>
    <w:rPr>
      <w:rFonts w:ascii="Wingdings" w:hAnsi="Wingdings"/>
    </w:rPr>
  </w:style>
  <w:style w:type="character" w:customStyle="1" w:styleId="WW8Num82z1">
    <w:name w:val="WW8Num82z1"/>
    <w:rPr>
      <w:rFonts w:ascii="Courier New" w:hAnsi="Courier New"/>
    </w:rPr>
  </w:style>
  <w:style w:type="character" w:customStyle="1" w:styleId="WW8Num82z3">
    <w:name w:val="WW8Num82z3"/>
    <w:rPr>
      <w:rFonts w:ascii="Symbol" w:hAnsi="Symbol"/>
    </w:rPr>
  </w:style>
  <w:style w:type="character" w:customStyle="1" w:styleId="WW8Num83z0">
    <w:name w:val="WW8Num83z0"/>
    <w:rPr>
      <w:rFonts w:ascii="Symbol" w:hAnsi="Symbol"/>
      <w:b w:val="0"/>
      <w:color w:val="auto"/>
      <w:sz w:val="24"/>
      <w:szCs w:val="24"/>
    </w:rPr>
  </w:style>
  <w:style w:type="character" w:customStyle="1" w:styleId="WW8Num83z1">
    <w:name w:val="WW8Num83z1"/>
    <w:rPr>
      <w:rFonts w:ascii="Courier New" w:hAnsi="Courier New" w:cs="Courier New"/>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5z1">
    <w:name w:val="WW8Num85z1"/>
    <w:rPr>
      <w:rFonts w:ascii="Times New Roman" w:hAnsi="Times New Roman" w:cs="Times New Roman"/>
      <w:b/>
      <w:sz w:val="24"/>
      <w:szCs w:val="24"/>
    </w:rPr>
  </w:style>
  <w:style w:type="character" w:customStyle="1" w:styleId="WW8Num86z0">
    <w:name w:val="WW8Num86z0"/>
    <w:rPr>
      <w:rFonts w:ascii="Times New Roman" w:eastAsia="Times New Roman" w:hAnsi="Times New Roman" w:cs="Times New Roman"/>
    </w:rPr>
  </w:style>
  <w:style w:type="character" w:customStyle="1" w:styleId="WW8Num86z1">
    <w:name w:val="WW8Num86z1"/>
    <w:rPr>
      <w:rFonts w:ascii="Courier New" w:hAnsi="Courier New" w:cs="Courier New"/>
    </w:rPr>
  </w:style>
  <w:style w:type="character" w:customStyle="1" w:styleId="WW8Num86z2">
    <w:name w:val="WW8Num86z2"/>
    <w:rPr>
      <w:rFonts w:ascii="Wingdings" w:hAnsi="Wingdings"/>
    </w:rPr>
  </w:style>
  <w:style w:type="character" w:customStyle="1" w:styleId="WW8Num86z3">
    <w:name w:val="WW8Num86z3"/>
    <w:rPr>
      <w:rFonts w:ascii="Symbol" w:hAnsi="Symbol"/>
    </w:rPr>
  </w:style>
  <w:style w:type="character" w:customStyle="1" w:styleId="WW8Num88z1">
    <w:name w:val="WW8Num88z1"/>
    <w:rPr>
      <w:b/>
      <w:sz w:val="24"/>
      <w:szCs w:val="24"/>
    </w:rPr>
  </w:style>
  <w:style w:type="character" w:customStyle="1" w:styleId="WW8Num89z0">
    <w:name w:val="WW8Num89z0"/>
    <w:rPr>
      <w:rFonts w:ascii="Courier New" w:hAnsi="Courier New" w:cs="Courier New"/>
    </w:rPr>
  </w:style>
  <w:style w:type="character" w:customStyle="1" w:styleId="WW8Num89z2">
    <w:name w:val="WW8Num89z2"/>
    <w:rPr>
      <w:rFonts w:ascii="Wingdings" w:hAnsi="Wingdings"/>
    </w:rPr>
  </w:style>
  <w:style w:type="character" w:customStyle="1" w:styleId="WW8Num89z3">
    <w:name w:val="WW8Num89z3"/>
    <w:rPr>
      <w:rFonts w:ascii="Symbol" w:hAnsi="Symbol"/>
    </w:rPr>
  </w:style>
  <w:style w:type="character" w:customStyle="1" w:styleId="WW8Num91z1">
    <w:name w:val="WW8Num91z1"/>
    <w:rPr>
      <w:rFonts w:ascii="Courier New" w:hAnsi="Courier New" w:cs="Courier New"/>
    </w:rPr>
  </w:style>
  <w:style w:type="character" w:customStyle="1" w:styleId="WW8Num91z2">
    <w:name w:val="WW8Num91z2"/>
    <w:rPr>
      <w:rFonts w:ascii="Wingdings" w:hAnsi="Wingdings"/>
      <w:sz w:val="26"/>
      <w:szCs w:val="26"/>
    </w:rPr>
  </w:style>
  <w:style w:type="character" w:customStyle="1" w:styleId="WW8Num91z3">
    <w:name w:val="WW8Num91z3"/>
    <w:rPr>
      <w:rFonts w:ascii="Symbol" w:hAnsi="Symbol"/>
    </w:rPr>
  </w:style>
  <w:style w:type="character" w:customStyle="1" w:styleId="WW8Num91z5">
    <w:name w:val="WW8Num91z5"/>
    <w:rPr>
      <w:rFonts w:ascii="Wingdings" w:hAnsi="Wingdings"/>
    </w:rPr>
  </w:style>
  <w:style w:type="character" w:customStyle="1" w:styleId="WW8Num92z1">
    <w:name w:val="WW8Num92z1"/>
    <w:rPr>
      <w:rFonts w:ascii="Courier New" w:hAnsi="Courier New" w:cs="Courier New"/>
    </w:rPr>
  </w:style>
  <w:style w:type="character" w:customStyle="1" w:styleId="WW8Num92z2">
    <w:name w:val="WW8Num92z2"/>
    <w:rPr>
      <w:rFonts w:ascii="Wingdings" w:hAnsi="Wingdings"/>
      <w:sz w:val="26"/>
      <w:szCs w:val="26"/>
    </w:rPr>
  </w:style>
  <w:style w:type="character" w:customStyle="1" w:styleId="WW8Num92z3">
    <w:name w:val="WW8Num92z3"/>
    <w:rPr>
      <w:rFonts w:ascii="Symbol" w:hAnsi="Symbol"/>
    </w:rPr>
  </w:style>
  <w:style w:type="character" w:customStyle="1" w:styleId="WW8Num92z5">
    <w:name w:val="WW8Num92z5"/>
    <w:rPr>
      <w:rFonts w:ascii="Wingdings" w:hAnsi="Wingdings"/>
    </w:rPr>
  </w:style>
  <w:style w:type="character" w:customStyle="1" w:styleId="WW8Num93z0">
    <w:name w:val="WW8Num93z0"/>
    <w:rPr>
      <w:rFonts w:ascii="Symbol" w:hAnsi="Symbol"/>
      <w:sz w:val="20"/>
      <w:szCs w:val="20"/>
    </w:rPr>
  </w:style>
  <w:style w:type="character" w:customStyle="1" w:styleId="WW8Num93z1">
    <w:name w:val="WW8Num93z1"/>
    <w:rPr>
      <w:rFonts w:ascii="Courier New" w:hAnsi="Courier New" w:cs="Courier New"/>
    </w:rPr>
  </w:style>
  <w:style w:type="character" w:customStyle="1" w:styleId="WW8Num93z2">
    <w:name w:val="WW8Num93z2"/>
    <w:rPr>
      <w:rFonts w:ascii="Wingdings" w:hAnsi="Wingdings"/>
    </w:rPr>
  </w:style>
  <w:style w:type="character" w:customStyle="1" w:styleId="WW8Num93z3">
    <w:name w:val="WW8Num93z3"/>
    <w:rPr>
      <w:rFonts w:ascii="Symbol" w:hAnsi="Symbol"/>
    </w:rPr>
  </w:style>
  <w:style w:type="character" w:customStyle="1" w:styleId="WW8Num94z0">
    <w:name w:val="WW8Num94z0"/>
    <w:rPr>
      <w:rFonts w:ascii="Courier New" w:hAnsi="Courier New" w:cs="Courier New"/>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5z0">
    <w:name w:val="WW8Num95z0"/>
    <w:rPr>
      <w:rFonts w:ascii="Courier New" w:hAnsi="Courier New" w:cs="Courier New"/>
    </w:rPr>
  </w:style>
  <w:style w:type="character" w:customStyle="1" w:styleId="WW8Num95z2">
    <w:name w:val="WW8Num95z2"/>
    <w:rPr>
      <w:rFonts w:ascii="Wingdings" w:hAnsi="Wingdings"/>
      <w:sz w:val="26"/>
      <w:szCs w:val="26"/>
    </w:rPr>
  </w:style>
  <w:style w:type="character" w:customStyle="1" w:styleId="WW8Num95z3">
    <w:name w:val="WW8Num95z3"/>
    <w:rPr>
      <w:rFonts w:ascii="Symbol" w:hAnsi="Symbol"/>
    </w:rPr>
  </w:style>
  <w:style w:type="character" w:customStyle="1" w:styleId="WW8Num95z5">
    <w:name w:val="WW8Num95z5"/>
    <w:rPr>
      <w:rFonts w:ascii="Wingdings" w:hAnsi="Wingdings"/>
    </w:rPr>
  </w:style>
  <w:style w:type="character" w:customStyle="1" w:styleId="WW8Num97z0">
    <w:name w:val="WW8Num97z0"/>
    <w:rPr>
      <w:rFonts w:ascii="Courier New" w:hAnsi="Courier New" w:cs="Courier New"/>
    </w:rPr>
  </w:style>
  <w:style w:type="character" w:customStyle="1" w:styleId="WW8Num97z2">
    <w:name w:val="WW8Num97z2"/>
    <w:rPr>
      <w:rFonts w:ascii="Wingdings" w:hAnsi="Wingdings"/>
    </w:rPr>
  </w:style>
  <w:style w:type="character" w:customStyle="1" w:styleId="WW8Num97z3">
    <w:name w:val="WW8Num97z3"/>
    <w:rPr>
      <w:rFonts w:ascii="Symbol" w:hAnsi="Symbol"/>
    </w:rPr>
  </w:style>
  <w:style w:type="character" w:customStyle="1" w:styleId="WW8Num100z0">
    <w:name w:val="WW8Num100z0"/>
    <w:rPr>
      <w:rFonts w:ascii="Wingdings" w:hAnsi="Wingdings"/>
    </w:rPr>
  </w:style>
  <w:style w:type="character" w:customStyle="1" w:styleId="WW8Num100z1">
    <w:name w:val="WW8Num100z1"/>
    <w:rPr>
      <w:rFonts w:ascii="Courier New" w:hAnsi="Courier New" w:cs="Courier New"/>
    </w:rPr>
  </w:style>
  <w:style w:type="character" w:customStyle="1" w:styleId="WW8Num100z3">
    <w:name w:val="WW8Num100z3"/>
    <w:rPr>
      <w:rFonts w:ascii="Symbol" w:hAnsi="Symbol"/>
    </w:rPr>
  </w:style>
  <w:style w:type="character" w:customStyle="1" w:styleId="WW8Num101z0">
    <w:name w:val="WW8Num101z0"/>
    <w:rPr>
      <w:rFonts w:ascii="Wingdings" w:hAnsi="Wingdings"/>
    </w:rPr>
  </w:style>
  <w:style w:type="character" w:customStyle="1" w:styleId="WW8Num101z1">
    <w:name w:val="WW8Num101z1"/>
    <w:rPr>
      <w:rFonts w:ascii="Courier New" w:hAnsi="Courier New"/>
    </w:rPr>
  </w:style>
  <w:style w:type="character" w:customStyle="1" w:styleId="WW8Num101z3">
    <w:name w:val="WW8Num101z3"/>
    <w:rPr>
      <w:rFonts w:ascii="Symbol" w:hAnsi="Symbol"/>
    </w:rPr>
  </w:style>
  <w:style w:type="character" w:customStyle="1" w:styleId="WW8Num102z0">
    <w:name w:val="WW8Num102z0"/>
    <w:rPr>
      <w:rFonts w:ascii="Courier New" w:hAnsi="Courier New" w:cs="Courier New"/>
    </w:rPr>
  </w:style>
  <w:style w:type="character" w:customStyle="1" w:styleId="WW8Num102z2">
    <w:name w:val="WW8Num102z2"/>
    <w:rPr>
      <w:rFonts w:ascii="Wingdings" w:hAnsi="Wingdings"/>
      <w:sz w:val="26"/>
      <w:szCs w:val="26"/>
    </w:rPr>
  </w:style>
  <w:style w:type="character" w:customStyle="1" w:styleId="WW8Num102z3">
    <w:name w:val="WW8Num102z3"/>
    <w:rPr>
      <w:rFonts w:ascii="Symbol" w:hAnsi="Symbol"/>
    </w:rPr>
  </w:style>
  <w:style w:type="character" w:customStyle="1" w:styleId="WW8Num102z5">
    <w:name w:val="WW8Num102z5"/>
    <w:rPr>
      <w:rFonts w:ascii="Wingdings" w:hAnsi="Wingdings"/>
    </w:rPr>
  </w:style>
  <w:style w:type="character" w:customStyle="1" w:styleId="WW8Num103z0">
    <w:name w:val="WW8Num103z0"/>
    <w:rPr>
      <w:rFonts w:ascii="Courier New" w:hAnsi="Courier New" w:cs="Courier New"/>
    </w:rPr>
  </w:style>
  <w:style w:type="character" w:customStyle="1" w:styleId="WW8Num103z2">
    <w:name w:val="WW8Num103z2"/>
    <w:rPr>
      <w:rFonts w:ascii="Wingdings" w:hAnsi="Wingdings"/>
    </w:rPr>
  </w:style>
  <w:style w:type="character" w:customStyle="1" w:styleId="WW8Num103z3">
    <w:name w:val="WW8Num103z3"/>
    <w:rPr>
      <w:rFonts w:ascii="Symbol" w:hAnsi="Symbol"/>
    </w:rPr>
  </w:style>
  <w:style w:type="character" w:customStyle="1" w:styleId="WW8Num104z1">
    <w:name w:val="WW8Num104z1"/>
    <w:rPr>
      <w:rFonts w:ascii="Times New Roman" w:hAnsi="Times New Roman" w:cs="Times New Roman"/>
      <w:b/>
      <w:sz w:val="24"/>
      <w:szCs w:val="24"/>
    </w:rPr>
  </w:style>
  <w:style w:type="character" w:customStyle="1" w:styleId="WW8Num105z0">
    <w:name w:val="WW8Num105z0"/>
    <w:rPr>
      <w:b w:val="0"/>
      <w:sz w:val="24"/>
      <w:szCs w:val="24"/>
    </w:rPr>
  </w:style>
  <w:style w:type="character" w:customStyle="1" w:styleId="WW8Num106z1">
    <w:name w:val="WW8Num106z1"/>
    <w:rPr>
      <w:rFonts w:ascii="Wingdings" w:hAnsi="Wingdings"/>
    </w:rPr>
  </w:style>
  <w:style w:type="character" w:customStyle="1" w:styleId="WW8Num107z0">
    <w:name w:val="WW8Num107z0"/>
    <w:rPr>
      <w:rFonts w:ascii="Symbol" w:hAnsi="Symbol"/>
      <w:sz w:val="20"/>
    </w:rPr>
  </w:style>
  <w:style w:type="character" w:customStyle="1" w:styleId="WW8Num107z1">
    <w:name w:val="WW8Num107z1"/>
    <w:rPr>
      <w:rFonts w:ascii="Courier New" w:hAnsi="Courier New"/>
      <w:sz w:val="20"/>
    </w:rPr>
  </w:style>
  <w:style w:type="character" w:customStyle="1" w:styleId="WW8Num107z2">
    <w:name w:val="WW8Num107z2"/>
    <w:rPr>
      <w:rFonts w:ascii="Wingdings" w:hAnsi="Wingdings"/>
      <w:sz w:val="20"/>
    </w:rPr>
  </w:style>
  <w:style w:type="character" w:customStyle="1" w:styleId="WW8Num108z0">
    <w:name w:val="WW8Num108z0"/>
    <w:rPr>
      <w:rFonts w:ascii="Courier New" w:hAnsi="Courier New" w:cs="Courier New"/>
    </w:rPr>
  </w:style>
  <w:style w:type="character" w:customStyle="1" w:styleId="WW8Num108z2">
    <w:name w:val="WW8Num108z2"/>
    <w:rPr>
      <w:rFonts w:ascii="Wingdings" w:hAnsi="Wingdings"/>
      <w:sz w:val="26"/>
      <w:szCs w:val="26"/>
    </w:rPr>
  </w:style>
  <w:style w:type="character" w:customStyle="1" w:styleId="WW8Num108z3">
    <w:name w:val="WW8Num108z3"/>
    <w:rPr>
      <w:rFonts w:ascii="Symbol" w:hAnsi="Symbol"/>
    </w:rPr>
  </w:style>
  <w:style w:type="character" w:customStyle="1" w:styleId="WW8Num108z5">
    <w:name w:val="WW8Num108z5"/>
    <w:rPr>
      <w:rFonts w:ascii="Wingdings" w:hAnsi="Wingdings"/>
    </w:rPr>
  </w:style>
  <w:style w:type="character" w:customStyle="1" w:styleId="WW8Num111z0">
    <w:name w:val="WW8Num111z0"/>
    <w:rPr>
      <w:rFonts w:ascii="Wingdings" w:hAnsi="Wingdings"/>
    </w:rPr>
  </w:style>
  <w:style w:type="character" w:customStyle="1" w:styleId="WW8Num111z1">
    <w:name w:val="WW8Num111z1"/>
    <w:rPr>
      <w:rFonts w:ascii="Courier New" w:hAnsi="Courier New" w:cs="Courier New"/>
    </w:rPr>
  </w:style>
  <w:style w:type="character" w:customStyle="1" w:styleId="WW8Num111z3">
    <w:name w:val="WW8Num111z3"/>
    <w:rPr>
      <w:rFonts w:ascii="Symbol" w:hAnsi="Symbol"/>
    </w:rPr>
  </w:style>
  <w:style w:type="character" w:customStyle="1" w:styleId="WW8Num114z2">
    <w:name w:val="WW8Num114z2"/>
    <w:rPr>
      <w:rFonts w:ascii="Symbol" w:hAnsi="Symbol"/>
      <w:color w:val="auto"/>
    </w:rPr>
  </w:style>
  <w:style w:type="character" w:customStyle="1" w:styleId="WW8Num116z0">
    <w:name w:val="WW8Num116z0"/>
    <w:rPr>
      <w:rFonts w:ascii="Wingdings" w:hAnsi="Wingdings"/>
    </w:rPr>
  </w:style>
  <w:style w:type="character" w:customStyle="1" w:styleId="WW8Num116z1">
    <w:name w:val="WW8Num116z1"/>
    <w:rPr>
      <w:rFonts w:ascii="Courier New" w:hAnsi="Courier New" w:cs="Courier New"/>
    </w:rPr>
  </w:style>
  <w:style w:type="character" w:customStyle="1" w:styleId="WW8Num116z3">
    <w:name w:val="WW8Num116z3"/>
    <w:rPr>
      <w:rFonts w:ascii="Symbol" w:hAnsi="Symbol"/>
    </w:rPr>
  </w:style>
  <w:style w:type="character" w:customStyle="1" w:styleId="WW8Num117z0">
    <w:name w:val="WW8Num117z0"/>
    <w:rPr>
      <w:rFonts w:ascii="Wingdings" w:hAnsi="Wingdings"/>
    </w:rPr>
  </w:style>
  <w:style w:type="character" w:customStyle="1" w:styleId="WW8Num117z1">
    <w:name w:val="WW8Num117z1"/>
    <w:rPr>
      <w:rFonts w:ascii="Courier New" w:hAnsi="Courier New" w:cs="Courier New"/>
    </w:rPr>
  </w:style>
  <w:style w:type="character" w:customStyle="1" w:styleId="WW8Num117z3">
    <w:name w:val="WW8Num117z3"/>
    <w:rPr>
      <w:rFonts w:ascii="Symbol" w:hAnsi="Symbol"/>
    </w:rPr>
  </w:style>
  <w:style w:type="character" w:customStyle="1" w:styleId="WW8Num118z0">
    <w:name w:val="WW8Num118z0"/>
    <w:rPr>
      <w:rFonts w:ascii="Symbol" w:hAnsi="Symbol"/>
    </w:rPr>
  </w:style>
  <w:style w:type="character" w:customStyle="1" w:styleId="WW8Num118z1">
    <w:name w:val="WW8Num118z1"/>
    <w:rPr>
      <w:rFonts w:ascii="Courier New" w:hAnsi="Courier New" w:cs="Courier New"/>
    </w:rPr>
  </w:style>
  <w:style w:type="character" w:customStyle="1" w:styleId="WW8Num118z2">
    <w:name w:val="WW8Num118z2"/>
    <w:rPr>
      <w:rFonts w:ascii="Wingdings" w:hAnsi="Wingdings"/>
    </w:rPr>
  </w:style>
  <w:style w:type="character" w:customStyle="1" w:styleId="WW8Num121z0">
    <w:name w:val="WW8Num121z0"/>
    <w:rPr>
      <w:rFonts w:ascii="Symbol" w:hAnsi="Symbol"/>
      <w:color w:val="auto"/>
    </w:rPr>
  </w:style>
  <w:style w:type="character" w:customStyle="1" w:styleId="WW8Num121z1">
    <w:name w:val="WW8Num121z1"/>
    <w:rPr>
      <w:rFonts w:ascii="Times New Roman" w:hAnsi="Times New Roman" w:cs="Times New Roman"/>
      <w:b w:val="0"/>
      <w:sz w:val="24"/>
      <w:szCs w:val="24"/>
    </w:rPr>
  </w:style>
  <w:style w:type="character" w:customStyle="1" w:styleId="WW8Num122z0">
    <w:name w:val="WW8Num122z0"/>
    <w:rPr>
      <w:rFonts w:ascii="Wingdings" w:hAnsi="Wingdings"/>
    </w:rPr>
  </w:style>
  <w:style w:type="character" w:customStyle="1" w:styleId="WW8Num122z1">
    <w:name w:val="WW8Num122z1"/>
    <w:rPr>
      <w:rFonts w:ascii="Courier New" w:hAnsi="Courier New" w:cs="Courier New"/>
    </w:rPr>
  </w:style>
  <w:style w:type="character" w:customStyle="1" w:styleId="WW8Num122z3">
    <w:name w:val="WW8Num122z3"/>
    <w:rPr>
      <w:rFonts w:ascii="Symbol" w:hAnsi="Symbol"/>
    </w:rPr>
  </w:style>
  <w:style w:type="character" w:customStyle="1" w:styleId="WW8Num123z0">
    <w:name w:val="WW8Num123z0"/>
    <w:rPr>
      <w:rFonts w:ascii="Symbol" w:hAnsi="Symbol"/>
      <w:color w:val="auto"/>
    </w:rPr>
  </w:style>
  <w:style w:type="character" w:customStyle="1" w:styleId="WW8Num123z1">
    <w:name w:val="WW8Num123z1"/>
    <w:rPr>
      <w:rFonts w:ascii="Courier New" w:hAnsi="Courier New" w:cs="Courier New"/>
    </w:rPr>
  </w:style>
  <w:style w:type="character" w:customStyle="1" w:styleId="WW8Num123z2">
    <w:name w:val="WW8Num123z2"/>
    <w:rPr>
      <w:rFonts w:ascii="Wingdings" w:hAnsi="Wingdings"/>
    </w:rPr>
  </w:style>
  <w:style w:type="character" w:customStyle="1" w:styleId="WW8Num123z3">
    <w:name w:val="WW8Num123z3"/>
    <w:rPr>
      <w:rFonts w:ascii="Symbol" w:hAnsi="Symbol"/>
    </w:rPr>
  </w:style>
  <w:style w:type="character" w:customStyle="1" w:styleId="WW8Num124z1">
    <w:name w:val="WW8Num124z1"/>
    <w:rPr>
      <w:rFonts w:ascii="Courier New" w:hAnsi="Courier New" w:cs="Courier New"/>
    </w:rPr>
  </w:style>
  <w:style w:type="character" w:customStyle="1" w:styleId="WW8Num124z2">
    <w:name w:val="WW8Num124z2"/>
    <w:rPr>
      <w:rFonts w:ascii="Wingdings" w:hAnsi="Wingdings"/>
      <w:sz w:val="26"/>
      <w:szCs w:val="26"/>
    </w:rPr>
  </w:style>
  <w:style w:type="character" w:customStyle="1" w:styleId="WW8Num124z3">
    <w:name w:val="WW8Num124z3"/>
    <w:rPr>
      <w:rFonts w:ascii="Symbol" w:hAnsi="Symbol"/>
    </w:rPr>
  </w:style>
  <w:style w:type="character" w:customStyle="1" w:styleId="WW8Num124z5">
    <w:name w:val="WW8Num124z5"/>
    <w:rPr>
      <w:rFonts w:ascii="Wingdings" w:hAnsi="Wingdings"/>
    </w:rPr>
  </w:style>
  <w:style w:type="character" w:customStyle="1" w:styleId="WW8Num125z0">
    <w:name w:val="WW8Num125z0"/>
    <w:rPr>
      <w:rFonts w:ascii="Symbol" w:hAnsi="Symbol"/>
      <w:color w:val="auto"/>
    </w:rPr>
  </w:style>
  <w:style w:type="character" w:customStyle="1" w:styleId="WW8Num125z1">
    <w:name w:val="WW8Num125z1"/>
    <w:rPr>
      <w:rFonts w:ascii="Courier New" w:hAnsi="Courier New" w:cs="Courier New"/>
    </w:rPr>
  </w:style>
  <w:style w:type="character" w:customStyle="1" w:styleId="WW8Num125z2">
    <w:name w:val="WW8Num125z2"/>
    <w:rPr>
      <w:rFonts w:ascii="Wingdings" w:hAnsi="Wingdings"/>
    </w:rPr>
  </w:style>
  <w:style w:type="character" w:customStyle="1" w:styleId="WW8Num125z3">
    <w:name w:val="WW8Num125z3"/>
    <w:rPr>
      <w:rFonts w:ascii="Symbol" w:hAnsi="Symbol"/>
    </w:rPr>
  </w:style>
  <w:style w:type="character" w:customStyle="1" w:styleId="WW8Num130z0">
    <w:name w:val="WW8Num130z0"/>
    <w:rPr>
      <w:rFonts w:ascii="Wingdings" w:hAnsi="Wingdings"/>
    </w:rPr>
  </w:style>
  <w:style w:type="character" w:customStyle="1" w:styleId="WW8Num130z1">
    <w:name w:val="WW8Num130z1"/>
    <w:rPr>
      <w:rFonts w:ascii="Courier New" w:hAnsi="Courier New" w:cs="Courier New"/>
    </w:rPr>
  </w:style>
  <w:style w:type="character" w:customStyle="1" w:styleId="WW8Num130z3">
    <w:name w:val="WW8Num130z3"/>
    <w:rPr>
      <w:rFonts w:ascii="Symbol" w:hAnsi="Symbol"/>
    </w:rPr>
  </w:style>
  <w:style w:type="character" w:customStyle="1" w:styleId="WW8Num131z0">
    <w:name w:val="WW8Num131z0"/>
    <w:rPr>
      <w:rFonts w:ascii="Symbol" w:hAnsi="Symbol"/>
      <w:color w:val="auto"/>
    </w:rPr>
  </w:style>
  <w:style w:type="character" w:customStyle="1" w:styleId="WW8Num131z1">
    <w:name w:val="WW8Num131z1"/>
    <w:rPr>
      <w:rFonts w:ascii="Times New Roman" w:hAnsi="Times New Roman" w:cs="Times New Roman"/>
      <w:b w:val="0"/>
      <w:sz w:val="24"/>
      <w:szCs w:val="24"/>
    </w:rPr>
  </w:style>
  <w:style w:type="character" w:customStyle="1" w:styleId="WW8Num132z0">
    <w:name w:val="WW8Num132z0"/>
    <w:rPr>
      <w:rFonts w:ascii="Symbol" w:hAnsi="Symbol"/>
      <w:sz w:val="20"/>
    </w:rPr>
  </w:style>
  <w:style w:type="character" w:customStyle="1" w:styleId="WW8Num132z1">
    <w:name w:val="WW8Num132z1"/>
    <w:rPr>
      <w:rFonts w:ascii="Courier New" w:hAnsi="Courier New"/>
      <w:sz w:val="20"/>
    </w:rPr>
  </w:style>
  <w:style w:type="character" w:customStyle="1" w:styleId="WW8Num132z2">
    <w:name w:val="WW8Num132z2"/>
    <w:rPr>
      <w:rFonts w:ascii="Wingdings" w:hAnsi="Wingdings"/>
      <w:sz w:val="20"/>
    </w:rPr>
  </w:style>
  <w:style w:type="character" w:customStyle="1" w:styleId="WW8Num133z0">
    <w:name w:val="WW8Num133z0"/>
    <w:rPr>
      <w:b w:val="0"/>
      <w:sz w:val="24"/>
      <w:szCs w:val="24"/>
    </w:rPr>
  </w:style>
  <w:style w:type="character" w:customStyle="1" w:styleId="WW8Num134z0">
    <w:name w:val="WW8Num134z0"/>
    <w:rPr>
      <w:rFonts w:ascii="Symbol" w:hAnsi="Symbol"/>
      <w:color w:val="auto"/>
    </w:rPr>
  </w:style>
  <w:style w:type="character" w:customStyle="1" w:styleId="WW8Num134z1">
    <w:name w:val="WW8Num134z1"/>
    <w:rPr>
      <w:rFonts w:ascii="Courier New" w:hAnsi="Courier New" w:cs="Courier New"/>
    </w:rPr>
  </w:style>
  <w:style w:type="character" w:customStyle="1" w:styleId="WW8Num134z2">
    <w:name w:val="WW8Num134z2"/>
    <w:rPr>
      <w:rFonts w:ascii="Wingdings" w:hAnsi="Wingdings"/>
    </w:rPr>
  </w:style>
  <w:style w:type="character" w:customStyle="1" w:styleId="WW8Num134z3">
    <w:name w:val="WW8Num134z3"/>
    <w:rPr>
      <w:rFonts w:ascii="Symbol" w:hAnsi="Symbol"/>
    </w:rPr>
  </w:style>
  <w:style w:type="character" w:customStyle="1" w:styleId="WW8Num136z0">
    <w:name w:val="WW8Num136z0"/>
    <w:rPr>
      <w:rFonts w:ascii="Symbol" w:hAnsi="Symbol"/>
      <w:color w:val="auto"/>
    </w:rPr>
  </w:style>
  <w:style w:type="character" w:customStyle="1" w:styleId="WW8Num137z0">
    <w:name w:val="WW8Num137z0"/>
    <w:rPr>
      <w:b w:val="0"/>
      <w:color w:val="auto"/>
      <w:sz w:val="24"/>
      <w:szCs w:val="24"/>
    </w:rPr>
  </w:style>
  <w:style w:type="character" w:customStyle="1" w:styleId="WW8Num137z1">
    <w:name w:val="WW8Num137z1"/>
    <w:rPr>
      <w:rFonts w:ascii="Courier New" w:hAnsi="Courier New" w:cs="Courier New"/>
    </w:rPr>
  </w:style>
  <w:style w:type="character" w:customStyle="1" w:styleId="WW8Num137z2">
    <w:name w:val="WW8Num137z2"/>
    <w:rPr>
      <w:rFonts w:ascii="Wingdings" w:hAnsi="Wingdings"/>
    </w:rPr>
  </w:style>
  <w:style w:type="character" w:customStyle="1" w:styleId="WW8Num137z3">
    <w:name w:val="WW8Num137z3"/>
    <w:rPr>
      <w:rFonts w:ascii="Symbol" w:hAnsi="Symbol"/>
    </w:rPr>
  </w:style>
  <w:style w:type="character" w:customStyle="1" w:styleId="WW8Num138z1">
    <w:name w:val="WW8Num138z1"/>
    <w:rPr>
      <w:rFonts w:ascii="Courier New" w:hAnsi="Courier New" w:cs="Courier New"/>
    </w:rPr>
  </w:style>
  <w:style w:type="character" w:customStyle="1" w:styleId="WW8Num138z2">
    <w:name w:val="WW8Num138z2"/>
    <w:rPr>
      <w:rFonts w:ascii="Wingdings" w:hAnsi="Wingdings"/>
      <w:sz w:val="26"/>
      <w:szCs w:val="26"/>
    </w:rPr>
  </w:style>
  <w:style w:type="character" w:customStyle="1" w:styleId="WW8Num138z3">
    <w:name w:val="WW8Num138z3"/>
    <w:rPr>
      <w:rFonts w:ascii="Symbol" w:hAnsi="Symbol"/>
    </w:rPr>
  </w:style>
  <w:style w:type="character" w:customStyle="1" w:styleId="WW8Num138z5">
    <w:name w:val="WW8Num138z5"/>
    <w:rPr>
      <w:rFonts w:ascii="Wingdings" w:hAnsi="Wingdings"/>
    </w:rPr>
  </w:style>
  <w:style w:type="character" w:customStyle="1" w:styleId="WW8Num139z0">
    <w:name w:val="WW8Num139z0"/>
    <w:rPr>
      <w:rFonts w:ascii="Symbol" w:hAnsi="Symbol"/>
      <w:sz w:val="20"/>
    </w:rPr>
  </w:style>
  <w:style w:type="character" w:customStyle="1" w:styleId="WW8Num139z1">
    <w:name w:val="WW8Num139z1"/>
    <w:rPr>
      <w:rFonts w:ascii="Courier New" w:hAnsi="Courier New"/>
      <w:sz w:val="20"/>
    </w:rPr>
  </w:style>
  <w:style w:type="character" w:customStyle="1" w:styleId="WW8Num139z2">
    <w:name w:val="WW8Num139z2"/>
    <w:rPr>
      <w:rFonts w:ascii="Wingdings" w:hAnsi="Wingdings"/>
      <w:sz w:val="20"/>
    </w:rPr>
  </w:style>
  <w:style w:type="character" w:customStyle="1" w:styleId="WW8Num140z0">
    <w:name w:val="WW8Num140z0"/>
    <w:rPr>
      <w:rFonts w:ascii="Wingdings" w:hAnsi="Wingdings"/>
    </w:rPr>
  </w:style>
  <w:style w:type="character" w:customStyle="1" w:styleId="WW8Num140z1">
    <w:name w:val="WW8Num140z1"/>
    <w:rPr>
      <w:rFonts w:ascii="Courier New" w:hAnsi="Courier New" w:cs="Courier New"/>
    </w:rPr>
  </w:style>
  <w:style w:type="character" w:customStyle="1" w:styleId="WW8Num140z3">
    <w:name w:val="WW8Num140z3"/>
    <w:rPr>
      <w:rFonts w:ascii="Symbol" w:hAnsi="Symbol"/>
    </w:rPr>
  </w:style>
  <w:style w:type="character" w:customStyle="1" w:styleId="WW8Num144z0">
    <w:name w:val="WW8Num144z0"/>
    <w:rPr>
      <w:sz w:val="24"/>
      <w:szCs w:val="24"/>
    </w:rPr>
  </w:style>
  <w:style w:type="character" w:customStyle="1" w:styleId="WW8Num145z2">
    <w:name w:val="WW8Num145z2"/>
    <w:rPr>
      <w:rFonts w:ascii="Symbol" w:hAnsi="Symbol"/>
      <w:color w:val="auto"/>
    </w:rPr>
  </w:style>
  <w:style w:type="character" w:customStyle="1" w:styleId="WW8Num146z0">
    <w:name w:val="WW8Num146z0"/>
    <w:rPr>
      <w:rFonts w:ascii="Symbol" w:hAnsi="Symbol"/>
    </w:rPr>
  </w:style>
  <w:style w:type="character" w:customStyle="1" w:styleId="WW8Num146z1">
    <w:name w:val="WW8Num146z1"/>
    <w:rPr>
      <w:rFonts w:ascii="Courier New" w:hAnsi="Courier New" w:cs="Courier New"/>
    </w:rPr>
  </w:style>
  <w:style w:type="character" w:customStyle="1" w:styleId="WW8Num146z2">
    <w:name w:val="WW8Num146z2"/>
    <w:rPr>
      <w:rFonts w:ascii="Wingdings" w:hAnsi="Wingdings"/>
    </w:rPr>
  </w:style>
  <w:style w:type="character" w:customStyle="1" w:styleId="WW8Num148z0">
    <w:name w:val="WW8Num148z0"/>
    <w:rPr>
      <w:rFonts w:ascii="Symbol" w:hAnsi="Symbol"/>
    </w:rPr>
  </w:style>
  <w:style w:type="character" w:customStyle="1" w:styleId="WW8Num148z1">
    <w:name w:val="WW8Num148z1"/>
    <w:rPr>
      <w:rFonts w:ascii="Courier New" w:hAnsi="Courier New" w:cs="Courier New"/>
    </w:rPr>
  </w:style>
  <w:style w:type="character" w:customStyle="1" w:styleId="WW8Num148z2">
    <w:name w:val="WW8Num148z2"/>
    <w:rPr>
      <w:rFonts w:ascii="Wingdings" w:hAnsi="Wingdings"/>
    </w:rPr>
  </w:style>
  <w:style w:type="character" w:customStyle="1" w:styleId="WW8Num149z0">
    <w:name w:val="WW8Num149z0"/>
    <w:rPr>
      <w:b w:val="0"/>
    </w:rPr>
  </w:style>
  <w:style w:type="character" w:customStyle="1" w:styleId="WW8Num151z0">
    <w:name w:val="WW8Num151z0"/>
    <w:rPr>
      <w:rFonts w:ascii="Symbol" w:hAnsi="Symbol"/>
      <w:color w:val="auto"/>
    </w:rPr>
  </w:style>
  <w:style w:type="character" w:customStyle="1" w:styleId="WW8Num153z0">
    <w:name w:val="WW8Num153z0"/>
    <w:rPr>
      <w:rFonts w:ascii="Courier New" w:hAnsi="Courier New" w:cs="Courier New"/>
    </w:rPr>
  </w:style>
  <w:style w:type="character" w:customStyle="1" w:styleId="WW8Num153z2">
    <w:name w:val="WW8Num153z2"/>
    <w:rPr>
      <w:rFonts w:ascii="Wingdings" w:hAnsi="Wingdings"/>
      <w:sz w:val="26"/>
      <w:szCs w:val="26"/>
    </w:rPr>
  </w:style>
  <w:style w:type="character" w:customStyle="1" w:styleId="WW8Num153z3">
    <w:name w:val="WW8Num153z3"/>
    <w:rPr>
      <w:rFonts w:ascii="Symbol" w:hAnsi="Symbol"/>
    </w:rPr>
  </w:style>
  <w:style w:type="character" w:customStyle="1" w:styleId="WW8Num153z5">
    <w:name w:val="WW8Num153z5"/>
    <w:rPr>
      <w:rFonts w:ascii="Wingdings" w:hAnsi="Wingdings"/>
    </w:rPr>
  </w:style>
  <w:style w:type="character" w:customStyle="1" w:styleId="WW8Num155z0">
    <w:name w:val="WW8Num155z0"/>
    <w:rPr>
      <w:rFonts w:ascii="Symbol" w:hAnsi="Symbol"/>
    </w:rPr>
  </w:style>
  <w:style w:type="character" w:customStyle="1" w:styleId="WW8Num155z1">
    <w:name w:val="WW8Num155z1"/>
    <w:rPr>
      <w:rFonts w:ascii="Courier New" w:hAnsi="Courier New" w:cs="Courier New"/>
    </w:rPr>
  </w:style>
  <w:style w:type="character" w:customStyle="1" w:styleId="WW8Num155z2">
    <w:name w:val="WW8Num155z2"/>
    <w:rPr>
      <w:rFonts w:ascii="Wingdings" w:hAnsi="Wingdings"/>
    </w:rPr>
  </w:style>
  <w:style w:type="character" w:customStyle="1" w:styleId="WW8Num156z0">
    <w:name w:val="WW8Num156z0"/>
    <w:rPr>
      <w:rFonts w:ascii="Symbol" w:hAnsi="Symbol"/>
      <w:b w:val="0"/>
      <w:color w:val="auto"/>
      <w:sz w:val="24"/>
      <w:szCs w:val="24"/>
    </w:rPr>
  </w:style>
  <w:style w:type="character" w:customStyle="1" w:styleId="WW8Num156z1">
    <w:name w:val="WW8Num156z1"/>
    <w:rPr>
      <w:rFonts w:ascii="Courier New" w:hAnsi="Courier New" w:cs="Courier New"/>
    </w:rPr>
  </w:style>
  <w:style w:type="character" w:customStyle="1" w:styleId="WW8Num156z2">
    <w:name w:val="WW8Num156z2"/>
    <w:rPr>
      <w:rFonts w:ascii="Wingdings" w:hAnsi="Wingdings"/>
    </w:rPr>
  </w:style>
  <w:style w:type="character" w:customStyle="1" w:styleId="WW8Num156z3">
    <w:name w:val="WW8Num156z3"/>
    <w:rPr>
      <w:rFonts w:ascii="Symbol" w:hAnsi="Symbol"/>
    </w:rPr>
  </w:style>
  <w:style w:type="character" w:customStyle="1" w:styleId="WW8Num159z1">
    <w:name w:val="WW8Num159z1"/>
    <w:rPr>
      <w:rFonts w:ascii="Times New Roman" w:hAnsi="Times New Roman" w:cs="Times New Roman"/>
      <w:b/>
      <w:sz w:val="24"/>
      <w:szCs w:val="24"/>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styleId="BesuchterLink">
    <w:name w:val="FollowedHyperlink"/>
    <w:rPr>
      <w:color w:val="800080"/>
      <w:u w:val="single"/>
    </w:rPr>
  </w:style>
  <w:style w:type="character" w:customStyle="1" w:styleId="pic4u1">
    <w:name w:val="pic4u1"/>
    <w:rPr>
      <w:color w:val="FFFFFF"/>
      <w:shd w:val="clear" w:color="auto" w:fill="336633"/>
    </w:rPr>
  </w:style>
  <w:style w:type="character" w:customStyle="1" w:styleId="pic3u1">
    <w:name w:val="pic3u1"/>
    <w:rPr>
      <w:color w:val="FFFFFF"/>
      <w:shd w:val="clear" w:color="auto" w:fill="663333"/>
    </w:rPr>
  </w:style>
  <w:style w:type="character" w:customStyle="1" w:styleId="pic5u1">
    <w:name w:val="pic5u1"/>
    <w:rPr>
      <w:color w:val="FFFFFF"/>
      <w:shd w:val="clear" w:color="auto" w:fill="333366"/>
    </w:rPr>
  </w:style>
  <w:style w:type="character" w:styleId="Fett">
    <w:name w:val="Strong"/>
    <w:qFormat/>
    <w:rPr>
      <w:b/>
      <w:bCs/>
    </w:rPr>
  </w:style>
  <w:style w:type="character" w:styleId="HTMLSchreibmaschine">
    <w:name w:val="HTML Typewriter"/>
    <w:rPr>
      <w:rFonts w:ascii="Courier New" w:eastAsia="Times New Roman" w:hAnsi="Courier New" w:cs="Courier New"/>
      <w:sz w:val="20"/>
      <w:szCs w:val="20"/>
    </w:rPr>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ascii="Arial" w:eastAsia="SimSun" w:hAnsi="Arial" w:cs="Mangal"/>
      <w:sz w:val="28"/>
      <w:szCs w:val="28"/>
    </w:rPr>
  </w:style>
  <w:style w:type="paragraph" w:styleId="Textkrper">
    <w:name w:val="Body Text"/>
    <w:basedOn w:val="Standard"/>
    <w:pPr>
      <w:jc w:val="both"/>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Cs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extkrper21">
    <w:name w:val="Textkörper 21"/>
    <w:basedOn w:val="Standard"/>
  </w:style>
  <w:style w:type="paragraph" w:styleId="StandardWeb">
    <w:name w:val="Normal (Web)"/>
    <w:basedOn w:val="Standard"/>
    <w:pPr>
      <w:spacing w:before="100" w:after="100"/>
    </w:pPr>
    <w:rPr>
      <w:rFonts w:eastAsia="SimSun"/>
      <w:szCs w:val="24"/>
    </w:rPr>
  </w:style>
  <w:style w:type="paragraph" w:styleId="Titel">
    <w:name w:val="Title"/>
    <w:basedOn w:val="Standard"/>
    <w:next w:val="Untertitel"/>
    <w:qFormat/>
    <w:pPr>
      <w:jc w:val="center"/>
    </w:pPr>
    <w:rPr>
      <w:sz w:val="36"/>
      <w:szCs w:val="24"/>
    </w:rPr>
  </w:style>
  <w:style w:type="paragraph" w:styleId="Untertitel">
    <w:name w:val="Subtitle"/>
    <w:basedOn w:val="Standard"/>
    <w:next w:val="Textkrper"/>
    <w:qFormat/>
    <w:rPr>
      <w:sz w:val="36"/>
      <w:szCs w:val="24"/>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customStyle="1" w:styleId="Rahmeninhalt">
    <w:name w:val="Rahmeninhalt"/>
    <w:basedOn w:val="Textkrpe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Zeichnung">
    <w:name w:val="Zeichnung"/>
    <w:basedOn w:val="Beschriftu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44A71-2C71-40E3-A09D-5AD5806E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2099</Words>
  <Characters>13229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Chinta, Jochen</cp:lastModifiedBy>
  <cp:revision>7</cp:revision>
  <cp:lastPrinted>2005-02-13T17:56:00Z</cp:lastPrinted>
  <dcterms:created xsi:type="dcterms:W3CDTF">2016-02-10T15:28:00Z</dcterms:created>
  <dcterms:modified xsi:type="dcterms:W3CDTF">2019-02-06T16:23:00Z</dcterms:modified>
</cp:coreProperties>
</file>