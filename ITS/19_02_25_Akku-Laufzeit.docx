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41A2EA" w14:textId="77777777" w:rsidR="0097413B" w:rsidRPr="00581097" w:rsidRDefault="0097413B" w:rsidP="0097413B">
      <w:pPr>
        <w:tabs>
          <w:tab w:val="num" w:pos="426"/>
        </w:tabs>
        <w:suppressAutoHyphens w:val="0"/>
        <w:spacing w:before="120"/>
        <w:jc w:val="center"/>
        <w:rPr>
          <w:noProof/>
          <w:sz w:val="28"/>
        </w:rPr>
      </w:pPr>
      <w:r>
        <w:rPr>
          <w:b/>
          <w:noProof/>
          <w:sz w:val="28"/>
        </w:rPr>
        <w:t>Akkulaufzeit – Informationen und Aufgaben</w:t>
      </w:r>
    </w:p>
    <w:p w14:paraId="1141A2EB" w14:textId="77777777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</w:p>
    <w:p w14:paraId="1141A2EC" w14:textId="77777777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  <w:r>
        <w:rPr>
          <w:noProof/>
        </w:rPr>
        <w:t xml:space="preserve">Die Leistungsfähigkeit von Akkumulatoren wird u.A. anhand ihrer Kapazität beurteilt. Das Kürzel für diese Kenngröße ist </w:t>
      </w:r>
      <w:r w:rsidRPr="00E33EAA">
        <w:rPr>
          <w:b/>
          <w:i/>
          <w:noProof/>
        </w:rPr>
        <w:t>C</w:t>
      </w:r>
      <w:r>
        <w:rPr>
          <w:noProof/>
        </w:rPr>
        <w:t>.</w:t>
      </w:r>
    </w:p>
    <w:p w14:paraId="1141A2ED" w14:textId="77777777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  <w:r>
        <w:rPr>
          <w:noProof/>
        </w:rPr>
        <w:t xml:space="preserve">Diese wird in </w:t>
      </w:r>
      <w:r w:rsidRPr="00E33EAA">
        <w:rPr>
          <w:i/>
          <w:noProof/>
        </w:rPr>
        <w:t>Ah</w:t>
      </w:r>
      <w:r>
        <w:rPr>
          <w:noProof/>
        </w:rPr>
        <w:t xml:space="preserve"> angegeben und gibt an, wie lange der Akku Energie liefern kann, wenn er mit einem Strom von 1 A belastet wird. (Wenn er also ein angeschlossenes Gerät mit 1 A versorgt) </w:t>
      </w:r>
    </w:p>
    <w:p w14:paraId="1118EFF3" w14:textId="78F44DDE" w:rsidR="00302987" w:rsidRPr="00302987" w:rsidRDefault="00E33EAA" w:rsidP="00302987">
      <w:pPr>
        <w:tabs>
          <w:tab w:val="num" w:pos="426"/>
        </w:tabs>
        <w:suppressAutoHyphens w:val="0"/>
        <w:spacing w:before="120"/>
        <w:rPr>
          <w:noProof/>
        </w:rPr>
      </w:pPr>
      <w:r>
        <w:rPr>
          <w:noProof/>
        </w:rPr>
        <w:t xml:space="preserve">Bei kleineren Akkus wird die Kapazität oft in </w:t>
      </w:r>
      <w:r w:rsidRPr="00E33EAA">
        <w:rPr>
          <w:i/>
          <w:noProof/>
        </w:rPr>
        <w:t>mAh</w:t>
      </w:r>
      <w:r>
        <w:rPr>
          <w:noProof/>
        </w:rPr>
        <w:t xml:space="preserve"> </w:t>
      </w:r>
      <w:r w:rsidR="00302987">
        <w:rPr>
          <w:noProof/>
        </w:rPr>
        <w:t>angegeben (</w:t>
      </w:r>
      <w:r w:rsidR="00302987" w:rsidRPr="00302987">
        <w:rPr>
          <w:szCs w:val="22"/>
        </w:rPr>
        <w:t xml:space="preserve">Achtung: mAh = Milliamperestunde </w:t>
      </w:r>
      <w:r w:rsidR="00302987" w:rsidRPr="00302987">
        <w:rPr>
          <w:b/>
          <w:szCs w:val="22"/>
        </w:rPr>
        <w:t>nicht</w:t>
      </w:r>
      <w:r w:rsidR="00302987" w:rsidRPr="00302987">
        <w:rPr>
          <w:szCs w:val="22"/>
        </w:rPr>
        <w:t xml:space="preserve"> Milliampere </w:t>
      </w:r>
      <w:r w:rsidR="00302987" w:rsidRPr="00302987">
        <w:rPr>
          <w:b/>
          <w:i/>
          <w:szCs w:val="22"/>
        </w:rPr>
        <w:t>pro</w:t>
      </w:r>
      <w:r w:rsidR="00302987" w:rsidRPr="00302987">
        <w:rPr>
          <w:szCs w:val="22"/>
        </w:rPr>
        <w:t xml:space="preserve"> Stunde!</w:t>
      </w:r>
      <w:r w:rsidR="00302987">
        <w:rPr>
          <w:sz w:val="22"/>
          <w:szCs w:val="22"/>
        </w:rPr>
        <w:t>)</w:t>
      </w:r>
      <w:r>
        <w:rPr>
          <w:noProof/>
        </w:rPr>
        <w:t>, ein Tausendstel der zuerst angegebenen Einheit. Die Bedeutung hier ist die Laufzeit des Systems, wenn der Betriebsstrom 1 mA beträgt, 0,001 A also</w:t>
      </w:r>
      <w:r w:rsidR="00302987">
        <w:rPr>
          <w:noProof/>
        </w:rPr>
        <w:t>.</w:t>
      </w:r>
    </w:p>
    <w:p w14:paraId="06B15F63" w14:textId="65D68C26" w:rsidR="00302987" w:rsidRPr="00302987" w:rsidRDefault="00302987" w:rsidP="00302987">
      <w:pPr>
        <w:tabs>
          <w:tab w:val="num" w:pos="426"/>
        </w:tabs>
        <w:suppressAutoHyphens w:val="0"/>
        <w:spacing w:before="120"/>
        <w:rPr>
          <w:szCs w:val="22"/>
        </w:rPr>
      </w:pPr>
      <w:r>
        <w:rPr>
          <w:szCs w:val="22"/>
        </w:rPr>
        <w:t>Bsp.: Akkukapazität C = 4800 mAh.</w:t>
      </w:r>
      <w:r>
        <w:rPr>
          <w:szCs w:val="22"/>
        </w:rPr>
        <w:br/>
      </w:r>
      <w:r w:rsidRPr="00302987">
        <w:rPr>
          <w:szCs w:val="22"/>
        </w:rPr>
        <w:t>Diese Angabe bedeutet, dass der Akku 4800 Stunden laufen kann, wenn der von ihm gelieferte Strom 1 mA beträgt, jedoch nur noch 2400 Stunden, wenn der Strom 2 mA beträgt. Bei einem Strom von 1000 mA (1 A) beträgt die Laufzeit nur noch 4,8 Stunden.</w:t>
      </w:r>
    </w:p>
    <w:p w14:paraId="5DA4FFC7" w14:textId="77777777" w:rsidR="00302987" w:rsidRPr="00302987" w:rsidRDefault="00302987" w:rsidP="00302987">
      <w:pPr>
        <w:tabs>
          <w:tab w:val="num" w:pos="426"/>
        </w:tabs>
        <w:suppressAutoHyphens w:val="0"/>
        <w:spacing w:before="120"/>
        <w:rPr>
          <w:szCs w:val="22"/>
        </w:rPr>
      </w:pPr>
      <w:r w:rsidRPr="00302987">
        <w:rPr>
          <w:szCs w:val="22"/>
        </w:rPr>
        <w:t>Die Laufzeit des damit betriebenen Gerätes kann theoretisch durch Anwendung der bereits bekannten Formeln der Elektrotechnik berechnet werden. Je nach vorliegenden Informationen muss jedoch die passende Formel herangezogen werden.</w:t>
      </w:r>
    </w:p>
    <w:p w14:paraId="41AF5786" w14:textId="77777777" w:rsidR="00302987" w:rsidRDefault="00302987" w:rsidP="00302987">
      <w:pPr>
        <w:autoSpaceDE w:val="0"/>
        <w:autoSpaceDN w:val="0"/>
        <w:adjustRightInd w:val="0"/>
        <w:rPr>
          <w:b/>
          <w:i/>
          <w:sz w:val="22"/>
          <w:szCs w:val="22"/>
        </w:rPr>
      </w:pPr>
    </w:p>
    <w:p w14:paraId="2F88A2DA" w14:textId="750F2FB2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  <w:r w:rsidRPr="00302987">
        <w:rPr>
          <w:b/>
          <w:i/>
          <w:szCs w:val="22"/>
        </w:rPr>
        <w:t>Bsp</w:t>
      </w:r>
      <w:r w:rsidRPr="00302987">
        <w:rPr>
          <w:szCs w:val="22"/>
        </w:rPr>
        <w:t>.: Oben angegebene Akku-Kapazität</w:t>
      </w:r>
      <w:r>
        <w:rPr>
          <w:szCs w:val="22"/>
        </w:rPr>
        <w:t xml:space="preserve"> = 4800 mAh</w:t>
      </w:r>
      <w:r w:rsidRPr="00302987">
        <w:rPr>
          <w:szCs w:val="22"/>
        </w:rPr>
        <w:t>.</w:t>
      </w:r>
      <w:r>
        <w:rPr>
          <w:szCs w:val="22"/>
        </w:rPr>
        <w:br/>
      </w:r>
      <w:r w:rsidRPr="00302987">
        <w:rPr>
          <w:szCs w:val="22"/>
        </w:rPr>
        <w:t>Zusätzliche Information: Leistungsverbrauch des Gerätes beträgt: 10 W, die Betriebsspannung 5V.</w:t>
      </w:r>
    </w:p>
    <w:p w14:paraId="27DC6089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</w:p>
    <w:p w14:paraId="4C702B5B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  <w:r w:rsidRPr="00302987">
        <w:rPr>
          <w:szCs w:val="22"/>
        </w:rPr>
        <w:t>Aus Leistung und Spannung kann der laufende Strom ermittelt werden</w:t>
      </w:r>
    </w:p>
    <w:p w14:paraId="063C15C2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</w:p>
    <w:p w14:paraId="4A1B62D5" w14:textId="77777777" w:rsidR="00302987" w:rsidRPr="00302987" w:rsidRDefault="00302987" w:rsidP="00302987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szCs w:val="22"/>
        </w:rPr>
      </w:pPr>
      <w:r w:rsidRPr="00302987">
        <w:rPr>
          <w:szCs w:val="22"/>
        </w:rPr>
        <w:t>I = P / U = 10 W / 5 V = 2A = 2000 mA</w:t>
      </w:r>
    </w:p>
    <w:p w14:paraId="17AB576E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</w:p>
    <w:p w14:paraId="2345C678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  <w:r w:rsidRPr="00302987">
        <w:rPr>
          <w:szCs w:val="22"/>
        </w:rPr>
        <w:t>Die Laufzeit berechnet sich aus der Kapazität geteilt durch den Strom:</w:t>
      </w:r>
    </w:p>
    <w:p w14:paraId="46DBA337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</w:p>
    <w:p w14:paraId="7835150A" w14:textId="67AB4008" w:rsidR="00302987" w:rsidRPr="00302987" w:rsidRDefault="00302987" w:rsidP="00302987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szCs w:val="22"/>
        </w:rPr>
      </w:pPr>
      <w:r w:rsidRPr="00302987">
        <w:rPr>
          <w:szCs w:val="22"/>
        </w:rPr>
        <w:t>t = 4800 mAh / 2000 mA = 2,4 h</w:t>
      </w:r>
    </w:p>
    <w:p w14:paraId="1141A2EF" w14:textId="54D65640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  <w:r>
        <w:rPr>
          <w:noProof/>
        </w:rPr>
        <w:t xml:space="preserve">Weiteres Merkmal </w:t>
      </w:r>
      <w:r w:rsidR="00302987">
        <w:rPr>
          <w:noProof/>
        </w:rPr>
        <w:t>eines</w:t>
      </w:r>
      <w:r>
        <w:rPr>
          <w:noProof/>
        </w:rPr>
        <w:t xml:space="preserve"> Akkus ist seine </w:t>
      </w:r>
      <w:r w:rsidRPr="00302987">
        <w:rPr>
          <w:i/>
          <w:noProof/>
        </w:rPr>
        <w:t>Nennspannung</w:t>
      </w:r>
      <w:r>
        <w:rPr>
          <w:noProof/>
        </w:rPr>
        <w:t>, die Spannung also, die im angeschlossenen Zustand an seinen Klemmen gemessen werden kann.</w:t>
      </w:r>
    </w:p>
    <w:p w14:paraId="1141A2F0" w14:textId="77777777" w:rsidR="00D52010" w:rsidRPr="001E0BFC" w:rsidRDefault="00D52010" w:rsidP="001E0BFC">
      <w:pPr>
        <w:tabs>
          <w:tab w:val="num" w:pos="426"/>
        </w:tabs>
        <w:suppressAutoHyphens w:val="0"/>
        <w:rPr>
          <w:b/>
          <w:i/>
          <w:noProof/>
          <w:sz w:val="16"/>
        </w:rPr>
      </w:pPr>
    </w:p>
    <w:p w14:paraId="1141A2F1" w14:textId="77777777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  <w:r w:rsidRPr="00E33EAA">
        <w:rPr>
          <w:b/>
          <w:i/>
          <w:noProof/>
        </w:rPr>
        <w:t>B</w:t>
      </w:r>
      <w:r>
        <w:rPr>
          <w:b/>
          <w:i/>
          <w:noProof/>
        </w:rPr>
        <w:t>ei</w:t>
      </w:r>
      <w:r w:rsidRPr="00E33EAA">
        <w:rPr>
          <w:b/>
          <w:i/>
          <w:noProof/>
        </w:rPr>
        <w:t>sp</w:t>
      </w:r>
      <w:r>
        <w:rPr>
          <w:b/>
          <w:i/>
          <w:noProof/>
        </w:rPr>
        <w:t>iele</w:t>
      </w:r>
      <w:r w:rsidR="00D52010">
        <w:rPr>
          <w:b/>
          <w:i/>
          <w:noProof/>
        </w:rPr>
        <w:t>:</w:t>
      </w:r>
      <w:r>
        <w:rPr>
          <w:noProof/>
        </w:rPr>
        <w:t xml:space="preserve"> </w:t>
      </w:r>
    </w:p>
    <w:p w14:paraId="1141A2F2" w14:textId="77777777" w:rsidR="00E33EAA" w:rsidRDefault="00E33EAA" w:rsidP="00E33EAA">
      <w:pPr>
        <w:pStyle w:val="Listenabsatz"/>
        <w:numPr>
          <w:ilvl w:val="0"/>
          <w:numId w:val="11"/>
        </w:numPr>
        <w:tabs>
          <w:tab w:val="num" w:pos="426"/>
        </w:tabs>
        <w:spacing w:before="120" w:after="120"/>
        <w:ind w:left="357" w:hanging="357"/>
        <w:contextualSpacing w:val="0"/>
        <w:rPr>
          <w:noProof/>
        </w:rPr>
      </w:pPr>
      <w:r>
        <w:rPr>
          <w:noProof/>
        </w:rPr>
        <w:t xml:space="preserve">So genannte Mignon-Zellen, </w:t>
      </w:r>
      <w:hyperlink r:id="rId7" w:history="1">
        <w:r w:rsidRPr="008D3164">
          <w:rPr>
            <w:rStyle w:val="Hyperlink"/>
            <w:noProof/>
          </w:rPr>
          <w:t>https://de.wikipedia.org/wiki/Mignon_(Batterie)</w:t>
        </w:r>
      </w:hyperlink>
      <w:r>
        <w:rPr>
          <w:noProof/>
        </w:rPr>
        <w:t xml:space="preserve"> </w:t>
      </w:r>
      <w:r w:rsidRPr="00E33EAA">
        <w:rPr>
          <w:noProof/>
        </w:rPr>
        <w:t xml:space="preserve"> </w:t>
      </w:r>
      <w:r>
        <w:rPr>
          <w:noProof/>
        </w:rPr>
        <w:t xml:space="preserve"> haben je nach elektrochemischem System eine Nennspannung zwischen 1,2 und 3,6 V und unterschiedliche Kapazitäten. Eine Nickel-Metallhybrid-Zelle HR6 bzw. NH15 hat eine Nennspannung von 1.2 V und eine übliche Kapazität von 2500 mAh.</w:t>
      </w:r>
    </w:p>
    <w:p w14:paraId="1141A2F3" w14:textId="77777777" w:rsidR="00E33EAA" w:rsidRPr="001E0BFC" w:rsidRDefault="00E33EAA" w:rsidP="001E0BFC">
      <w:pPr>
        <w:tabs>
          <w:tab w:val="num" w:pos="426"/>
        </w:tabs>
        <w:rPr>
          <w:noProof/>
          <w:sz w:val="16"/>
        </w:rPr>
      </w:pPr>
    </w:p>
    <w:p w14:paraId="1141A2F4" w14:textId="77777777" w:rsidR="00E33EAA" w:rsidRDefault="00E33EAA" w:rsidP="001E0BFC">
      <w:pPr>
        <w:tabs>
          <w:tab w:val="num" w:pos="426"/>
        </w:tabs>
        <w:spacing w:after="120"/>
        <w:rPr>
          <w:noProof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1A304" wp14:editId="1141A305">
                <wp:simplePos x="0" y="0"/>
                <wp:positionH relativeFrom="column">
                  <wp:posOffset>2545080</wp:posOffset>
                </wp:positionH>
                <wp:positionV relativeFrom="paragraph">
                  <wp:posOffset>574040</wp:posOffset>
                </wp:positionV>
                <wp:extent cx="895350" cy="1403985"/>
                <wp:effectExtent l="0" t="0" r="19050" b="1016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A30C" w14:textId="77777777" w:rsidR="00E33EAA" w:rsidRPr="00D52010" w:rsidRDefault="00E33EAA">
                            <w:pPr>
                              <w:rPr>
                                <w:b/>
                              </w:rPr>
                            </w:pPr>
                            <w:r w:rsidRPr="00D52010">
                              <w:rPr>
                                <w:b/>
                                <w:noProof/>
                              </w:rPr>
                              <w:t>t  =  C  / 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41A30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0.4pt;margin-top:45.2pt;width:70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">
                <v:textbox style="mso-fit-shape-to-text:t">
                  <w:txbxContent>
                    <w:p w14:paraId="1141A30C" w14:textId="77777777" w:rsidR="00E33EAA" w:rsidRPr="00D52010" w:rsidRDefault="00E33EAA">
                      <w:pPr>
                        <w:rPr>
                          <w:b/>
                        </w:rPr>
                      </w:pPr>
                      <w:r w:rsidRPr="00D52010">
                        <w:rPr>
                          <w:b/>
                          <w:noProof/>
                        </w:rPr>
                        <w:t>t  =  C  / 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Die Laufzeit eines Akku-betriebenen Geräts hängt ab von der Kapazität des verwendeten Akkus und von dem Strom, den er während des Betriebs abgibt. Die Laufzeit in Stunden ergibt sich entsprechend der Formel:</w:t>
      </w:r>
    </w:p>
    <w:p w14:paraId="1141A2F5" w14:textId="77777777" w:rsidR="00E33EAA" w:rsidRDefault="00E33EAA" w:rsidP="00E33EAA">
      <w:pPr>
        <w:tabs>
          <w:tab w:val="num" w:pos="426"/>
        </w:tabs>
        <w:spacing w:before="120" w:after="120"/>
        <w:jc w:val="center"/>
        <w:rPr>
          <w:noProof/>
        </w:rPr>
      </w:pPr>
    </w:p>
    <w:p w14:paraId="1141A2F6" w14:textId="77777777" w:rsidR="001E0BFC" w:rsidRDefault="001E0BFC" w:rsidP="00E33EAA">
      <w:pPr>
        <w:tabs>
          <w:tab w:val="num" w:pos="426"/>
        </w:tabs>
        <w:spacing w:before="120" w:after="120"/>
        <w:rPr>
          <w:noProof/>
        </w:rPr>
      </w:pPr>
    </w:p>
    <w:p w14:paraId="1141A2F7" w14:textId="74191E86" w:rsidR="00D52010" w:rsidRDefault="00D52010" w:rsidP="00E33EAA">
      <w:pPr>
        <w:tabs>
          <w:tab w:val="num" w:pos="426"/>
        </w:tabs>
        <w:spacing w:before="120" w:after="120"/>
        <w:rPr>
          <w:noProof/>
        </w:rPr>
      </w:pPr>
      <w:r>
        <w:rPr>
          <w:noProof/>
        </w:rPr>
        <w:t xml:space="preserve">I und </w:t>
      </w:r>
      <w:r w:rsidR="007169EA">
        <w:rPr>
          <w:noProof/>
        </w:rPr>
        <w:t>C</w:t>
      </w:r>
      <w:r>
        <w:rPr>
          <w:noProof/>
        </w:rPr>
        <w:t xml:space="preserve"> müssen dabei in der selben Einheit angegeben werden, also entweder A oder mA.</w:t>
      </w:r>
    </w:p>
    <w:p w14:paraId="2ED5FC73" w14:textId="77777777" w:rsidR="00302987" w:rsidRDefault="00302987">
      <w:pPr>
        <w:suppressAutoHyphens w:val="0"/>
        <w:rPr>
          <w:b/>
          <w:i/>
          <w:noProof/>
        </w:rPr>
      </w:pPr>
      <w:r>
        <w:rPr>
          <w:b/>
          <w:i/>
          <w:noProof/>
        </w:rPr>
        <w:br w:type="page"/>
      </w:r>
    </w:p>
    <w:p w14:paraId="1141A2F8" w14:textId="1E68A02F" w:rsidR="00D52010" w:rsidRPr="00D52010" w:rsidRDefault="00D52010" w:rsidP="00D52010">
      <w:pPr>
        <w:tabs>
          <w:tab w:val="num" w:pos="426"/>
        </w:tabs>
        <w:spacing w:before="120" w:after="120"/>
        <w:rPr>
          <w:b/>
          <w:i/>
          <w:noProof/>
        </w:rPr>
      </w:pPr>
      <w:r w:rsidRPr="00D52010">
        <w:rPr>
          <w:b/>
          <w:i/>
          <w:noProof/>
        </w:rPr>
        <w:lastRenderedPageBreak/>
        <w:t>Beispiele:</w:t>
      </w:r>
    </w:p>
    <w:p w14:paraId="1141A2F9" w14:textId="77777777" w:rsidR="00D52010" w:rsidRDefault="00D52010" w:rsidP="00D52010">
      <w:pPr>
        <w:pStyle w:val="Listenabsatz"/>
        <w:numPr>
          <w:ilvl w:val="0"/>
          <w:numId w:val="11"/>
        </w:numPr>
        <w:tabs>
          <w:tab w:val="num" w:pos="426"/>
        </w:tabs>
        <w:spacing w:before="120" w:after="240"/>
        <w:ind w:left="357" w:hanging="357"/>
        <w:rPr>
          <w:noProof/>
        </w:rPr>
      </w:pPr>
      <w:r>
        <w:rPr>
          <w:noProof/>
        </w:rPr>
        <w:t>Ein Akku mit einer Kapazität C von 4000 mAh wird belastet mit einem Strom von 700 mA. Die Laufzeit des Gerätes beträgt:</w:t>
      </w:r>
    </w:p>
    <w:p w14:paraId="1141A2FA" w14:textId="77777777" w:rsidR="00D52010" w:rsidRDefault="00D52010" w:rsidP="00D52010">
      <w:pPr>
        <w:tabs>
          <w:tab w:val="num" w:pos="426"/>
        </w:tabs>
        <w:spacing w:before="120" w:after="120"/>
        <w:ind w:left="360"/>
        <w:jc w:val="center"/>
        <w:rPr>
          <w:noProof/>
        </w:rPr>
      </w:pPr>
      <w:r>
        <w:rPr>
          <w:noProof/>
        </w:rPr>
        <w:t>4000 mAh / 700 mA = 5 h und 43 Min</w:t>
      </w:r>
    </w:p>
    <w:p w14:paraId="1141A2FB" w14:textId="77777777" w:rsidR="00D52010" w:rsidRDefault="00D52010" w:rsidP="00D52010">
      <w:pPr>
        <w:pStyle w:val="Listenabsatz"/>
        <w:numPr>
          <w:ilvl w:val="0"/>
          <w:numId w:val="11"/>
        </w:numPr>
        <w:tabs>
          <w:tab w:val="num" w:pos="426"/>
        </w:tabs>
        <w:spacing w:before="120" w:after="120"/>
        <w:rPr>
          <w:noProof/>
        </w:rPr>
      </w:pPr>
      <w:r>
        <w:rPr>
          <w:noProof/>
        </w:rPr>
        <w:t>Die Kapazität eines Handy-Akkus beträgt 2800 mAh, die Nennspannung 3,6 V. D</w:t>
      </w:r>
      <w:r w:rsidR="00AF0B19">
        <w:rPr>
          <w:noProof/>
        </w:rPr>
        <w:t xml:space="preserve">ie Leistung des Handys beim Anschauen eines youtube-Videos bei laufendem W-LAN wird </w:t>
      </w:r>
      <w:r>
        <w:rPr>
          <w:noProof/>
        </w:rPr>
        <w:t xml:space="preserve">mit </w:t>
      </w:r>
      <w:r w:rsidR="00AF0B19">
        <w:rPr>
          <w:noProof/>
        </w:rPr>
        <w:t>7</w:t>
      </w:r>
      <w:r>
        <w:rPr>
          <w:noProof/>
        </w:rPr>
        <w:t xml:space="preserve"> W angegeben. Wie lange läuft das Handy mit einer Akkuladung?</w:t>
      </w:r>
    </w:p>
    <w:p w14:paraId="1141A2FC" w14:textId="77777777" w:rsidR="00D52010" w:rsidRPr="00D52010" w:rsidRDefault="00D52010" w:rsidP="00D52010">
      <w:pPr>
        <w:pStyle w:val="Listenabsatz"/>
        <w:spacing w:before="120" w:after="120"/>
        <w:ind w:left="360"/>
        <w:rPr>
          <w:noProof/>
          <w:sz w:val="16"/>
        </w:rPr>
      </w:pPr>
    </w:p>
    <w:p w14:paraId="1141A2FD" w14:textId="77777777" w:rsidR="00D52010" w:rsidRDefault="00D52010" w:rsidP="00D52010">
      <w:pPr>
        <w:pStyle w:val="Listenabsatz"/>
        <w:spacing w:before="120" w:after="120" w:line="360" w:lineRule="auto"/>
        <w:ind w:left="360"/>
        <w:rPr>
          <w:noProof/>
        </w:rPr>
      </w:pPr>
      <w:r w:rsidRPr="00D52010">
        <w:rPr>
          <w:b/>
          <w:noProof/>
        </w:rPr>
        <w:t>Antwort</w:t>
      </w:r>
      <w:r>
        <w:rPr>
          <w:noProof/>
        </w:rPr>
        <w:t xml:space="preserve">: </w:t>
      </w:r>
    </w:p>
    <w:p w14:paraId="1141A2FE" w14:textId="77777777" w:rsidR="00D52010" w:rsidRDefault="00D52010" w:rsidP="001E0BFC">
      <w:pPr>
        <w:pStyle w:val="Listenabsatz"/>
        <w:spacing w:before="60" w:after="60" w:line="276" w:lineRule="auto"/>
        <w:ind w:left="357"/>
        <w:rPr>
          <w:noProof/>
        </w:rPr>
      </w:pPr>
      <w:r>
        <w:rPr>
          <w:noProof/>
        </w:rPr>
        <w:t xml:space="preserve">Der Betriebsstrom beträgt:    I = P / U   = </w:t>
      </w:r>
      <w:r w:rsidR="00AF0B19">
        <w:rPr>
          <w:noProof/>
        </w:rPr>
        <w:t>7</w:t>
      </w:r>
      <w:r>
        <w:rPr>
          <w:noProof/>
        </w:rPr>
        <w:t xml:space="preserve"> W / 3,6 V = </w:t>
      </w:r>
      <w:r w:rsidR="00AF0B19">
        <w:rPr>
          <w:noProof/>
        </w:rPr>
        <w:t>1</w:t>
      </w:r>
      <w:r>
        <w:rPr>
          <w:noProof/>
        </w:rPr>
        <w:t>,</w:t>
      </w:r>
      <w:r w:rsidR="00AF0B19">
        <w:rPr>
          <w:noProof/>
        </w:rPr>
        <w:t>94</w:t>
      </w:r>
      <w:r>
        <w:rPr>
          <w:noProof/>
        </w:rPr>
        <w:t xml:space="preserve"> A</w:t>
      </w:r>
    </w:p>
    <w:p w14:paraId="1141A2FF" w14:textId="77777777" w:rsidR="00D52010" w:rsidRDefault="00D52010" w:rsidP="001E0BFC">
      <w:pPr>
        <w:pStyle w:val="Listenabsatz"/>
        <w:spacing w:before="60" w:after="60" w:line="276" w:lineRule="auto"/>
        <w:ind w:left="357"/>
        <w:rPr>
          <w:noProof/>
        </w:rPr>
      </w:pPr>
      <w:r>
        <w:rPr>
          <w:noProof/>
        </w:rPr>
        <w:t xml:space="preserve">Die Laufzeit beträgt:             t  =  C  / I   =  2,8 Ah  / </w:t>
      </w:r>
      <w:r w:rsidR="00AF0B19">
        <w:rPr>
          <w:noProof/>
        </w:rPr>
        <w:t>1</w:t>
      </w:r>
      <w:r>
        <w:rPr>
          <w:noProof/>
        </w:rPr>
        <w:t>,</w:t>
      </w:r>
      <w:r w:rsidR="00AF0B19">
        <w:rPr>
          <w:noProof/>
        </w:rPr>
        <w:t>94</w:t>
      </w:r>
      <w:r>
        <w:rPr>
          <w:noProof/>
        </w:rPr>
        <w:t xml:space="preserve"> A  = 1</w:t>
      </w:r>
      <w:r w:rsidR="00AF0B19">
        <w:rPr>
          <w:noProof/>
        </w:rPr>
        <w:t xml:space="preserve"> Stunde und </w:t>
      </w:r>
      <w:r>
        <w:rPr>
          <w:noProof/>
        </w:rPr>
        <w:t>2</w:t>
      </w:r>
      <w:r w:rsidR="00AF0B19">
        <w:rPr>
          <w:noProof/>
        </w:rPr>
        <w:t>7</w:t>
      </w:r>
      <w:r>
        <w:rPr>
          <w:noProof/>
        </w:rPr>
        <w:t xml:space="preserve"> </w:t>
      </w:r>
      <w:r w:rsidR="00AF0B19">
        <w:rPr>
          <w:noProof/>
        </w:rPr>
        <w:t>Minut</w:t>
      </w:r>
      <w:r>
        <w:rPr>
          <w:noProof/>
        </w:rPr>
        <w:t>en</w:t>
      </w:r>
    </w:p>
    <w:p w14:paraId="1141A302" w14:textId="6D46E32E" w:rsidR="003F6834" w:rsidRDefault="00302987" w:rsidP="001E0BFC">
      <w:pPr>
        <w:suppressAutoHyphens w:val="0"/>
        <w:rPr>
          <w:noProof/>
        </w:rPr>
      </w:pPr>
      <w:r w:rsidRPr="008B4FDF">
        <w:rPr>
          <w:b/>
          <w:sz w:val="22"/>
          <w:szCs w:val="22"/>
        </w:rPr>
        <w:t>Aufgabe</w:t>
      </w:r>
      <w:r>
        <w:rPr>
          <w:b/>
          <w:sz w:val="22"/>
          <w:szCs w:val="22"/>
        </w:rPr>
        <w:t xml:space="preserve"> 1</w:t>
      </w:r>
      <w:r>
        <w:rPr>
          <w:sz w:val="22"/>
          <w:szCs w:val="22"/>
        </w:rPr>
        <w:t xml:space="preserve">: </w:t>
      </w:r>
      <w:r w:rsidR="001E0BFC">
        <w:rPr>
          <w:b/>
          <w:noProof/>
          <w:sz w:val="28"/>
        </w:rPr>
        <w:t xml:space="preserve"> </w:t>
      </w:r>
      <w:r w:rsidR="003F6834" w:rsidRPr="003F6834">
        <w:rPr>
          <w:noProof/>
        </w:rPr>
        <w:t>Auf einem Akku für 12 V ist der Wert 1,5 mAh angegeben. Wie lange hält der Akku bei einer konstanten Stromentnahme von 0,5 mA?</w:t>
      </w:r>
    </w:p>
    <w:p w14:paraId="53865B17" w14:textId="498F05C6" w:rsidR="009A1B4A" w:rsidRDefault="009A1B4A" w:rsidP="001E0BFC">
      <w:pPr>
        <w:suppressAutoHyphens w:val="0"/>
        <w:rPr>
          <w:noProof/>
        </w:rPr>
      </w:pPr>
    </w:p>
    <w:p w14:paraId="0EDD67A2" w14:textId="3E30B3E7" w:rsidR="009A1B4A" w:rsidRDefault="009A1B4A" w:rsidP="001E0BFC">
      <w:pPr>
        <w:suppressAutoHyphens w:val="0"/>
        <w:rPr>
          <w:noProof/>
        </w:rPr>
      </w:pPr>
      <w:r>
        <w:rPr>
          <w:noProof/>
        </w:rPr>
        <w:t>1,5</w:t>
      </w:r>
      <w:r w:rsidR="003A5482">
        <w:rPr>
          <w:noProof/>
        </w:rPr>
        <w:t>mAh</w:t>
      </w:r>
      <w:r>
        <w:rPr>
          <w:noProof/>
        </w:rPr>
        <w:t>/0,5</w:t>
      </w:r>
      <w:r w:rsidR="003A5482">
        <w:rPr>
          <w:noProof/>
        </w:rPr>
        <w:t>mA</w:t>
      </w:r>
      <w:r>
        <w:rPr>
          <w:noProof/>
        </w:rPr>
        <w:t xml:space="preserve"> = 3h</w:t>
      </w:r>
    </w:p>
    <w:p w14:paraId="2EC4931F" w14:textId="2AE187C1" w:rsidR="00302987" w:rsidRDefault="00302987" w:rsidP="001E0BFC">
      <w:pPr>
        <w:suppressAutoHyphens w:val="0"/>
        <w:rPr>
          <w:noProof/>
        </w:rPr>
      </w:pPr>
    </w:p>
    <w:p w14:paraId="3916922E" w14:textId="71B16C7C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 w:rsidRPr="008B4FDF">
        <w:rPr>
          <w:b/>
          <w:sz w:val="22"/>
          <w:szCs w:val="22"/>
        </w:rPr>
        <w:t>Aufgabe</w:t>
      </w:r>
      <w:r>
        <w:rPr>
          <w:b/>
          <w:sz w:val="22"/>
          <w:szCs w:val="22"/>
        </w:rPr>
        <w:t xml:space="preserve"> 2</w:t>
      </w:r>
      <w:r>
        <w:rPr>
          <w:sz w:val="22"/>
          <w:szCs w:val="22"/>
        </w:rPr>
        <w:t>: Der Leistungsverbrauch eines PC beträgt im Standby-Modus 0,7 W und besteht vor allem aus der Energie, die zur Datenerhaltung des CMOS-RAMs für die BIOS-Einstellungen benötigt wird. (Was das CMOS-RAM ist, wird später in dieser Unterrichtsreihe geklärt).</w:t>
      </w:r>
    </w:p>
    <w:p w14:paraId="31F2B811" w14:textId="77777777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478C3759" w14:textId="77777777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Die Batterie auf dem Motherboard hat eine Ausgangsspannung 3,6 V und eine Kapazität von 100 mAh.</w:t>
      </w:r>
    </w:p>
    <w:p w14:paraId="61959E07" w14:textId="0561EAF3" w:rsidR="00A06DBC" w:rsidRDefault="00A06DBC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0F3B61C0" w14:textId="77777777" w:rsidR="00302987" w:rsidRPr="008B4FDF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Wie lange kann die BIOS-Konfiguration gespeichert werden, wenn der Rechner überhaupt nicht aus dem Standby-Modus geweckt wird?</w:t>
      </w:r>
    </w:p>
    <w:p w14:paraId="4B5BAC1F" w14:textId="0263612A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676DF1F8" w14:textId="77777777" w:rsidR="003A5482" w:rsidRDefault="003A5482" w:rsidP="003A548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0,7 W/3,6V = 0,194A</w:t>
      </w:r>
    </w:p>
    <w:p w14:paraId="7FE8B412" w14:textId="77777777" w:rsidR="003A5482" w:rsidRDefault="003A5482" w:rsidP="003A548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0,1/0,194 = 0,52h = 31min</w:t>
      </w:r>
    </w:p>
    <w:p w14:paraId="39932DF3" w14:textId="77777777" w:rsidR="003A5482" w:rsidRDefault="003A5482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51D75117" w14:textId="61B6BAB4" w:rsidR="00302987" w:rsidRDefault="00302987" w:rsidP="00302987">
      <w:pPr>
        <w:spacing w:before="120" w:after="120"/>
        <w:rPr>
          <w:noProof/>
        </w:rPr>
      </w:pPr>
      <w:r w:rsidRPr="00AF0B19">
        <w:rPr>
          <w:b/>
          <w:noProof/>
        </w:rPr>
        <w:t>Anmerkung</w:t>
      </w:r>
      <w:r>
        <w:rPr>
          <w:noProof/>
        </w:rPr>
        <w:t>: Werden gleichzeitig mehrere Akkus eines bestimmten Typs verwendet, so kann man so rechnen, dass die Kapazität vervielfacht wird, die Nennspannung jedoch gleich bleibt.</w:t>
      </w:r>
    </w:p>
    <w:p w14:paraId="3A2572B8" w14:textId="77777777" w:rsidR="00302987" w:rsidRDefault="00302987" w:rsidP="00302987">
      <w:pPr>
        <w:spacing w:before="120" w:after="120"/>
        <w:rPr>
          <w:noProof/>
        </w:rPr>
      </w:pPr>
    </w:p>
    <w:p w14:paraId="16E70C30" w14:textId="2A96EDB9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 w:rsidRPr="008B4FDF">
        <w:rPr>
          <w:b/>
          <w:sz w:val="22"/>
          <w:szCs w:val="22"/>
        </w:rPr>
        <w:t>Aufgabe</w:t>
      </w:r>
      <w:r>
        <w:rPr>
          <w:b/>
          <w:sz w:val="22"/>
          <w:szCs w:val="22"/>
        </w:rPr>
        <w:t xml:space="preserve"> 3</w:t>
      </w:r>
      <w:r>
        <w:rPr>
          <w:sz w:val="22"/>
          <w:szCs w:val="22"/>
        </w:rPr>
        <w:t xml:space="preserve">: </w:t>
      </w:r>
      <w:r>
        <w:t>Eine Glühlampe 6V/ 2,4 W ist an 5 in Reihe geschaltete Akkus angeschlossen. Jeder Akku hat eine Spannung von 1,2V und Kapazität von 2700 mAh. Wie lange kann die Lampe höchstens leuchten, bis die Akkus leer sind? (Hinweis: Berechnen Sie den fließenden Strom ausgehend von einer Betriebsspannung von 6 V = 5 * 1,2 V)</w:t>
      </w:r>
    </w:p>
    <w:p w14:paraId="38CB48A2" w14:textId="3D5CFACE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330E96F7" w14:textId="228E1F80" w:rsidR="003E2731" w:rsidRDefault="003E2731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6V = fließender Strom </w:t>
      </w:r>
    </w:p>
    <w:p w14:paraId="415B3B74" w14:textId="7D0474E4" w:rsidR="00D341E1" w:rsidRDefault="00D341E1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2,4 W / 6 V = 0,4 A</w:t>
      </w:r>
    </w:p>
    <w:p w14:paraId="2F054CEF" w14:textId="0956340E" w:rsidR="00D341E1" w:rsidRDefault="00D341E1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4B17B881" w14:textId="34304DDD" w:rsidR="00D341E1" w:rsidRDefault="00D341E1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2,7 Ah / 0,4 A = 6,75h = 6h und 45m</w:t>
      </w:r>
    </w:p>
    <w:p w14:paraId="3C27F565" w14:textId="6AC3BF2A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</w:t>
      </w:r>
    </w:p>
    <w:p w14:paraId="16AF84AB" w14:textId="77777777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1,2 V * 2,7 Ah * 5 = 16,2Wh</w:t>
      </w:r>
    </w:p>
    <w:p w14:paraId="671F41A2" w14:textId="77777777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7289967B" w14:textId="4493608E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16,2Wh / 2,4 W = 6,75h = 6h und 45m </w:t>
      </w:r>
    </w:p>
    <w:p w14:paraId="11376A25" w14:textId="09049E3E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4EEC8187" w14:textId="62929638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2C99C001" w14:textId="2EC5C4B7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741861F7" w14:textId="77777777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5D95485C" w14:textId="77777777" w:rsidR="0061536C" w:rsidRDefault="0061536C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69AE355B" w14:textId="02A03563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 w:rsidRPr="008B4FDF">
        <w:rPr>
          <w:b/>
          <w:sz w:val="22"/>
          <w:szCs w:val="22"/>
        </w:rPr>
        <w:lastRenderedPageBreak/>
        <w:t>Aufgabe</w:t>
      </w:r>
      <w:r>
        <w:rPr>
          <w:b/>
          <w:sz w:val="22"/>
          <w:szCs w:val="22"/>
        </w:rPr>
        <w:t xml:space="preserve"> 4</w:t>
      </w:r>
      <w:r w:rsidRPr="00302987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Quelle: </w:t>
      </w:r>
      <w:r w:rsidRPr="00FF1D44">
        <w:rPr>
          <w:sz w:val="22"/>
          <w:szCs w:val="22"/>
        </w:rPr>
        <w:t>http://www.onlinemathe.de/forum/Akkuleistung-berechnen</w:t>
      </w:r>
    </w:p>
    <w:p w14:paraId="5B41E156" w14:textId="77777777" w:rsidR="00302987" w:rsidRDefault="00302987" w:rsidP="00302987">
      <w:pPr>
        <w:autoSpaceDE w:val="0"/>
        <w:autoSpaceDN w:val="0"/>
        <w:adjustRightInd w:val="0"/>
      </w:pPr>
    </w:p>
    <w:p w14:paraId="096E950F" w14:textId="77777777" w:rsidR="00302987" w:rsidRPr="00FF1D44" w:rsidRDefault="00302987" w:rsidP="00302987">
      <w:pPr>
        <w:autoSpaceDE w:val="0"/>
        <w:autoSpaceDN w:val="0"/>
        <w:adjustRightInd w:val="0"/>
      </w:pPr>
      <w:r>
        <w:t>Hallo,</w:t>
      </w:r>
      <w:r>
        <w:br/>
      </w:r>
      <w:r w:rsidRPr="00FF1D44">
        <w:rPr>
          <w:sz w:val="14"/>
        </w:rPr>
        <w:br/>
      </w:r>
      <w:r>
        <w:t>ich stehe bischen auf dem Schlauch und ich hoffe mir kann einer von euch weiterhelfen :-)</w:t>
      </w:r>
      <w:r>
        <w:br/>
      </w:r>
      <w:r w:rsidRPr="00FF1D44">
        <w:rPr>
          <w:sz w:val="16"/>
        </w:rPr>
        <w:br/>
      </w:r>
      <w:r>
        <w:t>Aufgabe:</w:t>
      </w:r>
      <w:r>
        <w:br/>
      </w:r>
      <w:r w:rsidRPr="00FF1D44">
        <w:rPr>
          <w:sz w:val="16"/>
        </w:rPr>
        <w:br/>
      </w:r>
      <w:r>
        <w:t xml:space="preserve">- Bei einem Stromausfall soll ein USV den Raum für </w:t>
      </w:r>
      <w:r>
        <w:rPr>
          <w:rStyle w:val="mathjaxmathml"/>
        </w:rPr>
        <w:t>20</w:t>
      </w:r>
      <w:r>
        <w:t xml:space="preserve"> Min. mit Energie versorgen.</w:t>
      </w:r>
      <w:r>
        <w:br/>
        <w:t xml:space="preserve">- DDie Leistung der Geräte die über die USV versorgt werden, beträgt </w:t>
      </w:r>
      <w:r>
        <w:rPr>
          <w:rStyle w:val="mathjaxmathml"/>
        </w:rPr>
        <w:t>4.200</w:t>
      </w:r>
      <w:r>
        <w:t xml:space="preserve"> Watt.</w:t>
      </w:r>
      <w:r>
        <w:br/>
        <w:t xml:space="preserve">- Spannung </w:t>
      </w:r>
      <w:r>
        <w:rPr>
          <w:rStyle w:val="mathjaxmathml"/>
        </w:rPr>
        <w:t>230</w:t>
      </w:r>
      <w:r>
        <w:t xml:space="preserve"> Volt</w:t>
      </w:r>
      <w:r>
        <w:br/>
      </w:r>
      <w:r w:rsidRPr="00FF1D44">
        <w:rPr>
          <w:sz w:val="16"/>
        </w:rPr>
        <w:br/>
      </w:r>
      <w:r>
        <w:t>Diese Modelle Stehen zur auswahl:</w:t>
      </w:r>
      <w:r>
        <w:br/>
      </w:r>
      <w:r w:rsidRPr="00FF1D44">
        <w:rPr>
          <w:sz w:val="16"/>
        </w:rPr>
        <w:br/>
      </w:r>
      <w:r>
        <w:rPr>
          <w:rStyle w:val="mathjaxmathml"/>
        </w:rPr>
        <w:t>1)</w:t>
      </w:r>
      <w:r>
        <w:t xml:space="preserve"> Modell: </w:t>
      </w:r>
      <w:r>
        <w:rPr>
          <w:rStyle w:val="mathjaxmathml"/>
        </w:rPr>
        <w:t>A;</w:t>
      </w:r>
      <w:r>
        <w:t xml:space="preserve"> Akkukapazität: 40Ah; Akkuspannung: </w:t>
      </w:r>
      <w:r>
        <w:rPr>
          <w:rStyle w:val="mathjaxmathml"/>
        </w:rPr>
        <w:t>12</w:t>
      </w:r>
      <w:r>
        <w:t xml:space="preserve"> Volt </w:t>
      </w:r>
      <w:r>
        <w:br/>
      </w:r>
      <w:r>
        <w:rPr>
          <w:rStyle w:val="mathjaxmathml"/>
        </w:rPr>
        <w:t>2)</w:t>
      </w:r>
      <w:r>
        <w:t xml:space="preserve"> Modell: </w:t>
      </w:r>
      <w:r>
        <w:rPr>
          <w:rStyle w:val="mathjaxmathml"/>
        </w:rPr>
        <w:t>B;</w:t>
      </w:r>
      <w:r>
        <w:t xml:space="preserve"> Akkukapazität: 80Ah; Akkuspannung: </w:t>
      </w:r>
      <w:r>
        <w:rPr>
          <w:rStyle w:val="mathjaxmathml"/>
        </w:rPr>
        <w:t>12</w:t>
      </w:r>
      <w:r>
        <w:t xml:space="preserve"> Volt</w:t>
      </w:r>
      <w:r>
        <w:br/>
      </w:r>
      <w:r>
        <w:rPr>
          <w:rStyle w:val="mathjaxmathml"/>
        </w:rPr>
        <w:t>3)</w:t>
      </w:r>
      <w:r>
        <w:t xml:space="preserve"> Modell: </w:t>
      </w:r>
      <w:r>
        <w:rPr>
          <w:rStyle w:val="mathjaxmathml"/>
        </w:rPr>
        <w:t>C;</w:t>
      </w:r>
      <w:r>
        <w:t xml:space="preserve"> Akkukapazität: 50Ah; Akkuspannung: </w:t>
      </w:r>
      <w:r>
        <w:rPr>
          <w:rStyle w:val="mathjaxmathml"/>
        </w:rPr>
        <w:t>24</w:t>
      </w:r>
      <w:r>
        <w:t xml:space="preserve"> Volt</w:t>
      </w:r>
      <w:r>
        <w:br/>
      </w:r>
      <w:r>
        <w:rPr>
          <w:rStyle w:val="mathjaxmathml"/>
        </w:rPr>
        <w:t>4)</w:t>
      </w:r>
      <w:r>
        <w:t xml:space="preserve"> Modell: </w:t>
      </w:r>
      <w:r>
        <w:rPr>
          <w:rStyle w:val="mathjaxmathml"/>
        </w:rPr>
        <w:t>D;</w:t>
      </w:r>
      <w:r>
        <w:t xml:space="preserve"> Akkukapazität: 150Ah; Akkuspannung: </w:t>
      </w:r>
      <w:r>
        <w:rPr>
          <w:rStyle w:val="mathjaxmathml"/>
        </w:rPr>
        <w:t>12</w:t>
      </w:r>
      <w:r>
        <w:t xml:space="preserve"> Volt</w:t>
      </w:r>
      <w:r>
        <w:br/>
      </w:r>
      <w:r>
        <w:rPr>
          <w:rStyle w:val="mathjaxmathml"/>
        </w:rPr>
        <w:t>5)</w:t>
      </w:r>
      <w:r>
        <w:t xml:space="preserve"> Modell: </w:t>
      </w:r>
      <w:r>
        <w:rPr>
          <w:rStyle w:val="mathjaxmathml"/>
        </w:rPr>
        <w:t>E;</w:t>
      </w:r>
      <w:r>
        <w:t xml:space="preserve"> Akkukapazität: 200Ah; Akkuspannung: </w:t>
      </w:r>
      <w:r>
        <w:rPr>
          <w:rStyle w:val="mathjaxmathml"/>
        </w:rPr>
        <w:t>24</w:t>
      </w:r>
      <w:r>
        <w:t xml:space="preserve"> Volt</w:t>
      </w:r>
      <w:r>
        <w:br/>
      </w:r>
      <w:r w:rsidRPr="00FF1D44">
        <w:rPr>
          <w:sz w:val="16"/>
        </w:rPr>
        <w:br/>
      </w:r>
      <w:r>
        <w:t>Ich benötige auf jeden fall den Lösungsweg... weil ich habe gerade keine Ahnung wie ich die Aufgabe lösen könnte.</w:t>
      </w:r>
      <w:r>
        <w:br/>
      </w:r>
      <w:r w:rsidRPr="00FF1D44">
        <w:rPr>
          <w:sz w:val="16"/>
        </w:rPr>
        <w:br/>
      </w:r>
      <w:r>
        <w:t>Schon mal vielen Dnak im Vorraus.</w:t>
      </w:r>
      <w:r>
        <w:br/>
      </w:r>
      <w:r w:rsidRPr="00FF1D44">
        <w:rPr>
          <w:sz w:val="16"/>
        </w:rPr>
        <w:br/>
      </w:r>
      <w:r>
        <w:t>Gruß Mirko</w:t>
      </w:r>
    </w:p>
    <w:p w14:paraId="2921B8D4" w14:textId="77777777" w:rsidR="00302987" w:rsidRDefault="00302987" w:rsidP="001E0BFC">
      <w:pPr>
        <w:suppressAutoHyphens w:val="0"/>
        <w:rPr>
          <w:noProof/>
        </w:rPr>
      </w:pPr>
    </w:p>
    <w:p w14:paraId="1141A303" w14:textId="531F450F" w:rsidR="003F6834" w:rsidRPr="008E36AF" w:rsidRDefault="008E36AF" w:rsidP="00B52E26">
      <w:pPr>
        <w:spacing w:before="120" w:after="120"/>
        <w:rPr>
          <w:noProof/>
          <w:lang w:val="en-US"/>
        </w:rPr>
      </w:pPr>
      <w:r w:rsidRPr="008E36AF">
        <w:rPr>
          <w:noProof/>
          <w:lang w:val="en-US"/>
        </w:rPr>
        <w:t xml:space="preserve">4200 W * 1/3 h = 1400 Wh </w:t>
      </w:r>
      <w:r>
        <w:rPr>
          <w:noProof/>
          <w:lang w:val="en-US"/>
        </w:rPr>
        <w:t xml:space="preserve"> -nein</w:t>
      </w:r>
      <w:bookmarkStart w:id="0" w:name="_GoBack"/>
      <w:bookmarkEnd w:id="0"/>
    </w:p>
    <w:p w14:paraId="23CBF34D" w14:textId="7C92CD08" w:rsidR="008E36AF" w:rsidRPr="008E36AF" w:rsidRDefault="008E36AF" w:rsidP="008E36AF">
      <w:pPr>
        <w:spacing w:before="120" w:after="120"/>
        <w:rPr>
          <w:noProof/>
          <w:lang w:val="en-US"/>
        </w:rPr>
      </w:pPr>
      <w:r w:rsidRPr="008E36AF">
        <w:rPr>
          <w:noProof/>
          <w:lang w:val="en-US"/>
        </w:rPr>
        <w:t>A 40 Ah * 12 V = 480 Wh</w:t>
      </w:r>
      <w:r>
        <w:rPr>
          <w:noProof/>
          <w:lang w:val="en-US"/>
        </w:rPr>
        <w:t xml:space="preserve"> -nein</w:t>
      </w:r>
    </w:p>
    <w:p w14:paraId="22198CE9" w14:textId="7CC77FE0" w:rsidR="008E36AF" w:rsidRDefault="008E36AF" w:rsidP="008E36AF">
      <w:pPr>
        <w:spacing w:before="120" w:after="120"/>
        <w:rPr>
          <w:noProof/>
          <w:lang w:val="en-US"/>
        </w:rPr>
      </w:pPr>
      <w:r w:rsidRPr="008E36AF">
        <w:rPr>
          <w:noProof/>
          <w:lang w:val="en-US"/>
        </w:rPr>
        <w:t>B 80 A</w:t>
      </w:r>
      <w:r>
        <w:rPr>
          <w:noProof/>
          <w:lang w:val="en-US"/>
        </w:rPr>
        <w:t>h * 12 V = 960 Wh -nein</w:t>
      </w:r>
    </w:p>
    <w:p w14:paraId="3A149B60" w14:textId="3B518034" w:rsidR="008E36AF" w:rsidRDefault="008E36AF" w:rsidP="008E36AF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C 50 Ah * 24 V = 1200 Wh -nein</w:t>
      </w:r>
    </w:p>
    <w:p w14:paraId="55EC3BEB" w14:textId="27BF832A" w:rsidR="008E36AF" w:rsidRPr="008E36AF" w:rsidRDefault="008E36AF" w:rsidP="008E36AF">
      <w:pPr>
        <w:spacing w:before="120" w:after="120"/>
        <w:rPr>
          <w:noProof/>
        </w:rPr>
      </w:pPr>
      <w:r w:rsidRPr="008E36AF">
        <w:rPr>
          <w:noProof/>
        </w:rPr>
        <w:t>D 150 Ah * 12 V = 1800 Wh -</w:t>
      </w:r>
      <w:r>
        <w:rPr>
          <w:noProof/>
        </w:rPr>
        <w:t>ja</w:t>
      </w:r>
    </w:p>
    <w:p w14:paraId="41D46F96" w14:textId="0F13490D" w:rsidR="008E36AF" w:rsidRPr="008E36AF" w:rsidRDefault="008E36AF" w:rsidP="008E36AF">
      <w:pPr>
        <w:spacing w:before="120" w:after="120"/>
        <w:rPr>
          <w:noProof/>
        </w:rPr>
      </w:pPr>
      <w:r w:rsidRPr="008E36AF">
        <w:rPr>
          <w:noProof/>
        </w:rPr>
        <w:t>E 200 Ah * 24 V = 4800 Wh  -ja</w:t>
      </w:r>
    </w:p>
    <w:sectPr w:rsidR="008E36AF" w:rsidRPr="008E36AF">
      <w:footerReference w:type="default" r:id="rId8"/>
      <w:pgSz w:w="11906" w:h="16838"/>
      <w:pgMar w:top="993" w:right="1070" w:bottom="1247" w:left="1032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1A308" w14:textId="77777777" w:rsidR="005A3E73" w:rsidRDefault="005A3E73">
      <w:r>
        <w:separator/>
      </w:r>
    </w:p>
  </w:endnote>
  <w:endnote w:type="continuationSeparator" w:id="0">
    <w:p w14:paraId="1141A309" w14:textId="77777777" w:rsidR="005A3E73" w:rsidRDefault="005A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1A30A" w14:textId="7E39EE61" w:rsidR="00044C59" w:rsidRDefault="00CD119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PC-Technik</w:t>
    </w:r>
    <w:r>
      <w:tab/>
    </w:r>
  </w:p>
  <w:p w14:paraId="1141A30B" w14:textId="59480B85" w:rsidR="00044C59" w:rsidRDefault="00CD119D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E36AF">
      <w:rPr>
        <w:rStyle w:val="Seitenzahl"/>
        <w:noProof/>
      </w:rPr>
      <w:t>3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1A306" w14:textId="77777777" w:rsidR="005A3E73" w:rsidRDefault="005A3E73">
      <w:r>
        <w:separator/>
      </w:r>
    </w:p>
  </w:footnote>
  <w:footnote w:type="continuationSeparator" w:id="0">
    <w:p w14:paraId="1141A307" w14:textId="77777777" w:rsidR="005A3E73" w:rsidRDefault="005A3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29D67682"/>
    <w:name w:val="WW8Num6"/>
    <w:lvl w:ilvl="0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626414"/>
    <w:multiLevelType w:val="hybridMultilevel"/>
    <w:tmpl w:val="97D0A50E"/>
    <w:lvl w:ilvl="0" w:tplc="0407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64390D"/>
    <w:multiLevelType w:val="hybridMultilevel"/>
    <w:tmpl w:val="5CFED888"/>
    <w:lvl w:ilvl="0" w:tplc="59FA5820">
      <w:start w:val="4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57C86"/>
    <w:multiLevelType w:val="hybridMultilevel"/>
    <w:tmpl w:val="6180DC6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5C90CC0"/>
    <w:multiLevelType w:val="hybridMultilevel"/>
    <w:tmpl w:val="3DAC6A18"/>
    <w:lvl w:ilvl="0" w:tplc="CCD479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8855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9378A5"/>
    <w:multiLevelType w:val="hybridMultilevel"/>
    <w:tmpl w:val="B0D67B52"/>
    <w:lvl w:ilvl="0" w:tplc="F006A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92EA6"/>
    <w:multiLevelType w:val="hybridMultilevel"/>
    <w:tmpl w:val="BB36B908"/>
    <w:lvl w:ilvl="0" w:tplc="AA2E51A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A00"/>
    <w:multiLevelType w:val="hybridMultilevel"/>
    <w:tmpl w:val="77EC3192"/>
    <w:lvl w:ilvl="0" w:tplc="E0560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F46906"/>
    <w:multiLevelType w:val="hybridMultilevel"/>
    <w:tmpl w:val="671C0F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13"/>
  </w:num>
  <w:num w:numId="11">
    <w:abstractNumId w:val="14"/>
  </w:num>
  <w:num w:numId="12">
    <w:abstractNumId w:val="8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38"/>
    <w:rsid w:val="00030738"/>
    <w:rsid w:val="00044C59"/>
    <w:rsid w:val="00073596"/>
    <w:rsid w:val="000B66C7"/>
    <w:rsid w:val="001556A8"/>
    <w:rsid w:val="001E0BFC"/>
    <w:rsid w:val="001F3A3D"/>
    <w:rsid w:val="002121F3"/>
    <w:rsid w:val="002C3C4F"/>
    <w:rsid w:val="002D1B93"/>
    <w:rsid w:val="00302987"/>
    <w:rsid w:val="00311790"/>
    <w:rsid w:val="00311F85"/>
    <w:rsid w:val="003A5482"/>
    <w:rsid w:val="003D639D"/>
    <w:rsid w:val="003E2731"/>
    <w:rsid w:val="003F6834"/>
    <w:rsid w:val="00414741"/>
    <w:rsid w:val="00461A9C"/>
    <w:rsid w:val="00530B97"/>
    <w:rsid w:val="005A3E73"/>
    <w:rsid w:val="0061536C"/>
    <w:rsid w:val="00635027"/>
    <w:rsid w:val="00702DE5"/>
    <w:rsid w:val="007169EA"/>
    <w:rsid w:val="008B24F9"/>
    <w:rsid w:val="008E36AF"/>
    <w:rsid w:val="008F1D33"/>
    <w:rsid w:val="008F593E"/>
    <w:rsid w:val="0090631C"/>
    <w:rsid w:val="00922530"/>
    <w:rsid w:val="0097413B"/>
    <w:rsid w:val="009A1B4A"/>
    <w:rsid w:val="009F0BF3"/>
    <w:rsid w:val="00A0566F"/>
    <w:rsid w:val="00A06DBC"/>
    <w:rsid w:val="00A87280"/>
    <w:rsid w:val="00AF0B19"/>
    <w:rsid w:val="00B25279"/>
    <w:rsid w:val="00B52E26"/>
    <w:rsid w:val="00B776DD"/>
    <w:rsid w:val="00BA125E"/>
    <w:rsid w:val="00C1455F"/>
    <w:rsid w:val="00C76A70"/>
    <w:rsid w:val="00CB7572"/>
    <w:rsid w:val="00CD119D"/>
    <w:rsid w:val="00D341E1"/>
    <w:rsid w:val="00D52010"/>
    <w:rsid w:val="00D548C0"/>
    <w:rsid w:val="00E17437"/>
    <w:rsid w:val="00E33EAA"/>
    <w:rsid w:val="00E5251E"/>
    <w:rsid w:val="00F71996"/>
    <w:rsid w:val="00FB1488"/>
    <w:rsid w:val="00FC3F8D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41A2EA"/>
  <w15:docId w15:val="{E3AF238D-B0F3-4988-8F59-81FA9BDF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7z0">
    <w:name w:val="WW8Num7z0"/>
    <w:rPr>
      <w:sz w:val="24"/>
      <w:szCs w:val="24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6"/>
      <w:szCs w:val="26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  <w:sz w:val="26"/>
      <w:szCs w:val="26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5">
    <w:name w:val="WW8Num5z5"/>
    <w:rPr>
      <w:rFonts w:ascii="Wingdings" w:hAnsi="Wingdings"/>
    </w:rPr>
  </w:style>
  <w:style w:type="character" w:customStyle="1" w:styleId="WW8Num8z0">
    <w:name w:val="WW8Num8z0"/>
    <w:rPr>
      <w:b w:val="0"/>
      <w:bCs w:val="0"/>
    </w:rPr>
  </w:style>
  <w:style w:type="character" w:customStyle="1" w:styleId="WW8Num11z0">
    <w:name w:val="WW8Num11z0"/>
    <w:rPr>
      <w:b w:val="0"/>
      <w:bCs w:val="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  <w:sz w:val="26"/>
      <w:szCs w:val="26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  <w:sz w:val="26"/>
      <w:szCs w:val="26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7z0">
    <w:name w:val="WW8Num17z0"/>
    <w:rPr>
      <w:b w:val="0"/>
      <w:bCs w:val="0"/>
    </w:rPr>
  </w:style>
  <w:style w:type="character" w:customStyle="1" w:styleId="WW8Num20z0">
    <w:name w:val="WW8Num20z0"/>
    <w:rPr>
      <w:b/>
      <w:bCs/>
    </w:rPr>
  </w:style>
  <w:style w:type="character" w:customStyle="1" w:styleId="WW8Num20z1">
    <w:name w:val="WW8Num20z1"/>
    <w:rPr>
      <w:rFonts w:ascii="Symbol" w:hAnsi="Symbol"/>
      <w:b/>
      <w:bCs/>
      <w:sz w:val="22"/>
    </w:rPr>
  </w:style>
  <w:style w:type="character" w:customStyle="1" w:styleId="WW8Num21z0">
    <w:name w:val="WW8Num21z0"/>
    <w:rPr>
      <w:i w:val="0"/>
      <w:iCs w:val="0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  <w:b w:val="0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  <w:sz w:val="26"/>
      <w:szCs w:val="26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5">
    <w:name w:val="WW8Num29z5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  <w:sz w:val="26"/>
      <w:szCs w:val="26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5">
    <w:name w:val="WW8Num32z5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  <w:sz w:val="26"/>
      <w:szCs w:val="26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5">
    <w:name w:val="WW8Num37z5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40z0">
    <w:name w:val="WW8Num40z0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  <w:sz w:val="26"/>
      <w:szCs w:val="26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5">
    <w:name w:val="WW8Num40z5"/>
    <w:rPr>
      <w:rFonts w:ascii="Wingdings" w:hAnsi="Wingdings"/>
    </w:rPr>
  </w:style>
  <w:style w:type="character" w:customStyle="1" w:styleId="WW8Num41z0">
    <w:name w:val="WW8Num41z0"/>
    <w:rPr>
      <w:sz w:val="24"/>
      <w:szCs w:val="24"/>
    </w:rPr>
  </w:style>
  <w:style w:type="character" w:customStyle="1" w:styleId="WW8Num42z0">
    <w:name w:val="WW8Num42z0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Symbol" w:hAnsi="Symbol"/>
      <w:b w:val="0"/>
      <w:color w:val="auto"/>
      <w:sz w:val="24"/>
      <w:szCs w:val="24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Symbol" w:hAnsi="Symbol"/>
      <w:sz w:val="22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b/>
      <w:bCs/>
    </w:rPr>
  </w:style>
  <w:style w:type="character" w:customStyle="1" w:styleId="WW8Num46z1">
    <w:name w:val="WW8Num46z1"/>
    <w:rPr>
      <w:b w:val="0"/>
      <w:bCs w:val="0"/>
    </w:rPr>
  </w:style>
  <w:style w:type="character" w:customStyle="1" w:styleId="WW8Num48z0">
    <w:name w:val="WW8Num48z0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  <w:sz w:val="26"/>
      <w:szCs w:val="26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49z5">
    <w:name w:val="WW8Num49z5"/>
    <w:rPr>
      <w:rFonts w:ascii="Wingdings" w:hAnsi="Wingdings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  <w:sz w:val="26"/>
      <w:szCs w:val="26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0z5">
    <w:name w:val="WW8Num50z5"/>
    <w:rPr>
      <w:rFonts w:ascii="Wingdings" w:hAnsi="Wingdings"/>
    </w:rPr>
  </w:style>
  <w:style w:type="character" w:customStyle="1" w:styleId="WW8Num51z0">
    <w:name w:val="WW8Num51z0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  <w:sz w:val="26"/>
      <w:szCs w:val="26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WW8Num52z5">
    <w:name w:val="WW8Num52z5"/>
    <w:rPr>
      <w:rFonts w:ascii="Wingdings" w:hAnsi="Wingdings"/>
    </w:rPr>
  </w:style>
  <w:style w:type="character" w:customStyle="1" w:styleId="WW8Num54z0">
    <w:name w:val="WW8Num54z0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6z1">
    <w:name w:val="WW8Num56z1"/>
    <w:rPr>
      <w:rFonts w:ascii="Courier New" w:hAnsi="Courier New"/>
    </w:rPr>
  </w:style>
  <w:style w:type="character" w:customStyle="1" w:styleId="WW8Num56z3">
    <w:name w:val="WW8Num56z3"/>
    <w:rPr>
      <w:rFonts w:ascii="Symbol" w:hAnsi="Symbol"/>
    </w:rPr>
  </w:style>
  <w:style w:type="character" w:customStyle="1" w:styleId="WW8Num57z0">
    <w:name w:val="WW8Num57z0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  <w:sz w:val="26"/>
      <w:szCs w:val="26"/>
    </w:rPr>
  </w:style>
  <w:style w:type="character" w:customStyle="1" w:styleId="WW8Num57z3">
    <w:name w:val="WW8Num57z3"/>
    <w:rPr>
      <w:rFonts w:ascii="Symbol" w:hAnsi="Symbol"/>
    </w:rPr>
  </w:style>
  <w:style w:type="character" w:customStyle="1" w:styleId="WW8Num57z5">
    <w:name w:val="WW8Num57z5"/>
    <w:rPr>
      <w:rFonts w:ascii="Wingdings" w:hAnsi="Wingdings"/>
    </w:rPr>
  </w:style>
  <w:style w:type="character" w:customStyle="1" w:styleId="WW8Num58z0">
    <w:name w:val="WW8Num58z0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60z0">
    <w:name w:val="WW8Num60z0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  <w:sz w:val="26"/>
      <w:szCs w:val="26"/>
    </w:rPr>
  </w:style>
  <w:style w:type="character" w:customStyle="1" w:styleId="WW8Num60z3">
    <w:name w:val="WW8Num60z3"/>
    <w:rPr>
      <w:rFonts w:ascii="Symbol" w:hAnsi="Symbol"/>
    </w:rPr>
  </w:style>
  <w:style w:type="character" w:customStyle="1" w:styleId="WW8Num60z5">
    <w:name w:val="WW8Num60z5"/>
    <w:rPr>
      <w:rFonts w:ascii="Wingdings" w:hAnsi="Wingdings"/>
    </w:rPr>
  </w:style>
  <w:style w:type="character" w:customStyle="1" w:styleId="WW8Num61z0">
    <w:name w:val="WW8Num61z0"/>
    <w:rPr>
      <w:rFonts w:ascii="Symbol" w:hAnsi="Symbol"/>
      <w:sz w:val="22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  <w:sz w:val="26"/>
      <w:szCs w:val="26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4z5">
    <w:name w:val="WW8Num64z5"/>
    <w:rPr>
      <w:rFonts w:ascii="Wingdings" w:hAnsi="Wingdings"/>
    </w:rPr>
  </w:style>
  <w:style w:type="character" w:customStyle="1" w:styleId="WW8Num65z0">
    <w:name w:val="WW8Num65z0"/>
    <w:rPr>
      <w:rFonts w:ascii="Times New Roman" w:eastAsia="Times New Roman" w:hAnsi="Times New Roman" w:cs="Times New Roman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7z3">
    <w:name w:val="WW8Num67z3"/>
    <w:rPr>
      <w:rFonts w:ascii="Symbol" w:hAnsi="Symbol"/>
    </w:rPr>
  </w:style>
  <w:style w:type="character" w:customStyle="1" w:styleId="WW8Num70z0">
    <w:name w:val="WW8Num70z0"/>
    <w:rPr>
      <w:b w:val="0"/>
      <w:color w:val="auto"/>
      <w:sz w:val="24"/>
      <w:szCs w:val="24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  <w:sz w:val="26"/>
      <w:szCs w:val="26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1z5">
    <w:name w:val="WW8Num71z5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Arial" w:hAnsi="Arial"/>
      <w:b w:val="0"/>
      <w:bCs w:val="0"/>
      <w:sz w:val="22"/>
    </w:rPr>
  </w:style>
  <w:style w:type="character" w:customStyle="1" w:styleId="WW8Num77z0">
    <w:name w:val="WW8Num77z0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  <w:sz w:val="26"/>
      <w:szCs w:val="26"/>
    </w:rPr>
  </w:style>
  <w:style w:type="character" w:customStyle="1" w:styleId="WW8Num77z3">
    <w:name w:val="WW8Num77z3"/>
    <w:rPr>
      <w:rFonts w:ascii="Symbol" w:hAnsi="Symbol"/>
    </w:rPr>
  </w:style>
  <w:style w:type="character" w:customStyle="1" w:styleId="WW8Num77z5">
    <w:name w:val="WW8Num77z5"/>
    <w:rPr>
      <w:rFonts w:ascii="Wingdings" w:hAnsi="Wingdings"/>
    </w:rPr>
  </w:style>
  <w:style w:type="character" w:customStyle="1" w:styleId="WW8Num78z0">
    <w:name w:val="WW8Num78z0"/>
    <w:rPr>
      <w:rFonts w:ascii="Symbol" w:hAnsi="Symbol"/>
      <w:b w:val="0"/>
      <w:color w:val="auto"/>
      <w:sz w:val="24"/>
      <w:szCs w:val="24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8z3">
    <w:name w:val="WW8Num78z3"/>
    <w:rPr>
      <w:rFonts w:ascii="Symbol" w:hAnsi="Symbol"/>
    </w:rPr>
  </w:style>
  <w:style w:type="character" w:customStyle="1" w:styleId="WW8Num80z0">
    <w:name w:val="WW8Num80z0"/>
    <w:rPr>
      <w:rFonts w:ascii="Symbol" w:hAnsi="Symbol"/>
      <w:b w:val="0"/>
      <w:bCs w:val="0"/>
      <w:sz w:val="22"/>
    </w:rPr>
  </w:style>
  <w:style w:type="character" w:customStyle="1" w:styleId="WW8Num80z1">
    <w:name w:val="WW8Num80z1"/>
    <w:rPr>
      <w:rFonts w:ascii="Symbol" w:hAnsi="Symbol"/>
      <w:b/>
      <w:bCs/>
      <w:sz w:val="22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</w:style>
  <w:style w:type="character" w:styleId="Hyperlink">
    <w:name w:val="Hyperlink"/>
    <w:basedOn w:val="WW-Absatz-Standardschriftart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styleId="Titel">
    <w:name w:val="Title"/>
    <w:basedOn w:val="Standard"/>
    <w:next w:val="Untertitel"/>
    <w:qFormat/>
    <w:pPr>
      <w:jc w:val="center"/>
    </w:pPr>
    <w:rPr>
      <w:rFonts w:eastAsia="Batang"/>
      <w:sz w:val="36"/>
      <w:szCs w:val="24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Rahmeninhalt">
    <w:name w:val="Rahmeninhalt"/>
    <w:basedOn w:val="Textkrper"/>
  </w:style>
  <w:style w:type="paragraph" w:styleId="Listenabsatz">
    <w:name w:val="List Paragraph"/>
    <w:basedOn w:val="Standard"/>
    <w:uiPriority w:val="34"/>
    <w:qFormat/>
    <w:rsid w:val="00B25279"/>
    <w:pPr>
      <w:suppressAutoHyphens w:val="0"/>
      <w:ind w:left="720"/>
      <w:contextualSpacing/>
    </w:pPr>
    <w:rPr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E33EAA"/>
    <w:rPr>
      <w:color w:val="800080" w:themeColor="followedHyperlink"/>
      <w:u w:val="single"/>
    </w:rPr>
  </w:style>
  <w:style w:type="character" w:customStyle="1" w:styleId="mathjaxmathml">
    <w:name w:val="mathjax_mathml"/>
    <w:basedOn w:val="Absatz-Standardschriftart"/>
    <w:rsid w:val="0030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Mignon_(Batteri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AC9C5A8A.dotm</Template>
  <TotalTime>0</TotalTime>
  <Pages>3</Pages>
  <Words>730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20</cp:revision>
  <cp:lastPrinted>2007-11-19T14:03:00Z</cp:lastPrinted>
  <dcterms:created xsi:type="dcterms:W3CDTF">2015-09-01T14:21:00Z</dcterms:created>
  <dcterms:modified xsi:type="dcterms:W3CDTF">2019-03-11T07:46:00Z</dcterms:modified>
</cp:coreProperties>
</file>